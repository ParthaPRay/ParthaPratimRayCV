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42BD115" w14:textId="77777777" w:rsidR="00C37A43" w:rsidRPr="00EE5AED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8"/>
          <w:szCs w:val="24"/>
        </w:rPr>
      </w:pPr>
      <w:r w:rsidRPr="00EE5AED">
        <w:rPr>
          <w:rFonts w:ascii="Palatino Linotype" w:eastAsia="Times New Roman" w:hAnsi="Palatino Linotype" w:cs="Times New Roman"/>
          <w:b/>
          <w:sz w:val="36"/>
          <w:szCs w:val="36"/>
        </w:rPr>
        <w:t>Curriculum Vitae</w:t>
      </w:r>
    </w:p>
    <w:p w14:paraId="7000D982" w14:textId="77777777" w:rsidR="00C37A43" w:rsidRPr="00786660" w:rsidRDefault="00C37A43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 w:cs="Times New Roman"/>
          <w:sz w:val="20"/>
        </w:rPr>
      </w:pPr>
    </w:p>
    <w:p w14:paraId="6BA549FC" w14:textId="77777777" w:rsidR="00C37A43" w:rsidRPr="00587E30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sz w:val="24"/>
          <w:szCs w:val="22"/>
        </w:rPr>
      </w:pPr>
      <w:r w:rsidRPr="00587E30">
        <w:rPr>
          <w:rFonts w:ascii="Palatino Linotype" w:eastAsia="Times New Roman" w:hAnsi="Palatino Linotype" w:cs="Times New Roman"/>
          <w:b/>
          <w:sz w:val="28"/>
          <w:szCs w:val="28"/>
        </w:rPr>
        <w:t>Partha Pratim Ray</w:t>
      </w:r>
    </w:p>
    <w:p w14:paraId="3F1428D5" w14:textId="46492B61" w:rsidR="00C37A43" w:rsidRPr="00EE5AED" w:rsidRDefault="00C37A43" w:rsidP="00587E30">
      <w:pPr>
        <w:widowControl w:val="0"/>
        <w:spacing w:before="77" w:after="0" w:line="100" w:lineRule="atLeast"/>
        <w:ind w:left="118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Dep</w:t>
      </w:r>
      <w:r w:rsidR="00587E30">
        <w:rPr>
          <w:rFonts w:ascii="Palatino Linotype" w:eastAsia="Times New Roman" w:hAnsi="Palatino Linotype" w:cs="Times New Roman"/>
          <w:iCs/>
          <w:sz w:val="20"/>
        </w:rPr>
        <w:t>ar</w:t>
      </w:r>
      <w:r w:rsidRPr="00EE5AED">
        <w:rPr>
          <w:rFonts w:ascii="Palatino Linotype" w:eastAsia="Times New Roman" w:hAnsi="Palatino Linotype" w:cs="Times New Roman"/>
          <w:iCs/>
          <w:sz w:val="20"/>
        </w:rPr>
        <w:t>t</w:t>
      </w:r>
      <w:r w:rsidR="00587E30">
        <w:rPr>
          <w:rFonts w:ascii="Palatino Linotype" w:eastAsia="Times New Roman" w:hAnsi="Palatino Linotype" w:cs="Times New Roman"/>
          <w:iCs/>
          <w:sz w:val="20"/>
        </w:rPr>
        <w:t>ment</w:t>
      </w: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 of Computer Applications, Sikkim University, PO-Tadong, Gangtok-737102, Sikkim, India</w:t>
      </w:r>
    </w:p>
    <w:p w14:paraId="5C8E1612" w14:textId="4870FAB3" w:rsidR="00C37A43" w:rsidRPr="00EE5AED" w:rsidRDefault="00C37A43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E mail id: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8" w:history="1">
        <w:r w:rsidR="0095725C" w:rsidRPr="00EE5AED">
          <w:rPr>
            <w:rStyle w:val="Hyperlink"/>
            <w:rFonts w:ascii="Palatino Linotype" w:hAnsi="Palatino Linotype"/>
            <w:iCs/>
            <w:sz w:val="20"/>
          </w:rPr>
          <w:t>parthapratimray1986@gmail.com</w:t>
        </w:r>
      </w:hyperlink>
    </w:p>
    <w:p w14:paraId="51F19ADD" w14:textId="314E92CC" w:rsidR="000D592D" w:rsidRPr="00EE5AED" w:rsidRDefault="000D592D" w:rsidP="00587E30">
      <w:pPr>
        <w:widowControl w:val="0"/>
        <w:spacing w:after="0" w:line="100" w:lineRule="atLeast"/>
        <w:jc w:val="center"/>
        <w:rPr>
          <w:rFonts w:ascii="Palatino Linotype" w:hAnsi="Palatino Linotype"/>
          <w:iCs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>Mobile No:</w:t>
      </w:r>
      <w:r w:rsidRPr="00EE5AED">
        <w:rPr>
          <w:rFonts w:ascii="Palatino Linotype" w:hAnsi="Palatino Linotype" w:cs="Times New Roman"/>
          <w:iCs/>
          <w:sz w:val="20"/>
        </w:rPr>
        <w:t xml:space="preserve"> </w:t>
      </w:r>
      <w:hyperlink r:id="rId9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9433668194</w:t>
        </w:r>
      </w:hyperlink>
      <w:r w:rsidR="007762DA" w:rsidRPr="00EE5AED">
        <w:rPr>
          <w:rFonts w:ascii="Palatino Linotype" w:eastAsia="Times New Roman" w:hAnsi="Palatino Linotype" w:cs="Times New Roman"/>
          <w:iCs/>
          <w:sz w:val="20"/>
          <w:lang w:val="en-IN"/>
        </w:rPr>
        <w:t xml:space="preserve">; </w:t>
      </w:r>
      <w:r w:rsidR="007762DA" w:rsidRPr="00EE5AED">
        <w:rPr>
          <w:rStyle w:val="Hyperlink"/>
          <w:rFonts w:ascii="Palatino Linotype" w:eastAsia="Times New Roman" w:hAnsi="Palatino Linotype"/>
          <w:iCs/>
          <w:sz w:val="20"/>
        </w:rPr>
        <w:t>7908402850</w:t>
      </w:r>
    </w:p>
    <w:p w14:paraId="3CCEE075" w14:textId="2E6279EC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Orcid Profile ID: </w:t>
      </w: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</w:rPr>
        <w:t xml:space="preserve"> </w:t>
      </w:r>
      <w:hyperlink r:id="rId10" w:history="1">
        <w:r w:rsidR="008F0DBA"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http://orcid.org/0000-0003-2306-2792</w:t>
        </w:r>
      </w:hyperlink>
    </w:p>
    <w:p w14:paraId="6785CFFA" w14:textId="06187BE0" w:rsidR="008F0DBA" w:rsidRPr="00EE5AED" w:rsidRDefault="008F0DBA" w:rsidP="00587E30">
      <w:pPr>
        <w:widowControl w:val="0"/>
        <w:spacing w:before="3" w:after="0" w:line="100" w:lineRule="atLeast"/>
        <w:jc w:val="center"/>
        <w:rPr>
          <w:rFonts w:ascii="Palatino Linotype" w:hAnsi="Palatino Linotype"/>
          <w:iCs/>
          <w:lang w:val="en-IN"/>
        </w:rPr>
      </w:pPr>
      <w:r w:rsidRPr="00EE5AED">
        <w:rPr>
          <w:rStyle w:val="Hyperlink"/>
          <w:rFonts w:ascii="Palatino Linotype" w:eastAsia="Times New Roman" w:hAnsi="Palatino Linotype" w:cs="Times New Roman"/>
          <w:iCs/>
          <w:color w:val="000000"/>
          <w:sz w:val="20"/>
          <w:u w:val="none"/>
          <w:lang w:val="en-IN"/>
        </w:rPr>
        <w:t xml:space="preserve">Github Profile: </w:t>
      </w:r>
      <w:hyperlink r:id="rId11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  <w:lang w:val="en-IN"/>
          </w:rPr>
          <w:t>https://github.com/ParthaPRay</w:t>
        </w:r>
      </w:hyperlink>
    </w:p>
    <w:p w14:paraId="1388A41B" w14:textId="7B57F5A3" w:rsidR="00C37A43" w:rsidRPr="00EE5AED" w:rsidRDefault="00C37A43" w:rsidP="00587E30">
      <w:pPr>
        <w:widowControl w:val="0"/>
        <w:spacing w:before="3" w:after="0" w:line="100" w:lineRule="atLeast"/>
        <w:jc w:val="center"/>
        <w:rPr>
          <w:rStyle w:val="Hyperlink"/>
          <w:rFonts w:ascii="Palatino Linotype" w:eastAsia="Times New Roman" w:hAnsi="Palatino Linotype" w:cs="Times New Roman"/>
          <w:iCs/>
          <w:sz w:val="20"/>
          <w:u w:val="none"/>
        </w:rPr>
      </w:pPr>
      <w:r w:rsidRPr="00EE5AED">
        <w:rPr>
          <w:rFonts w:ascii="Palatino Linotype" w:eastAsia="Times New Roman" w:hAnsi="Palatino Linotype" w:cs="Times New Roman"/>
          <w:iCs/>
          <w:sz w:val="20"/>
        </w:rPr>
        <w:t xml:space="preserve">Google Scholar: </w:t>
      </w:r>
      <w:hyperlink r:id="rId12" w:history="1">
        <w:r w:rsidRPr="00EE5AED">
          <w:rPr>
            <w:rStyle w:val="Hyperlink"/>
            <w:rFonts w:ascii="Palatino Linotype" w:eastAsia="Times New Roman" w:hAnsi="Palatino Linotype" w:cs="Times New Roman"/>
            <w:iCs/>
            <w:sz w:val="20"/>
          </w:rPr>
          <w:t>https://scholar.google.co.in/citations?user=ioplfagAAAAJ&amp;hl=en&amp;oi=ao</w:t>
        </w:r>
      </w:hyperlink>
    </w:p>
    <w:p w14:paraId="7C0C6411" w14:textId="77777777" w:rsidR="00C37A43" w:rsidRDefault="00C37A43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19D0C53D" w14:textId="77777777" w:rsidR="00587E30" w:rsidRPr="00786660" w:rsidRDefault="00587E30">
      <w:pPr>
        <w:widowControl w:val="0"/>
        <w:spacing w:before="28"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0267CC3A" w14:textId="77777777" w:rsidR="00C37A43" w:rsidRPr="009E154F" w:rsidRDefault="006C718A">
      <w:pPr>
        <w:widowControl w:val="0"/>
        <w:spacing w:before="28"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Academic Qualification</w:t>
      </w:r>
      <w:r w:rsidR="001B405C" w:rsidRPr="009E154F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3127DD9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5772D130" w14:textId="437B1988" w:rsidR="000821CD" w:rsidRDefault="000821CD" w:rsidP="001A546E">
      <w:pPr>
        <w:widowControl w:val="0"/>
        <w:numPr>
          <w:ilvl w:val="0"/>
          <w:numId w:val="25"/>
        </w:numPr>
        <w:spacing w:after="0" w:line="100" w:lineRule="atLeast"/>
        <w:ind w:left="1080" w:right="58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Pursuing </w:t>
      </w:r>
      <w:r>
        <w:rPr>
          <w:rFonts w:ascii="Palatino Linotype" w:eastAsia="Times New Roman" w:hAnsi="Palatino Linotype" w:cs="Times New Roman"/>
          <w:b/>
          <w:sz w:val="20"/>
        </w:rPr>
        <w:t>PhD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</w:t>
      </w:r>
      <w:r>
        <w:rPr>
          <w:rFonts w:ascii="Palatino Linotype" w:eastAsia="Times New Roman" w:hAnsi="Palatino Linotype" w:cs="Times New Roman"/>
          <w:sz w:val="20"/>
        </w:rPr>
        <w:t>Sikkim University</w:t>
      </w:r>
      <w:r w:rsidR="00EF3FD1">
        <w:rPr>
          <w:rFonts w:ascii="Palatino Linotype" w:eastAsia="Times New Roman" w:hAnsi="Palatino Linotype" w:cs="Times New Roman"/>
          <w:sz w:val="20"/>
        </w:rPr>
        <w:t xml:space="preserve"> </w:t>
      </w:r>
      <w:r w:rsidR="005B0B0B">
        <w:rPr>
          <w:rFonts w:ascii="Palatino Linotype" w:eastAsia="Times New Roman" w:hAnsi="Palatino Linotype" w:cs="Times New Roman"/>
          <w:sz w:val="20"/>
        </w:rPr>
        <w:t>with</w:t>
      </w:r>
      <w:r w:rsidR="00EF3FD1">
        <w:rPr>
          <w:rFonts w:ascii="Palatino Linotype" w:eastAsia="Times New Roman" w:hAnsi="Palatino Linotype" w:cs="Times New Roman"/>
          <w:sz w:val="20"/>
        </w:rPr>
        <w:t xml:space="preserve"> SGPA 9.29</w:t>
      </w:r>
      <w:r w:rsidR="005F21DA">
        <w:rPr>
          <w:rFonts w:ascii="Palatino Linotype" w:eastAsia="Times New Roman" w:hAnsi="Palatino Linotype" w:cs="Times New Roman"/>
          <w:sz w:val="20"/>
        </w:rPr>
        <w:t>.</w:t>
      </w:r>
    </w:p>
    <w:p w14:paraId="6AD009BC" w14:textId="77777777" w:rsidR="00284865" w:rsidRDefault="00284865" w:rsidP="001A546E">
      <w:pPr>
        <w:widowControl w:val="0"/>
        <w:spacing w:after="0" w:line="100" w:lineRule="atLeast"/>
        <w:ind w:left="360" w:right="58"/>
        <w:rPr>
          <w:rFonts w:ascii="Palatino Linotype" w:eastAsia="Times New Roman" w:hAnsi="Palatino Linotype" w:cs="Times New Roman"/>
          <w:b/>
          <w:sz w:val="20"/>
        </w:rPr>
      </w:pPr>
    </w:p>
    <w:p w14:paraId="4A124F55" w14:textId="11994857" w:rsidR="00C37A43" w:rsidRPr="00786660" w:rsidRDefault="00C37A43" w:rsidP="005B0B0B">
      <w:pPr>
        <w:widowControl w:val="0"/>
        <w:numPr>
          <w:ilvl w:val="0"/>
          <w:numId w:val="25"/>
        </w:numPr>
        <w:spacing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Master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(MTech)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Electronics and Communication Engineering with specialization in Embedded Systems from</w:t>
      </w:r>
      <w:r w:rsidR="005B0B0B">
        <w:rPr>
          <w:rFonts w:ascii="Palatino Linotype" w:eastAsia="Times New Roman" w:hAnsi="Palatino Linotype" w:cs="Times New Roman"/>
          <w:sz w:val="20"/>
        </w:rPr>
        <w:t xml:space="preserve"> Haldia Institute of Technology,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5B0B0B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(formerly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2011 </w:t>
      </w:r>
      <w:r w:rsidR="00443C8C">
        <w:rPr>
          <w:rFonts w:ascii="Palatino Linotype" w:eastAsia="Times New Roman" w:hAnsi="Palatino Linotype" w:cs="Times New Roman"/>
          <w:sz w:val="20"/>
        </w:rPr>
        <w:t>with 9</w:t>
      </w:r>
      <w:r w:rsidRPr="00786660">
        <w:rPr>
          <w:rFonts w:ascii="Palatino Linotype" w:eastAsia="Times New Roman" w:hAnsi="Palatino Linotype" w:cs="Times New Roman"/>
          <w:sz w:val="20"/>
        </w:rPr>
        <w:t>.60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B7A4838" w14:textId="77777777" w:rsidR="00C37A43" w:rsidRPr="00786660" w:rsidRDefault="00C37A43" w:rsidP="001A546E">
      <w:pPr>
        <w:widowControl w:val="0"/>
        <w:spacing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5D316C1A" w14:textId="5ACD65E7" w:rsidR="00C37A43" w:rsidRPr="00786660" w:rsidRDefault="00FD1B61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FD1B61">
        <w:rPr>
          <w:rFonts w:ascii="Palatino Linotype" w:eastAsia="Times New Roman" w:hAnsi="Palatino Linotype" w:cs="Times New Roman"/>
          <w:b/>
          <w:bCs/>
          <w:sz w:val="20"/>
        </w:rPr>
        <w:t>Graduate Aptitude Test in Engineering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D36D4A" w:rsidRPr="00D36D4A">
        <w:rPr>
          <w:rFonts w:ascii="Palatino Linotype" w:eastAsia="Times New Roman" w:hAnsi="Palatino Linotype" w:cs="Times New Roman"/>
          <w:b/>
          <w:bCs/>
          <w:sz w:val="20"/>
        </w:rPr>
        <w:t>(GATE)</w:t>
      </w:r>
      <w:r w:rsidR="00D36D4A">
        <w:rPr>
          <w:rFonts w:ascii="Palatino Linotype" w:eastAsia="Times New Roman" w:hAnsi="Palatino Linotype" w:cs="Times New Roman"/>
          <w:sz w:val="20"/>
        </w:rPr>
        <w:t xml:space="preserve">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qualified in Computer Science (CS) in 2009 with 91.62 percentile. </w:t>
      </w:r>
    </w:p>
    <w:p w14:paraId="4C0D0087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jc w:val="both"/>
        <w:rPr>
          <w:rFonts w:ascii="Palatino Linotype" w:eastAsia="Times New Roman" w:hAnsi="Palatino Linotype" w:cs="Times New Roman"/>
          <w:sz w:val="20"/>
        </w:rPr>
      </w:pPr>
    </w:p>
    <w:p w14:paraId="29DA2824" w14:textId="29D188FB" w:rsidR="00C37A43" w:rsidRPr="00786660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Bachelor of Technology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 (BTech)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Comput</w:t>
      </w:r>
      <w:r w:rsidR="007636E7" w:rsidRPr="00786660">
        <w:rPr>
          <w:rFonts w:ascii="Palatino Linotype" w:eastAsia="Times New Roman" w:hAnsi="Palatino Linotype" w:cs="Times New Roman"/>
          <w:sz w:val="20"/>
        </w:rPr>
        <w:t>er Science and Engineering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6B2E8D">
        <w:rPr>
          <w:rFonts w:ascii="Palatino Linotype" w:eastAsia="Times New Roman" w:hAnsi="Palatino Linotype" w:cs="Times New Roman"/>
          <w:sz w:val="20"/>
        </w:rPr>
        <w:t xml:space="preserve">B. P. Poddar Institute of Management and Technology, </w:t>
      </w:r>
      <w:r w:rsidRPr="006B2E8D">
        <w:rPr>
          <w:rFonts w:ascii="Palatino Linotype" w:eastAsia="Times New Roman" w:hAnsi="Palatino Linotype" w:cs="Times New Roman"/>
          <w:iCs/>
          <w:sz w:val="20"/>
        </w:rPr>
        <w:t>Maulana Abul Kalam Azad University of Technology (form</w:t>
      </w:r>
      <w:r w:rsidR="00451EE5" w:rsidRPr="006B2E8D">
        <w:rPr>
          <w:rFonts w:ascii="Palatino Linotype" w:eastAsia="Times New Roman" w:hAnsi="Palatino Linotype" w:cs="Times New Roman"/>
          <w:iCs/>
          <w:sz w:val="20"/>
        </w:rPr>
        <w:t>e</w:t>
      </w:r>
      <w:r w:rsidRPr="006B2E8D">
        <w:rPr>
          <w:rFonts w:ascii="Palatino Linotype" w:eastAsia="Times New Roman" w:hAnsi="Palatino Linotype" w:cs="Times New Roman"/>
          <w:iCs/>
          <w:sz w:val="20"/>
        </w:rPr>
        <w:t>rly known as West Bengal University of Technology),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Kolkata, India in 2008 </w:t>
      </w:r>
      <w:r w:rsidR="00443C8C">
        <w:rPr>
          <w:rFonts w:ascii="Palatino Linotype" w:eastAsia="Times New Roman" w:hAnsi="Palatino Linotype" w:cs="Times New Roman"/>
          <w:sz w:val="20"/>
        </w:rPr>
        <w:t>with 8.</w:t>
      </w:r>
      <w:r w:rsidRPr="00786660">
        <w:rPr>
          <w:rFonts w:ascii="Palatino Linotype" w:eastAsia="Times New Roman" w:hAnsi="Palatino Linotype" w:cs="Times New Roman"/>
          <w:sz w:val="20"/>
        </w:rPr>
        <w:t>15</w:t>
      </w:r>
      <w:r w:rsidR="00443C8C">
        <w:rPr>
          <w:rFonts w:ascii="Palatino Linotype" w:eastAsia="Times New Roman" w:hAnsi="Palatino Linotype" w:cs="Times New Roman"/>
          <w:sz w:val="20"/>
        </w:rPr>
        <w:t xml:space="preserve"> DGPA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3142B28A" w14:textId="77777777" w:rsidR="00C37A43" w:rsidRPr="00786660" w:rsidRDefault="00C37A43" w:rsidP="001A546E">
      <w:pPr>
        <w:widowControl w:val="0"/>
        <w:spacing w:before="6" w:after="0" w:line="100" w:lineRule="atLeast"/>
        <w:ind w:left="360" w:right="58"/>
        <w:rPr>
          <w:rFonts w:ascii="Palatino Linotype" w:hAnsi="Palatino Linotype" w:cs="Times New Roman"/>
          <w:sz w:val="20"/>
        </w:rPr>
      </w:pPr>
    </w:p>
    <w:p w14:paraId="78434672" w14:textId="63FE35F2" w:rsidR="00272C13" w:rsidRPr="00272C13" w:rsidRDefault="00C37A4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Higher Secondary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b/>
          <w:sz w:val="20"/>
        </w:rPr>
        <w:t>Examination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from </w:t>
      </w:r>
      <w:r w:rsidR="00272C13">
        <w:rPr>
          <w:rFonts w:ascii="Palatino Linotype" w:eastAsia="Times New Roman" w:hAnsi="Palatino Linotype" w:cs="Times New Roman"/>
          <w:sz w:val="20"/>
        </w:rPr>
        <w:t>Jenkins School,</w:t>
      </w:r>
      <w:r w:rsidR="00A766EA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West Bengal Council of Higher Secondary Education </w:t>
      </w:r>
      <w:r w:rsidR="00272C13">
        <w:rPr>
          <w:rFonts w:ascii="Palatino Linotype" w:eastAsia="Times New Roman" w:hAnsi="Palatino Linotype" w:cs="Times New Roman"/>
          <w:sz w:val="20"/>
        </w:rPr>
        <w:t>in 2004 with 85.80 percent.</w:t>
      </w:r>
    </w:p>
    <w:p w14:paraId="593B97E2" w14:textId="77777777" w:rsidR="00272C13" w:rsidRPr="00272C13" w:rsidRDefault="00272C13" w:rsidP="00272C13">
      <w:pPr>
        <w:widowControl w:val="0"/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</w:p>
    <w:p w14:paraId="66C81A38" w14:textId="6493028D" w:rsidR="00C37A43" w:rsidRPr="00786660" w:rsidRDefault="00272C13" w:rsidP="001A546E">
      <w:pPr>
        <w:widowControl w:val="0"/>
        <w:numPr>
          <w:ilvl w:val="0"/>
          <w:numId w:val="25"/>
        </w:numPr>
        <w:spacing w:before="6" w:after="0" w:line="100" w:lineRule="atLeast"/>
        <w:ind w:left="1080" w:right="58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Secondary </w:t>
      </w:r>
      <w:r>
        <w:rPr>
          <w:rFonts w:ascii="Palatino Linotype" w:eastAsia="Times New Roman" w:hAnsi="Palatino Linotype" w:cs="Times New Roman"/>
          <w:b/>
          <w:sz w:val="20"/>
        </w:rPr>
        <w:t xml:space="preserve">Examination </w:t>
      </w:r>
      <w:r>
        <w:rPr>
          <w:rFonts w:ascii="Palatino Linotype" w:eastAsia="Times New Roman" w:hAnsi="Palatino Linotype" w:cs="Times New Roman"/>
          <w:sz w:val="20"/>
        </w:rPr>
        <w:t xml:space="preserve">from Jenkins School,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West Bengal Board of Secondary Education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="00C37A43" w:rsidRPr="00786660">
        <w:rPr>
          <w:rFonts w:ascii="Palatino Linotype" w:eastAsia="Times New Roman" w:hAnsi="Palatino Linotype" w:cs="Times New Roman"/>
          <w:sz w:val="20"/>
        </w:rPr>
        <w:t xml:space="preserve">2002 </w:t>
      </w:r>
      <w:r>
        <w:rPr>
          <w:rFonts w:ascii="Palatino Linotype" w:eastAsia="Times New Roman" w:hAnsi="Palatino Linotype" w:cs="Times New Roman"/>
          <w:sz w:val="20"/>
        </w:rPr>
        <w:t xml:space="preserve">with </w:t>
      </w:r>
      <w:r w:rsidR="00C37A43" w:rsidRPr="00786660">
        <w:rPr>
          <w:rFonts w:ascii="Palatino Linotype" w:eastAsia="Times New Roman" w:hAnsi="Palatino Linotype" w:cs="Times New Roman"/>
          <w:sz w:val="20"/>
        </w:rPr>
        <w:t>90.25 percent.</w:t>
      </w:r>
    </w:p>
    <w:p w14:paraId="25A2B821" w14:textId="2A687083" w:rsidR="00C37A43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 xml:space="preserve"> </w:t>
      </w:r>
    </w:p>
    <w:p w14:paraId="3130B3B8" w14:textId="77777777" w:rsidR="00A766EA" w:rsidRPr="00786660" w:rsidRDefault="00A766EA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6E7E7F09" w14:textId="192E24D0" w:rsidR="00C37A43" w:rsidRPr="009E154F" w:rsidRDefault="006C718A">
      <w:pPr>
        <w:widowControl w:val="0"/>
        <w:spacing w:after="0" w:line="100" w:lineRule="atLeast"/>
        <w:ind w:left="118"/>
        <w:rPr>
          <w:rFonts w:ascii="Palatino Linotype" w:hAnsi="Palatino Linotype"/>
          <w:sz w:val="24"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0F00">
        <w:rPr>
          <w:rFonts w:ascii="Palatino Linotype" w:eastAsia="Times New Roman" w:hAnsi="Palatino Linotype" w:cs="Times New Roman"/>
          <w:b/>
          <w:szCs w:val="22"/>
        </w:rPr>
        <w:t xml:space="preserve"> </w:t>
      </w:r>
      <w:r w:rsidR="00C37A43" w:rsidRPr="009E154F">
        <w:rPr>
          <w:rFonts w:ascii="Palatino Linotype" w:eastAsia="Times New Roman" w:hAnsi="Palatino Linotype" w:cs="Times New Roman"/>
          <w:b/>
          <w:sz w:val="24"/>
          <w:szCs w:val="24"/>
        </w:rPr>
        <w:t>Work Experience</w:t>
      </w:r>
    </w:p>
    <w:p w14:paraId="05DC6D31" w14:textId="77777777" w:rsidR="00A00367" w:rsidRDefault="00A00367" w:rsidP="00A00367">
      <w:pPr>
        <w:widowControl w:val="0"/>
        <w:spacing w:after="0" w:line="100" w:lineRule="atLeast"/>
        <w:ind w:left="118"/>
        <w:rPr>
          <w:rFonts w:ascii="Palatino Linotype" w:eastAsia="Times New Roman" w:hAnsi="Palatino Linotype" w:cs="Times New Roman"/>
          <w:b/>
          <w:sz w:val="20"/>
        </w:rPr>
      </w:pPr>
    </w:p>
    <w:p w14:paraId="74559A15" w14:textId="60A62BFC" w:rsidR="00A00367" w:rsidRPr="00A766EA" w:rsidRDefault="004C52C1" w:rsidP="001A546E">
      <w:pPr>
        <w:widowControl w:val="0"/>
        <w:numPr>
          <w:ilvl w:val="0"/>
          <w:numId w:val="27"/>
        </w:numPr>
        <w:spacing w:after="0" w:line="100" w:lineRule="atLeast"/>
        <w:rPr>
          <w:rFonts w:ascii="Palatino Linotype" w:hAnsi="Palatino Linotype"/>
        </w:rPr>
      </w:pPr>
      <w:r w:rsidRPr="001A546E">
        <w:rPr>
          <w:rFonts w:ascii="Palatino Linotype" w:eastAsia="Times New Roman" w:hAnsi="Palatino Linotype" w:cs="Times New Roman"/>
          <w:b/>
          <w:sz w:val="20"/>
        </w:rPr>
        <w:t xml:space="preserve">Total </w:t>
      </w:r>
      <w:r w:rsidR="00C532A5">
        <w:rPr>
          <w:rFonts w:ascii="Palatino Linotype" w:eastAsia="Times New Roman" w:hAnsi="Palatino Linotype" w:cs="Times New Roman"/>
          <w:b/>
          <w:sz w:val="20"/>
        </w:rPr>
        <w:t>1</w:t>
      </w:r>
      <w:r w:rsidR="003B51FA">
        <w:rPr>
          <w:rFonts w:ascii="Palatino Linotype" w:eastAsia="Times New Roman" w:hAnsi="Palatino Linotype" w:cs="Times New Roman"/>
          <w:b/>
          <w:sz w:val="20"/>
        </w:rPr>
        <w:t>2</w:t>
      </w:r>
      <w:r w:rsidR="0092601F" w:rsidRPr="00F13A29">
        <w:rPr>
          <w:rFonts w:ascii="Palatino Linotype" w:eastAsia="Times New Roman" w:hAnsi="Palatino Linotype" w:cs="Times New Roman"/>
          <w:b/>
          <w:szCs w:val="22"/>
        </w:rPr>
        <w:t>+</w:t>
      </w:r>
      <w:r w:rsidR="00A00367" w:rsidRPr="001A546E">
        <w:rPr>
          <w:rFonts w:ascii="Palatino Linotype" w:eastAsia="Times New Roman" w:hAnsi="Palatino Linotype" w:cs="Times New Roman"/>
          <w:bCs/>
          <w:sz w:val="20"/>
        </w:rPr>
        <w:t xml:space="preserve"> Years</w:t>
      </w:r>
      <w:r w:rsidR="00477797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5784C173" w14:textId="77777777" w:rsidR="00A766EA" w:rsidRPr="00A766EA" w:rsidRDefault="00A766EA" w:rsidP="00A766EA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45EBB2A4" w14:textId="29DE7D97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July, 2012 – Present: </w:t>
      </w:r>
      <w:r w:rsidRPr="00786660">
        <w:rPr>
          <w:rFonts w:ascii="Palatino Linotype" w:eastAsia="Times New Roman" w:hAnsi="Palatino Linotype" w:cs="Times New Roman"/>
          <w:b/>
          <w:sz w:val="20"/>
        </w:rPr>
        <w:t>Assistant Professor</w:t>
      </w:r>
    </w:p>
    <w:p w14:paraId="3AD26743" w14:textId="39123B7B" w:rsidR="00C37A43" w:rsidRPr="00D36D4A" w:rsidRDefault="00C37A43" w:rsidP="007E70C6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b/>
          <w:sz w:val="20"/>
        </w:rPr>
        <w:t>Dept. of Computer Applications, Sikkim University (A Central University)</w:t>
      </w:r>
      <w:r w:rsidR="00D36D4A">
        <w:rPr>
          <w:rFonts w:ascii="Palatino Linotype" w:eastAsia="Times New Roman" w:hAnsi="Palatino Linotype" w:cs="Times New Roman"/>
          <w:b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India</w:t>
      </w:r>
    </w:p>
    <w:p w14:paraId="54E51D60" w14:textId="77777777" w:rsidR="00676596" w:rsidRPr="00676596" w:rsidRDefault="00676596" w:rsidP="00676596">
      <w:pPr>
        <w:widowControl w:val="0"/>
        <w:spacing w:before="73" w:after="0" w:line="100" w:lineRule="atLeast"/>
        <w:ind w:left="1080"/>
        <w:rPr>
          <w:rFonts w:ascii="Palatino Linotype" w:hAnsi="Palatino Linotype"/>
        </w:rPr>
      </w:pPr>
    </w:p>
    <w:p w14:paraId="34CB3CC8" w14:textId="7BBB20C5" w:rsidR="00C37A43" w:rsidRPr="00786660" w:rsidRDefault="00C37A43" w:rsidP="004C52C1">
      <w:pPr>
        <w:widowControl w:val="0"/>
        <w:numPr>
          <w:ilvl w:val="0"/>
          <w:numId w:val="24"/>
        </w:numPr>
        <w:spacing w:before="73"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January, 2012 – June, 2012:  Assistant Professor</w:t>
      </w:r>
    </w:p>
    <w:p w14:paraId="184DB916" w14:textId="76DBB9A7" w:rsidR="00C37A43" w:rsidRPr="00D36D4A" w:rsidRDefault="00C37A43" w:rsidP="008E5B57">
      <w:pPr>
        <w:widowControl w:val="0"/>
        <w:numPr>
          <w:ilvl w:val="1"/>
          <w:numId w:val="24"/>
        </w:numPr>
        <w:spacing w:before="18" w:after="0" w:line="100" w:lineRule="atLeast"/>
        <w:ind w:left="1800"/>
        <w:rPr>
          <w:rFonts w:ascii="Palatino Linotype" w:hAnsi="Palatino Linotype"/>
        </w:rPr>
      </w:pPr>
      <w:r w:rsidRPr="00D36D4A">
        <w:rPr>
          <w:rFonts w:ascii="Palatino Linotype" w:eastAsia="Times New Roman" w:hAnsi="Palatino Linotype" w:cs="Times New Roman"/>
          <w:sz w:val="20"/>
        </w:rPr>
        <w:t>Surendra Institute of Engineering and Management</w:t>
      </w:r>
      <w:r w:rsidR="00D36D4A" w:rsidRPr="00D36D4A">
        <w:rPr>
          <w:rFonts w:ascii="Palatino Linotype" w:eastAsia="Times New Roman" w:hAnsi="Palatino Linotype" w:cs="Times New Roman"/>
          <w:sz w:val="20"/>
        </w:rPr>
        <w:t xml:space="preserve">, </w:t>
      </w:r>
      <w:r w:rsidRPr="00D36D4A">
        <w:rPr>
          <w:rFonts w:ascii="Palatino Linotype" w:eastAsia="Times New Roman" w:hAnsi="Palatino Linotype" w:cs="Times New Roman"/>
          <w:sz w:val="20"/>
        </w:rPr>
        <w:t>Siliguri, West Bengal, India</w:t>
      </w:r>
    </w:p>
    <w:p w14:paraId="78C2440D" w14:textId="77777777" w:rsidR="00C37A43" w:rsidRDefault="00C37A43">
      <w:pPr>
        <w:widowControl w:val="0"/>
        <w:spacing w:before="18" w:after="0" w:line="100" w:lineRule="atLeast"/>
        <w:ind w:left="1035"/>
        <w:rPr>
          <w:rFonts w:ascii="Palatino Linotype" w:hAnsi="Palatino Linotype" w:cs="Times New Roman"/>
          <w:sz w:val="20"/>
        </w:rPr>
      </w:pPr>
    </w:p>
    <w:p w14:paraId="24393D33" w14:textId="77777777" w:rsidR="00667B00" w:rsidRDefault="00667B00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3DEA777F" w14:textId="77777777" w:rsidR="00A766EA" w:rsidRDefault="00A766EA" w:rsidP="005077F1">
      <w:pPr>
        <w:widowControl w:val="0"/>
        <w:spacing w:before="97" w:after="0" w:line="100" w:lineRule="atLeast"/>
        <w:ind w:firstLine="708"/>
        <w:rPr>
          <w:rFonts w:ascii="Palatino Linotype" w:eastAsia="Times New Roman" w:hAnsi="Palatino Linotype" w:cs="Times New Roman"/>
          <w:sz w:val="20"/>
        </w:rPr>
      </w:pPr>
    </w:p>
    <w:p w14:paraId="42EDA51E" w14:textId="49388AB5" w:rsidR="00667B00" w:rsidRPr="009E154F" w:rsidRDefault="003F54AD" w:rsidP="00667B00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   </w:t>
      </w:r>
      <w:r w:rsidR="00612B0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67B00" w:rsidRPr="009E154F">
        <w:rPr>
          <w:rFonts w:ascii="Palatino Linotype" w:eastAsia="Times New Roman" w:hAnsi="Palatino Linotype" w:cs="Times New Roman"/>
          <w:b/>
          <w:sz w:val="24"/>
          <w:szCs w:val="24"/>
        </w:rPr>
        <w:t>Awards and Fellowships/Achievements</w:t>
      </w:r>
    </w:p>
    <w:p w14:paraId="31E456B4" w14:textId="77777777" w:rsidR="00667B00" w:rsidRPr="00786660" w:rsidRDefault="00667B00" w:rsidP="00667B00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1FDEF2F6" w14:textId="345473BB" w:rsidR="004803D8" w:rsidRDefault="009C754D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bookmarkStart w:id="0" w:name="_Hlk26722904"/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471B8A5A" w14:textId="77777777" w:rsidR="004803D8" w:rsidRDefault="004803D8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06978760" w14:textId="26E8AECB" w:rsidR="00C977F6" w:rsidRPr="00786660" w:rsidRDefault="00C977F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Elevated to </w:t>
      </w:r>
      <w:r w:rsidRPr="00C977F6">
        <w:rPr>
          <w:rFonts w:ascii="Palatino Linotype" w:eastAsia="Times New Roman" w:hAnsi="Palatino Linotype" w:cs="Times New Roman"/>
          <w:b/>
          <w:bCs/>
          <w:sz w:val="20"/>
        </w:rPr>
        <w:t>Fellow, IETE,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7E3117D5" w14:textId="77777777" w:rsidR="00C977F6" w:rsidRDefault="00C977F6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3C6C3BCB" w14:textId="47865DC3" w:rsidR="00496C03" w:rsidRDefault="008B5976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Awarded with University Publication Awards – 2023 by Sikkim University in the School of </w:t>
      </w:r>
      <w:r w:rsidR="0056139F">
        <w:rPr>
          <w:rFonts w:ascii="Palatino Linotype" w:eastAsia="Times New Roman" w:hAnsi="Palatino Linotype" w:cs="Times New Roman"/>
          <w:sz w:val="20"/>
        </w:rPr>
        <w:t>Physical</w:t>
      </w:r>
      <w:r>
        <w:rPr>
          <w:rFonts w:ascii="Palatino Linotype" w:eastAsia="Times New Roman" w:hAnsi="Palatino Linotype" w:cs="Times New Roman"/>
          <w:sz w:val="20"/>
        </w:rPr>
        <w:t xml:space="preserve"> Sciences</w:t>
      </w:r>
      <w:r w:rsidR="00496C03">
        <w:rPr>
          <w:rFonts w:ascii="Palatino Linotype" w:eastAsia="Times New Roman" w:hAnsi="Palatino Linotype" w:cs="Times New Roman"/>
          <w:sz w:val="20"/>
        </w:rPr>
        <w:t>.</w:t>
      </w:r>
    </w:p>
    <w:p w14:paraId="1F3EA680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4186487A" w14:textId="08C7EEA4" w:rsidR="00496C03" w:rsidRDefault="00496C03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57975134" w14:textId="77777777" w:rsidR="00496C03" w:rsidRDefault="00496C03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130C68" w14:textId="7FB069C2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6CCFEDC9" w14:textId="5114EAC9" w:rsidR="00667B00" w:rsidRDefault="00667B00" w:rsidP="00612B00">
      <w:pPr>
        <w:widowControl w:val="0"/>
        <w:spacing w:after="0" w:line="100" w:lineRule="atLeast"/>
        <w:ind w:left="1636" w:hanging="750"/>
        <w:rPr>
          <w:rFonts w:ascii="Palatino Linotype" w:eastAsia="Times New Roman" w:hAnsi="Palatino Linotype" w:cs="Times New Roman"/>
          <w:sz w:val="20"/>
        </w:rPr>
      </w:pPr>
    </w:p>
    <w:p w14:paraId="7FE22975" w14:textId="791AB329" w:rsidR="00667B0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 xml:space="preserve">Recognized as the one of the </w:t>
      </w:r>
      <w:r w:rsidRPr="00601A65">
        <w:rPr>
          <w:rFonts w:ascii="Palatino Linotype" w:eastAsia="Times New Roman" w:hAnsi="Palatino Linotype" w:cs="Times New Roman"/>
          <w:b/>
          <w:bCs/>
          <w:sz w:val="20"/>
        </w:rPr>
        <w:t>World’s Top 2%</w:t>
      </w:r>
      <w:r>
        <w:rPr>
          <w:rFonts w:ascii="Palatino Linotype" w:eastAsia="Times New Roman" w:hAnsi="Palatino Linotype" w:cs="Times New Roman"/>
          <w:sz w:val="20"/>
        </w:rPr>
        <w:t xml:space="preserve"> Scientists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>
        <w:rPr>
          <w:rFonts w:ascii="Palatino Linotype" w:eastAsia="Times New Roman" w:hAnsi="Palatino Linotype" w:cs="Times New Roman"/>
          <w:sz w:val="20"/>
        </w:rPr>
        <w:t>the Stanford University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50244">
        <w:rPr>
          <w:rFonts w:ascii="Palatino Linotype" w:eastAsia="Times New Roman" w:hAnsi="Palatino Linotype" w:cs="Times New Roman"/>
          <w:sz w:val="20"/>
        </w:rPr>
        <w:t>Stanford University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50244">
        <w:rPr>
          <w:rFonts w:ascii="Palatino Linotype" w:eastAsia="Times New Roman" w:hAnsi="Palatino Linotype" w:cs="Times New Roman"/>
          <w:sz w:val="20"/>
        </w:rPr>
        <w:t xml:space="preserve"> USA</w:t>
      </w:r>
      <w:r>
        <w:rPr>
          <w:rFonts w:ascii="Palatino Linotype" w:eastAsia="Times New Roman" w:hAnsi="Palatino Linotype" w:cs="Times New Roman"/>
          <w:sz w:val="20"/>
        </w:rPr>
        <w:t xml:space="preserve"> in both career and yearly database.</w:t>
      </w:r>
    </w:p>
    <w:p w14:paraId="225D6E02" w14:textId="0985AA15" w:rsidR="00667B00" w:rsidRDefault="00667B00" w:rsidP="00612B00">
      <w:pPr>
        <w:widowControl w:val="0"/>
        <w:spacing w:after="0" w:line="100" w:lineRule="atLeast"/>
        <w:ind w:left="1636" w:hanging="45"/>
        <w:rPr>
          <w:rFonts w:ascii="Palatino Linotype" w:eastAsia="Times New Roman" w:hAnsi="Palatino Linotype" w:cs="Times New Roman"/>
          <w:sz w:val="20"/>
        </w:rPr>
      </w:pPr>
    </w:p>
    <w:p w14:paraId="755209FB" w14:textId="105824D5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“Top Downloaded Paper 2018-2019” as one of the most read in the “Transactions on Emerging Telecommunications Technologies” by Wiley, 2020.</w:t>
      </w:r>
    </w:p>
    <w:p w14:paraId="6755D86B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635C72FC" w14:textId="2089B973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Felicitated with the “IEI Young Engineers Award 2019-20” in the “Computer Engineering Division” for outstanding achievement in research by The Institution of Engineers (India), on Jaipur 15-16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2020.</w:t>
      </w:r>
    </w:p>
    <w:p w14:paraId="6CB41FE3" w14:textId="77777777" w:rsidR="00667B00" w:rsidRPr="00786660" w:rsidRDefault="00667B00" w:rsidP="00612B00">
      <w:pPr>
        <w:widowControl w:val="0"/>
        <w:spacing w:after="0" w:line="100" w:lineRule="atLeast"/>
        <w:ind w:left="1636" w:hanging="900"/>
        <w:rPr>
          <w:rFonts w:ascii="Palatino Linotype" w:eastAsia="Times New Roman" w:hAnsi="Palatino Linotype" w:cs="Times New Roman"/>
          <w:sz w:val="20"/>
        </w:rPr>
      </w:pPr>
    </w:p>
    <w:p w14:paraId="55382859" w14:textId="5E9C41D9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Winner of the Emerald Literati Awards 2019 as Highly Commended for “Continuous glucose monitoring: A systematic review of sensor systems and prospects” published in Sensor Review.</w:t>
      </w:r>
    </w:p>
    <w:p w14:paraId="6670B2ED" w14:textId="62DB7D27" w:rsidR="00667B00" w:rsidRPr="00786660" w:rsidRDefault="00667B00" w:rsidP="00612B00">
      <w:pPr>
        <w:widowControl w:val="0"/>
        <w:spacing w:after="0" w:line="100" w:lineRule="atLeast"/>
        <w:ind w:left="1260" w:hanging="795"/>
        <w:rPr>
          <w:rFonts w:ascii="Palatino Linotype" w:eastAsia="Times New Roman" w:hAnsi="Palatino Linotype" w:cs="Times New Roman"/>
          <w:sz w:val="20"/>
        </w:rPr>
      </w:pPr>
    </w:p>
    <w:bookmarkEnd w:id="0"/>
    <w:p w14:paraId="0C8D0AB6" w14:textId="2B971034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Elevated to Senior Member IEEE, February 16, 2019.</w:t>
      </w:r>
    </w:p>
    <w:p w14:paraId="19E0AF14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BA94644" w14:textId="775B0E84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Scientist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Venus International Foundation in 2017. </w:t>
      </w:r>
    </w:p>
    <w:p w14:paraId="07F97AC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08E87A4B" w14:textId="0EA06833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Bharat Vikas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Institute of Self Reliance in 2017.</w:t>
      </w:r>
      <w:r w:rsidR="00CA1176" w:rsidRPr="00CA1176">
        <w:rPr>
          <w:rFonts w:ascii="Palatino Linotype" w:eastAsia="Times New Roman" w:hAnsi="Palatino Linotype" w:cs="Times New Roman"/>
          <w:sz w:val="20"/>
        </w:rPr>
        <w:tab/>
      </w:r>
    </w:p>
    <w:p w14:paraId="59A839BB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5BB9466" w14:textId="6EF7295B" w:rsidR="00CA1176" w:rsidRPr="00CA1176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Best Professor in IT Academic Excellence Awards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ICBM-AMP in 2017.</w:t>
      </w:r>
    </w:p>
    <w:p w14:paraId="2838E240" w14:textId="77777777" w:rsidR="00CA1176" w:rsidRPr="00CA1176" w:rsidRDefault="00CA1176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294C78E2" w14:textId="5C6FCD25" w:rsidR="00946E6D" w:rsidRDefault="00D36D4A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Felicitated with the </w:t>
      </w:r>
      <w:r>
        <w:rPr>
          <w:rFonts w:ascii="Palatino Linotype" w:eastAsia="Times New Roman" w:hAnsi="Palatino Linotype" w:cs="Times New Roman"/>
          <w:sz w:val="20"/>
        </w:rPr>
        <w:t>“</w:t>
      </w:r>
      <w:r w:rsidR="00CA1176" w:rsidRPr="00CA1176">
        <w:rPr>
          <w:rFonts w:ascii="Palatino Linotype" w:eastAsia="Times New Roman" w:hAnsi="Palatino Linotype" w:cs="Times New Roman"/>
          <w:sz w:val="20"/>
        </w:rPr>
        <w:t>Young Achiever Award</w:t>
      </w:r>
      <w:r>
        <w:rPr>
          <w:rFonts w:ascii="Palatino Linotype" w:eastAsia="Times New Roman" w:hAnsi="Palatino Linotype" w:cs="Times New Roman"/>
          <w:sz w:val="20"/>
        </w:rPr>
        <w:t>”</w:t>
      </w:r>
      <w:r w:rsidR="00CA1176" w:rsidRPr="00CA1176">
        <w:rPr>
          <w:rFonts w:ascii="Palatino Linotype" w:eastAsia="Times New Roman" w:hAnsi="Palatino Linotype" w:cs="Times New Roman"/>
          <w:sz w:val="20"/>
        </w:rPr>
        <w:t xml:space="preserve"> by IEAE in 2018.</w:t>
      </w:r>
    </w:p>
    <w:p w14:paraId="75C64273" w14:textId="77777777" w:rsidR="00946E6D" w:rsidRDefault="00946E6D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51F03980" w14:textId="5150DF9A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Received Intel Galileo kits from Intel® India to set up Intel IoT Center.</w:t>
      </w:r>
    </w:p>
    <w:p w14:paraId="07DAC9EE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eastAsia="Times New Roman" w:hAnsi="Palatino Linotype" w:cs="Times New Roman"/>
          <w:sz w:val="20"/>
        </w:rPr>
      </w:pPr>
    </w:p>
    <w:p w14:paraId="6F816E8C" w14:textId="269F065E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Selected as Member of IEEE CSI Chapter Council Executive Body.</w:t>
      </w:r>
    </w:p>
    <w:p w14:paraId="537AEED0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2E288871" w14:textId="67BD529F" w:rsidR="00667B00" w:rsidRPr="00786660" w:rsidRDefault="00667B00" w:rsidP="002E2471">
      <w:pPr>
        <w:widowControl w:val="0"/>
        <w:numPr>
          <w:ilvl w:val="0"/>
          <w:numId w:val="20"/>
        </w:numPr>
        <w:spacing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S</w:t>
      </w:r>
      <w:r w:rsidR="002E2471">
        <w:rPr>
          <w:rFonts w:ascii="Palatino Linotype" w:eastAsia="Times New Roman" w:hAnsi="Palatino Linotype" w:cs="Times New Roman"/>
          <w:sz w:val="20"/>
        </w:rPr>
        <w:t>elected in the 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cience Academies’ Summer Research Fellowship Programme (SRFP) by Indian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Academy of Sciences, Bangalore (IAS), Indian National Science Academy, New Delhi (INSA), and The National Academy of Sciences, Allahabad (NAS).</w:t>
      </w:r>
    </w:p>
    <w:p w14:paraId="64071996" w14:textId="77777777" w:rsidR="00667B00" w:rsidRPr="00786660" w:rsidRDefault="00667B00" w:rsidP="00612B00">
      <w:pPr>
        <w:widowControl w:val="0"/>
        <w:spacing w:after="0" w:line="100" w:lineRule="atLeast"/>
        <w:ind w:left="1710" w:hanging="810"/>
        <w:rPr>
          <w:rFonts w:ascii="Palatino Linotype" w:hAnsi="Palatino Linotype" w:cs="Times New Roman"/>
          <w:sz w:val="20"/>
        </w:rPr>
      </w:pPr>
    </w:p>
    <w:p w14:paraId="7F6D74B7" w14:textId="77777777" w:rsidR="00667B00" w:rsidRPr="00786660" w:rsidRDefault="00667B00" w:rsidP="00612B00">
      <w:pPr>
        <w:widowControl w:val="0"/>
        <w:numPr>
          <w:ilvl w:val="0"/>
          <w:numId w:val="20"/>
        </w:numPr>
        <w:spacing w:after="0" w:line="100" w:lineRule="atLeast"/>
        <w:ind w:left="1080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2009-11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Post Graduate Scholarship by All India Council for Technical Education (AICTE).</w:t>
      </w:r>
    </w:p>
    <w:p w14:paraId="621CF6B9" w14:textId="77777777" w:rsidR="004B014A" w:rsidRDefault="004B014A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1767D8F2" w14:textId="77777777" w:rsidR="001C73F7" w:rsidRDefault="001C73F7" w:rsidP="00B3561F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0C83C91" w14:textId="634300B4" w:rsidR="00B3561F" w:rsidRPr="00C30F00" w:rsidRDefault="00B3561F" w:rsidP="00B3561F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>Professional Memberships</w:t>
      </w:r>
    </w:p>
    <w:p w14:paraId="7CC88154" w14:textId="77777777" w:rsidR="00B3561F" w:rsidRPr="00786660" w:rsidRDefault="00B3561F" w:rsidP="00B3561F">
      <w:pPr>
        <w:widowControl w:val="0"/>
        <w:spacing w:after="0" w:line="100" w:lineRule="atLeast"/>
        <w:rPr>
          <w:rFonts w:ascii="Palatino Linotype" w:hAnsi="Palatino Linotype" w:cs="Times New Roman"/>
          <w:sz w:val="20"/>
        </w:rPr>
      </w:pPr>
    </w:p>
    <w:p w14:paraId="331680FB" w14:textId="409ADBE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Fellow</w:t>
      </w:r>
      <w:r w:rsidRPr="00786660">
        <w:rPr>
          <w:rFonts w:ascii="Palatino Linotype" w:eastAsia="Times New Roman" w:hAnsi="Palatino Linotype" w:cs="Times New Roman"/>
          <w:sz w:val="20"/>
        </w:rPr>
        <w:t>, The Institution of Electronics &amp; Telecommunication Engineers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>IETE) (</w:t>
      </w:r>
      <w:r>
        <w:rPr>
          <w:rFonts w:ascii="Palatino Linotype" w:eastAsia="Times New Roman" w:hAnsi="Palatino Linotype" w:cs="Times New Roman"/>
          <w:sz w:val="20"/>
        </w:rPr>
        <w:t>F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501509)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015EF4A1" w14:textId="77777777" w:rsidR="00B3561F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32DB76FE" w14:textId="0FF34E8B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Senior Member, Institute of Electrical and Electronics Engineers (IEEE) (</w:t>
      </w:r>
      <w:r>
        <w:rPr>
          <w:rFonts w:ascii="Palatino Linotype" w:eastAsia="Times New Roman" w:hAnsi="Palatino Linotype" w:cs="Times New Roman"/>
          <w:sz w:val="20"/>
        </w:rPr>
        <w:t xml:space="preserve">SMIEEE </w:t>
      </w:r>
      <w:r w:rsidRPr="00786660">
        <w:rPr>
          <w:rFonts w:ascii="Palatino Linotype" w:eastAsia="Times New Roman" w:hAnsi="Palatino Linotype" w:cs="Times New Roman"/>
          <w:sz w:val="20"/>
        </w:rPr>
        <w:t>91152489)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2870B21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066CC3BC" w14:textId="0418D6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The Institution of Engineering and Technology (IET) (MIET 1100765728)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159DB4F1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5E332EC5" w14:textId="47E05873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Associate Member, The Institution of Engineers of India (MIE) (M-1645315)</w:t>
      </w:r>
      <w:r w:rsidR="00B97564">
        <w:rPr>
          <w:rFonts w:ascii="Palatino Linotype" w:eastAsia="Times New Roman" w:hAnsi="Palatino Linotype" w:cs="Times New Roman"/>
          <w:sz w:val="20"/>
        </w:rPr>
        <w:t>.</w:t>
      </w:r>
    </w:p>
    <w:p w14:paraId="6C961A03" w14:textId="1BEF7778" w:rsidR="00B3561F" w:rsidRPr="00786660" w:rsidRDefault="00B3561F" w:rsidP="00612B00">
      <w:pPr>
        <w:widowControl w:val="0"/>
        <w:spacing w:after="0" w:line="100" w:lineRule="atLeast"/>
        <w:ind w:left="1134" w:hanging="854"/>
        <w:rPr>
          <w:rFonts w:ascii="Palatino Linotype" w:eastAsia="Times New Roman" w:hAnsi="Palatino Linotype" w:cs="Times New Roman"/>
          <w:sz w:val="20"/>
        </w:rPr>
      </w:pPr>
    </w:p>
    <w:p w14:paraId="5570D089" w14:textId="742DC58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Computer Society of India (2010000360). </w:t>
      </w:r>
    </w:p>
    <w:p w14:paraId="63FD03E4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C8B1FC9" w14:textId="1AFF5DC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AM, The Indian Science Congress Association (ISCA) (A2691). </w:t>
      </w:r>
    </w:p>
    <w:p w14:paraId="004F59A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F304532" w14:textId="51BE5D42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Universal Association of Computer and Electronics Engineers (UACEE) (AM1010002745). </w:t>
      </w:r>
    </w:p>
    <w:p w14:paraId="79DB78F6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eastAsia="Times New Roman" w:hAnsi="Palatino Linotype" w:cs="Times New Roman"/>
          <w:sz w:val="20"/>
        </w:rPr>
      </w:pPr>
    </w:p>
    <w:p w14:paraId="73BC6FDF" w14:textId="0F0C9A60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Association of Agrometeorologists (AAM) (AM-2017-202). </w:t>
      </w:r>
    </w:p>
    <w:p w14:paraId="1F1CBD9E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2CA316C3" w14:textId="718B0FD7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Association for Computing Machinery (ACM) (5140889).</w:t>
      </w:r>
    </w:p>
    <w:p w14:paraId="07AD11CE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 w:cs="Times New Roman"/>
          <w:sz w:val="20"/>
        </w:rPr>
      </w:pPr>
    </w:p>
    <w:p w14:paraId="1590D2F2" w14:textId="7EEBA96E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Global ICT Standardisation Forum for India (GISFI).</w:t>
      </w:r>
    </w:p>
    <w:p w14:paraId="6FF94FD9" w14:textId="7E41F323" w:rsidR="00B3561F" w:rsidRPr="00786660" w:rsidRDefault="00B3561F" w:rsidP="00612B00">
      <w:pPr>
        <w:widowControl w:val="0"/>
        <w:spacing w:after="0" w:line="100" w:lineRule="atLeast"/>
        <w:ind w:left="1134" w:hanging="134"/>
        <w:rPr>
          <w:rFonts w:ascii="Palatino Linotype" w:hAnsi="Palatino Linotype"/>
        </w:rPr>
      </w:pPr>
    </w:p>
    <w:p w14:paraId="4A79320A" w14:textId="31CFEAC1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Member, International Association of Computer Science and Information Technology (IACSIT) </w:t>
      </w:r>
    </w:p>
    <w:p w14:paraId="26818D5D" w14:textId="77777777" w:rsidR="00B3561F" w:rsidRPr="00786660" w:rsidRDefault="00B3561F" w:rsidP="00612B00">
      <w:pPr>
        <w:widowControl w:val="0"/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(80346421). </w:t>
      </w:r>
    </w:p>
    <w:p w14:paraId="5318F98F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002AB573" w14:textId="106DC974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color w:val="222222"/>
          <w:sz w:val="20"/>
          <w:shd w:val="clear" w:color="auto" w:fill="FFFFFF"/>
        </w:rPr>
        <w:t xml:space="preserve">Member, </w:t>
      </w:r>
      <w:r w:rsidRPr="00786660">
        <w:rPr>
          <w:rFonts w:ascii="Palatino Linotype" w:eastAsia="Times New Roman" w:hAnsi="Palatino Linotype" w:cs="Times New Roman"/>
          <w:color w:val="222222"/>
          <w:sz w:val="20"/>
          <w:shd w:val="clear" w:color="auto" w:fill="FFFFFF"/>
        </w:rPr>
        <w:t>Institute for Computer Sciences, Social Informatics and Telecommunications Engineering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(ICST).</w:t>
      </w:r>
    </w:p>
    <w:p w14:paraId="017FAFBC" w14:textId="77777777" w:rsidR="00B3561F" w:rsidRPr="00786660" w:rsidRDefault="00B3561F" w:rsidP="00612B00">
      <w:pPr>
        <w:widowControl w:val="0"/>
        <w:spacing w:after="0" w:line="100" w:lineRule="atLeast"/>
        <w:ind w:left="1134" w:hanging="899"/>
        <w:rPr>
          <w:rFonts w:ascii="Palatino Linotype" w:hAnsi="Palatino Linotype" w:cs="Times New Roman"/>
          <w:sz w:val="20"/>
        </w:rPr>
      </w:pPr>
    </w:p>
    <w:p w14:paraId="1A856032" w14:textId="5ED62AB9" w:rsidR="00B3561F" w:rsidRPr="00786660" w:rsidRDefault="00B3561F" w:rsidP="00612B00">
      <w:pPr>
        <w:widowControl w:val="0"/>
        <w:numPr>
          <w:ilvl w:val="0"/>
          <w:numId w:val="21"/>
        </w:numPr>
        <w:spacing w:after="0" w:line="100" w:lineRule="atLeast"/>
        <w:ind w:left="1134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Member, International Association of Engineers (IAE) (110263).</w:t>
      </w:r>
    </w:p>
    <w:p w14:paraId="25239FE5" w14:textId="77777777" w:rsidR="00417C5C" w:rsidRDefault="00417C5C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5C02AC24" w14:textId="77777777" w:rsidR="00B3561F" w:rsidRDefault="00B3561F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78503F49" w14:textId="33024FA7" w:rsidR="004B014A" w:rsidRDefault="004B014A" w:rsidP="004B014A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C30F00">
        <w:rPr>
          <w:rFonts w:ascii="Palatino Linotype" w:eastAsia="Times New Roman" w:hAnsi="Palatino Linotype" w:cs="Times New Roman"/>
          <w:b/>
          <w:sz w:val="24"/>
          <w:szCs w:val="24"/>
        </w:rPr>
        <w:t xml:space="preserve"> Research Interests</w:t>
      </w:r>
    </w:p>
    <w:p w14:paraId="333A11A4" w14:textId="77777777" w:rsidR="005D3DD6" w:rsidRPr="00C30F00" w:rsidRDefault="005D3DD6" w:rsidP="005D3DD6">
      <w:pPr>
        <w:widowControl w:val="0"/>
        <w:spacing w:after="0" w:line="240" w:lineRule="auto"/>
        <w:rPr>
          <w:rFonts w:ascii="Palatino Linotype" w:hAnsi="Palatino Linotype"/>
          <w:sz w:val="28"/>
          <w:szCs w:val="24"/>
        </w:rPr>
      </w:pPr>
    </w:p>
    <w:p w14:paraId="3998C14A" w14:textId="35060A9E" w:rsidR="004B014A" w:rsidRDefault="004B014A" w:rsidP="005D3DD6">
      <w:pPr>
        <w:widowControl w:val="0"/>
        <w:numPr>
          <w:ilvl w:val="0"/>
          <w:numId w:val="23"/>
        </w:numPr>
        <w:spacing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 w:rsidRPr="000C73D4">
        <w:rPr>
          <w:rFonts w:ascii="Palatino Linotype" w:eastAsia="Times New Roman" w:hAnsi="Palatino Linotype" w:cs="Times New Roman"/>
          <w:sz w:val="20"/>
        </w:rPr>
        <w:t>Internet of Things</w:t>
      </w:r>
    </w:p>
    <w:p w14:paraId="7735393F" w14:textId="41372D5F" w:rsidR="00612B00" w:rsidRPr="000C73D4" w:rsidRDefault="00612B00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Edge Computing</w:t>
      </w:r>
    </w:p>
    <w:p w14:paraId="66FF753B" w14:textId="77777777" w:rsidR="005D3DD6" w:rsidRDefault="005D3DD6" w:rsidP="005D3DD6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Biomedical Informatics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3C11C5" w14:textId="39D1EA90" w:rsidR="004B014A" w:rsidRDefault="004B014A" w:rsidP="00612B00">
      <w:pPr>
        <w:widowControl w:val="0"/>
        <w:numPr>
          <w:ilvl w:val="0"/>
          <w:numId w:val="23"/>
        </w:numPr>
        <w:spacing w:before="97" w:after="0" w:line="100" w:lineRule="atLeast"/>
        <w:ind w:left="1134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Pervasive Generative AI</w:t>
      </w:r>
      <w:r w:rsidRPr="000C73D4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1B56E2C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4BFE3E39" w14:textId="77777777" w:rsidR="004B014A" w:rsidRDefault="004B014A" w:rsidP="00B3561F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 w:val="20"/>
        </w:rPr>
      </w:pPr>
    </w:p>
    <w:p w14:paraId="2F3AB22E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39705CA0" w14:textId="77777777" w:rsidR="0022568A" w:rsidRDefault="0022568A" w:rsidP="00C30F00">
      <w:pPr>
        <w:widowControl w:val="0"/>
        <w:spacing w:before="75" w:after="0" w:line="100" w:lineRule="atLeast"/>
        <w:ind w:right="3446"/>
        <w:rPr>
          <w:rFonts w:ascii="Palatino Linotype" w:eastAsia="Times New Roman" w:hAnsi="Palatino Linotype" w:cs="Times New Roman"/>
          <w:b/>
          <w:szCs w:val="22"/>
        </w:rPr>
      </w:pPr>
    </w:p>
    <w:p w14:paraId="62B9E124" w14:textId="154955E1" w:rsidR="00C37A43" w:rsidRPr="00E47B70" w:rsidRDefault="00C37A43" w:rsidP="00C30F00">
      <w:pPr>
        <w:widowControl w:val="0"/>
        <w:spacing w:before="75" w:after="0" w:line="100" w:lineRule="atLeast"/>
        <w:ind w:right="3446"/>
        <w:rPr>
          <w:rFonts w:ascii="Palatino Linotype" w:hAnsi="Palatino Linotype"/>
          <w:sz w:val="24"/>
          <w:szCs w:val="22"/>
        </w:rPr>
      </w:pPr>
      <w:r w:rsidRPr="00E47B70">
        <w:rPr>
          <w:rFonts w:ascii="Palatino Linotype" w:eastAsia="Times New Roman" w:hAnsi="Palatino Linotype" w:cs="Times New Roman"/>
          <w:b/>
          <w:szCs w:val="22"/>
        </w:rPr>
        <w:t>Selected List of Publications</w:t>
      </w:r>
    </w:p>
    <w:p w14:paraId="0FFF10D3" w14:textId="77777777" w:rsidR="00C37A43" w:rsidRDefault="00C37A43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277FEB2" w14:textId="646544C5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SCI Journals</w:t>
      </w:r>
      <w:r w:rsidR="006B6B77">
        <w:rPr>
          <w:rFonts w:ascii="Palatino Linotype" w:hAnsi="Palatino Linotype" w:cs="Times New Roman"/>
          <w:sz w:val="20"/>
        </w:rPr>
        <w:t>: 10</w:t>
      </w:r>
      <w:r w:rsidR="00D87DD9">
        <w:rPr>
          <w:rFonts w:ascii="Palatino Linotype" w:hAnsi="Palatino Linotype" w:cs="Times New Roman"/>
          <w:sz w:val="20"/>
        </w:rPr>
        <w:t>3</w:t>
      </w:r>
    </w:p>
    <w:p w14:paraId="5D5A881B" w14:textId="589B48CD" w:rsidR="00B66F1D" w:rsidRDefault="00B66F1D" w:rsidP="00B66F1D">
      <w:pPr>
        <w:widowControl w:val="0"/>
        <w:numPr>
          <w:ilvl w:val="0"/>
          <w:numId w:val="47"/>
        </w:numPr>
        <w:spacing w:after="0" w:line="252" w:lineRule="auto"/>
        <w:ind w:right="63"/>
        <w:jc w:val="both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Scopus Journals</w:t>
      </w:r>
      <w:r w:rsidR="006B6B77">
        <w:rPr>
          <w:rFonts w:ascii="Palatino Linotype" w:hAnsi="Palatino Linotype" w:cs="Times New Roman"/>
          <w:sz w:val="20"/>
        </w:rPr>
        <w:t>: 1</w:t>
      </w:r>
      <w:r w:rsidR="0033384C">
        <w:rPr>
          <w:rFonts w:ascii="Palatino Linotype" w:hAnsi="Palatino Linotype" w:cs="Times New Roman"/>
          <w:sz w:val="20"/>
        </w:rPr>
        <w:t>9</w:t>
      </w:r>
    </w:p>
    <w:p w14:paraId="62536A01" w14:textId="77777777" w:rsidR="00B66F1D" w:rsidRDefault="00B66F1D" w:rsidP="00B66F1D">
      <w:pPr>
        <w:widowControl w:val="0"/>
        <w:spacing w:after="0" w:line="252" w:lineRule="auto"/>
        <w:ind w:left="840" w:right="63"/>
        <w:jc w:val="both"/>
        <w:rPr>
          <w:rFonts w:ascii="Palatino Linotype" w:hAnsi="Palatino Linotype" w:cs="Times New Roman"/>
          <w:sz w:val="20"/>
        </w:rPr>
      </w:pPr>
    </w:p>
    <w:p w14:paraId="473533F6" w14:textId="77777777" w:rsidR="00C37A43" w:rsidRPr="009E154F" w:rsidRDefault="00C37A43">
      <w:pPr>
        <w:widowControl w:val="0"/>
        <w:spacing w:after="0" w:line="100" w:lineRule="atLeast"/>
        <w:ind w:left="119"/>
        <w:rPr>
          <w:rFonts w:ascii="Palatino Linotype" w:eastAsia="Times New Roman" w:hAnsi="Palatino Linotype" w:cs="Times New Roman"/>
          <w:b/>
          <w:szCs w:val="22"/>
        </w:rPr>
      </w:pPr>
      <w:r w:rsidRPr="009E154F">
        <w:rPr>
          <w:rFonts w:ascii="Palatino Linotype" w:eastAsia="Times New Roman" w:hAnsi="Palatino Linotype" w:cs="Times New Roman"/>
          <w:b/>
          <w:szCs w:val="22"/>
        </w:rPr>
        <w:t>Journal</w:t>
      </w:r>
      <w:r w:rsidR="00084A33" w:rsidRPr="009E154F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F173EE1" w14:textId="77777777" w:rsidR="00532AD2" w:rsidRPr="00786660" w:rsidRDefault="00532AD2">
      <w:pPr>
        <w:widowControl w:val="0"/>
        <w:spacing w:after="0" w:line="100" w:lineRule="atLeast"/>
        <w:ind w:left="119"/>
        <w:rPr>
          <w:rFonts w:ascii="Palatino Linotype" w:hAnsi="Palatino Linotype"/>
        </w:rPr>
      </w:pPr>
    </w:p>
    <w:p w14:paraId="3FFAB242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bookmarkStart w:id="1" w:name="_Hlk26722992"/>
      <w:bookmarkStart w:id="2" w:name="_Hlk166930989"/>
      <w:bookmarkStart w:id="3" w:name="_Hlk44598397"/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8A070A">
        <w:rPr>
          <w:rFonts w:ascii="Palatino Linotype" w:eastAsia="Times New Roman" w:hAnsi="Palatino Linotype" w:cs="Times New Roman"/>
          <w:sz w:val="20"/>
        </w:rPr>
        <w:t>Opening Doors for Open-Source Large Language Models for Radiology Education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345E4D">
        <w:rPr>
          <w:rFonts w:ascii="Palatino Linotype" w:eastAsia="Times New Roman" w:hAnsi="Palatino Linotype" w:cs="Times New Roman"/>
          <w:sz w:val="20"/>
        </w:rPr>
        <w:t>Radiologia Brasileira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SciELO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2498B">
        <w:rPr>
          <w:rFonts w:ascii="Palatino Linotype" w:hAnsi="Palatino Linotype" w:cs="Times New Roman"/>
          <w:bCs/>
          <w:sz w:val="20"/>
        </w:rPr>
        <w:t>0100-3984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3.0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F955D7B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223EE3">
        <w:rPr>
          <w:rFonts w:ascii="Palatino Linotype" w:eastAsia="Times New Roman" w:hAnsi="Palatino Linotype" w:cs="Times New Roman"/>
          <w:sz w:val="20"/>
        </w:rPr>
        <w:t>Generative AI: A Transformative Force in Advancing Research and Care in Metabolic Dysfunction-Associated Fatty Liver Disease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Liver Research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3754A0">
        <w:rPr>
          <w:rFonts w:ascii="Palatino Linotype" w:hAnsi="Palatino Linotype" w:cs="Times New Roman"/>
          <w:bCs/>
          <w:sz w:val="20"/>
        </w:rPr>
        <w:t>2542-5684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4252DA">
        <w:rPr>
          <w:rFonts w:ascii="Palatino Linotype" w:hAnsi="Palatino Linotype" w:cs="Times New Roman"/>
          <w:b/>
          <w:sz w:val="20"/>
        </w:rPr>
        <w:t>) (</w:t>
      </w:r>
      <w:r>
        <w:rPr>
          <w:rFonts w:ascii="Palatino Linotype" w:hAnsi="Palatino Linotype" w:cs="Times New Roman"/>
          <w:b/>
          <w:sz w:val="20"/>
        </w:rPr>
        <w:t>C</w:t>
      </w:r>
      <w:r w:rsidRPr="004252DA">
        <w:rPr>
          <w:rFonts w:ascii="Palatino Linotype" w:hAnsi="Palatino Linotype" w:cs="Times New Roman"/>
          <w:b/>
          <w:sz w:val="20"/>
        </w:rPr>
        <w:t xml:space="preserve">F: </w:t>
      </w:r>
      <w:r>
        <w:rPr>
          <w:rFonts w:ascii="Palatino Linotype" w:hAnsi="Palatino Linotype" w:cs="Times New Roman"/>
          <w:b/>
          <w:sz w:val="20"/>
        </w:rPr>
        <w:t>5.9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02FE071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4906BF">
        <w:rPr>
          <w:rFonts w:ascii="Palatino Linotype" w:eastAsia="Times New Roman" w:hAnsi="Palatino Linotype" w:cs="Times New Roman"/>
          <w:sz w:val="20"/>
        </w:rPr>
        <w:t>Artificial General Intelligence for Neurosurgery and Medicine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5F6AFF">
        <w:rPr>
          <w:rFonts w:ascii="Palatino Linotype" w:eastAsia="Times New Roman" w:hAnsi="Palatino Linotype" w:cs="Times New Roman"/>
          <w:sz w:val="20"/>
        </w:rPr>
        <w:t>Journal of Clinical Neuroscience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8670FB">
        <w:rPr>
          <w:rFonts w:ascii="Palatino Linotype" w:hAnsi="Palatino Linotype" w:cs="Times New Roman"/>
          <w:bCs/>
          <w:sz w:val="20"/>
        </w:rPr>
        <w:t>1532-2653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7C2480F" w14:textId="77777777" w:rsidR="00274F48" w:rsidRPr="002C1118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5714D">
        <w:rPr>
          <w:rFonts w:ascii="Palatino Linotype" w:eastAsia="Times New Roman" w:hAnsi="Palatino Linotype" w:cs="Times New Roman"/>
          <w:sz w:val="20"/>
        </w:rPr>
        <w:t>Letter to the Editor Regarding Depending on Tailor Made Medical Large Language Models for Clinical Setting</w:t>
      </w:r>
      <w:r w:rsidRPr="004252DA">
        <w:rPr>
          <w:rFonts w:ascii="Palatino Linotype" w:eastAsia="Times New Roman" w:hAnsi="Palatino Linotype" w:cs="Times New Roman"/>
          <w:sz w:val="20"/>
        </w:rPr>
        <w:t xml:space="preserve">”, </w:t>
      </w:r>
      <w:r w:rsidRPr="00934D7F">
        <w:rPr>
          <w:rFonts w:ascii="Palatino Linotype" w:eastAsia="Times New Roman" w:hAnsi="Palatino Linotype" w:cs="Times New Roman"/>
          <w:sz w:val="20"/>
        </w:rPr>
        <w:t>World Neurosurgery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FA0BE4">
        <w:rPr>
          <w:rFonts w:ascii="Palatino Linotype" w:hAnsi="Palatino Linotype" w:cs="Times New Roman"/>
          <w:bCs/>
          <w:sz w:val="20"/>
        </w:rPr>
        <w:t>1878-8769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73534EC6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C1118">
        <w:rPr>
          <w:rFonts w:ascii="Palatino Linotype" w:hAnsi="Palatino Linotype" w:cs="Times New Roman"/>
          <w:b/>
          <w:sz w:val="20"/>
        </w:rPr>
        <w:t>Ray. P. P.,</w:t>
      </w:r>
      <w:r w:rsidRPr="002C1118">
        <w:rPr>
          <w:rFonts w:ascii="Palatino Linotype" w:hAnsi="Palatino Linotype" w:cs="Times New Roman"/>
          <w:bCs/>
          <w:sz w:val="20"/>
        </w:rPr>
        <w:t xml:space="preserve"> “Embracing the AI Revolution with Open Large Language Models in Anatomy Education”, Surgical and Radiologic Anatomy, Springer, 2024, ISSN: 1279-8517. </w:t>
      </w:r>
      <w:r w:rsidRPr="002C1118">
        <w:rPr>
          <w:rFonts w:ascii="Palatino Linotype" w:hAnsi="Palatino Linotype" w:cs="Times New Roman"/>
          <w:b/>
          <w:sz w:val="20"/>
        </w:rPr>
        <w:t>(Science Citation Index) (IF: 1.4)</w:t>
      </w:r>
    </w:p>
    <w:p w14:paraId="5E01EE59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1D1372">
        <w:rPr>
          <w:rFonts w:ascii="Palatino Linotype" w:eastAsia="Times New Roman" w:hAnsi="Palatino Linotype" w:cs="Times New Roman"/>
          <w:sz w:val="20"/>
        </w:rPr>
        <w:t>Letter to Editor Regarding “Application of the convolution neural network in determining the depth of invasion of gastrointestinal cancer: a systematic review and meta-analysis”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</w:t>
      </w:r>
      <w:r w:rsidRPr="003C7552">
        <w:rPr>
          <w:rFonts w:ascii="Palatino Linotype" w:eastAsia="Times New Roman" w:hAnsi="Palatino Linotype" w:cs="Times New Roman"/>
          <w:sz w:val="20"/>
        </w:rPr>
        <w:t>Journal of Gastrointestinal Surgery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0A4DD8">
        <w:rPr>
          <w:rFonts w:ascii="Palatino Linotype" w:hAnsi="Palatino Linotype" w:cs="Times New Roman"/>
          <w:bCs/>
          <w:sz w:val="20"/>
        </w:rPr>
        <w:t>1873-4626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3.2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0B21C63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>, “</w:t>
      </w:r>
      <w:r w:rsidRPr="003E0E52">
        <w:rPr>
          <w:rFonts w:ascii="Palatino Linotype" w:eastAsia="Times New Roman" w:hAnsi="Palatino Linotype" w:cs="Times New Roman"/>
          <w:sz w:val="20"/>
        </w:rPr>
        <w:t>Addressing Technical Considerations for Implementing Language Models in Postcolonoscopy Patient Management</w:t>
      </w:r>
      <w:r>
        <w:rPr>
          <w:rFonts w:ascii="Palatino Linotype" w:eastAsia="Times New Roman" w:hAnsi="Palatino Linotype" w:cs="Times New Roman"/>
          <w:sz w:val="20"/>
        </w:rPr>
        <w:t>”,</w:t>
      </w:r>
      <w:r w:rsidRPr="003E0E52">
        <w:rPr>
          <w:rFonts w:ascii="Palatino Linotype" w:eastAsia="Times New Roman" w:hAnsi="Palatino Linotype" w:cs="Times New Roman"/>
          <w:sz w:val="20"/>
        </w:rPr>
        <w:t xml:space="preserve"> </w:t>
      </w:r>
      <w:r w:rsidRPr="00CD7445">
        <w:rPr>
          <w:rFonts w:ascii="Palatino Linotype" w:eastAsia="Times New Roman" w:hAnsi="Palatino Linotype" w:cs="Times New Roman"/>
          <w:sz w:val="20"/>
        </w:rPr>
        <w:t>Gastrointestinal Endoscopy</w:t>
      </w:r>
      <w:r w:rsidRPr="004252DA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Elsevier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</w:t>
      </w:r>
      <w:r w:rsidRPr="00CE0D71">
        <w:rPr>
          <w:rFonts w:ascii="Palatino Linotype" w:hAnsi="Palatino Linotype" w:cs="Times New Roman"/>
          <w:bCs/>
          <w:sz w:val="20"/>
        </w:rPr>
        <w:t>1097-6779</w:t>
      </w:r>
      <w:r w:rsidRPr="004252DA">
        <w:rPr>
          <w:rFonts w:ascii="Palatino Linotype" w:hAnsi="Palatino Linotype" w:cs="Times New Roman"/>
          <w:bCs/>
          <w:sz w:val="20"/>
        </w:rPr>
        <w:t xml:space="preserve">. </w:t>
      </w:r>
      <w:r w:rsidRPr="004252D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7.7</w:t>
      </w:r>
      <w:r w:rsidRPr="004252DA">
        <w:rPr>
          <w:rFonts w:ascii="Palatino Linotype" w:hAnsi="Palatino Linotype" w:cs="Times New Roman"/>
          <w:b/>
          <w:sz w:val="20"/>
        </w:rPr>
        <w:t>)</w:t>
      </w:r>
    </w:p>
    <w:p w14:paraId="29BF004E" w14:textId="77777777" w:rsidR="00274F48" w:rsidRPr="004252DA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4252D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252DA">
        <w:rPr>
          <w:rFonts w:ascii="Palatino Linotype" w:eastAsia="Times New Roman" w:hAnsi="Palatino Linotype" w:cs="Times New Roman"/>
          <w:sz w:val="20"/>
        </w:rPr>
        <w:t xml:space="preserve">, “Timely Need for Navigating the Potential and Downsides of LLMs in Healthcare and Biomedicine”, Briefings in Bioinformatics, Oxford University Press, 2024, </w:t>
      </w:r>
      <w:r w:rsidRPr="004252DA">
        <w:rPr>
          <w:rFonts w:ascii="Palatino Linotype" w:hAnsi="Palatino Linotype" w:cs="Times New Roman"/>
          <w:bCs/>
          <w:sz w:val="20"/>
        </w:rPr>
        <w:t xml:space="preserve">ISSN: 1477-4054. </w:t>
      </w:r>
      <w:r w:rsidRPr="004252DA">
        <w:rPr>
          <w:rFonts w:ascii="Palatino Linotype" w:hAnsi="Palatino Linotype" w:cs="Times New Roman"/>
          <w:b/>
          <w:sz w:val="20"/>
        </w:rPr>
        <w:t>(Science Citation Index) (IF: 9.5)</w:t>
      </w:r>
    </w:p>
    <w:p w14:paraId="1F7B8AA0" w14:textId="77777777" w:rsidR="00274F48" w:rsidRPr="00F80A9E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10BBF">
        <w:rPr>
          <w:rFonts w:ascii="Palatino Linotype" w:eastAsia="Times New Roman" w:hAnsi="Palatino Linotype" w:cs="Times New Roman"/>
          <w:sz w:val="20"/>
        </w:rPr>
        <w:t>Integrating AI in Radiology: Insights from GPT-Generated Reports and Multimodal LLM Performance on European Board of Radiology Examinations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A90EC4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B5108F">
        <w:rPr>
          <w:rFonts w:ascii="Palatino Linotype" w:hAnsi="Palatino Linotype" w:cs="Times New Roman"/>
          <w:bCs/>
          <w:sz w:val="20"/>
        </w:rPr>
        <w:t>1867-108X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 w:rsidRPr="007454C3">
        <w:rPr>
          <w:rFonts w:ascii="Palatino Linotype" w:hAnsi="Palatino Linotype" w:cs="Times New Roman"/>
          <w:b/>
          <w:sz w:val="20"/>
        </w:rPr>
        <w:t>Science Citation Index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 w:rsidRPr="00D76111">
        <w:rPr>
          <w:rFonts w:ascii="Palatino Linotype" w:hAnsi="Palatino Linotype" w:cs="Times New Roman"/>
          <w:b/>
          <w:sz w:val="20"/>
        </w:rPr>
        <w:t>2.3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6181F13E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790168">
        <w:rPr>
          <w:rFonts w:ascii="Palatino Linotype" w:eastAsia="Times New Roman" w:hAnsi="Palatino Linotype" w:cs="Times New Roman"/>
          <w:sz w:val="20"/>
        </w:rPr>
        <w:t>“Generative AI in Psychiatry: A Potential Companion in the Current Therapeutic Era!”, Asian Journal of Psychiatry, Elsevier, 2024, ISSN: 1876-2026. (Science Citation Index) (IF: 9.5)</w:t>
      </w:r>
    </w:p>
    <w:p w14:paraId="5110BE8D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240116">
        <w:rPr>
          <w:rFonts w:ascii="Palatino Linotype" w:eastAsia="Times New Roman" w:hAnsi="Palatino Linotype" w:cs="Times New Roman"/>
          <w:sz w:val="20"/>
        </w:rPr>
        <w:t>Generative AI and its Impact on Sugarcane Industry: An Insight into Modern Agricultural Practices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Sugar Tech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>,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583CD3">
        <w:rPr>
          <w:rFonts w:ascii="Palatino Linotype" w:hAnsi="Palatino Linotype" w:cs="Times New Roman"/>
          <w:bCs/>
          <w:sz w:val="20"/>
        </w:rPr>
        <w:t>0974-0740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A6AF7B3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Majumder, P., "Re Comment on “The Potential of ChatGPT to Transform Healthcare and Address Ethical Challenges in Artificial Intelligence-Driven Medicine”: Author Response", Journal of Clinical Neurology, Korean Neurological Association, ISSN: 1738-6586. </w:t>
      </w:r>
      <w:r w:rsidRPr="007454C3">
        <w:rPr>
          <w:rFonts w:ascii="Palatino Linotype" w:hAnsi="Palatino Linotype" w:cs="Times New Roman"/>
          <w:b/>
          <w:sz w:val="20"/>
        </w:rPr>
        <w:t xml:space="preserve">(Science Citation Index) (IF: 3.701). </w:t>
      </w:r>
    </w:p>
    <w:p w14:paraId="44AD44A6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“RE: Dr. GAI: Significance of generative AI in plastic surgery”, Aesthetic Plastic Surgery, Springer,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>2023, ISSN: 1432-5241</w:t>
      </w:r>
      <w:r w:rsidRPr="007454C3">
        <w:rPr>
          <w:rFonts w:ascii="Palatino Linotype" w:hAnsi="Palatino Linotype" w:cs="Times New Roman"/>
          <w:b/>
          <w:sz w:val="20"/>
        </w:rPr>
        <w:t>. (Science Citation Index) (IF: 2.4)</w:t>
      </w:r>
    </w:p>
    <w:p w14:paraId="462F7E1A" w14:textId="77777777" w:rsidR="00274F48" w:rsidRPr="007454C3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/>
          <w:sz w:val="20"/>
        </w:rPr>
      </w:pPr>
      <w:r w:rsidRPr="007454C3">
        <w:rPr>
          <w:rFonts w:ascii="Palatino Linotype" w:hAnsi="Palatino Linotype" w:cs="Times New Roman"/>
          <w:b/>
          <w:sz w:val="20"/>
        </w:rPr>
        <w:t xml:space="preserve"> 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“How True is the Role of Large Language Models in Nursing?”, European Journal of Cardiovascular Nursing, Oxford Academic,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1873-1953. (Invited) </w:t>
      </w:r>
      <w:r w:rsidRPr="007454C3">
        <w:rPr>
          <w:rFonts w:ascii="Palatino Linotype" w:hAnsi="Palatino Linotype" w:cs="Times New Roman"/>
          <w:b/>
          <w:sz w:val="20"/>
        </w:rPr>
        <w:t>(Science Citation Index) (IF: 2.9)</w:t>
      </w:r>
    </w:p>
    <w:p w14:paraId="27059792" w14:textId="77777777" w:rsidR="00274F48" w:rsidRPr="00245292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245292">
        <w:rPr>
          <w:rFonts w:ascii="Palatino Linotype" w:hAnsi="Palatino Linotype" w:cs="Times New Roman"/>
          <w:bCs/>
          <w:sz w:val="20"/>
        </w:rPr>
        <w:t xml:space="preserve"> </w:t>
      </w:r>
      <w:r w:rsidRPr="007454C3">
        <w:rPr>
          <w:rFonts w:ascii="Palatino Linotype" w:hAnsi="Palatino Linotype" w:cs="Times New Roman"/>
          <w:b/>
          <w:sz w:val="20"/>
        </w:rPr>
        <w:t>Ray. P. P.,</w:t>
      </w:r>
      <w:r w:rsidRPr="00245292">
        <w:rPr>
          <w:rFonts w:ascii="Palatino Linotype" w:hAnsi="Palatino Linotype" w:cs="Times New Roman"/>
          <w:bCs/>
          <w:sz w:val="20"/>
        </w:rPr>
        <w:t xml:space="preserve"> “ChatGPT in Transforming Communication in Seismic Engineering: Case Studies, Implications, Key Challenges and Future Directions”, Earthquake Science, Elsevier,</w:t>
      </w:r>
      <w:r w:rsidRPr="00245292">
        <w:rPr>
          <w:rFonts w:ascii="Times New Roman" w:hAnsi="Times New Roman" w:cs="Times New Roman"/>
          <w:bCs/>
          <w:sz w:val="20"/>
        </w:rPr>
        <w:t> </w:t>
      </w:r>
      <w:r w:rsidRPr="00245292">
        <w:rPr>
          <w:rFonts w:ascii="Palatino Linotype" w:hAnsi="Palatino Linotype" w:cs="Times New Roman"/>
          <w:bCs/>
          <w:sz w:val="20"/>
        </w:rPr>
        <w:t xml:space="preserve">2023, ISSN: 1674-4519. </w:t>
      </w:r>
      <w:r w:rsidRPr="00C5228D">
        <w:rPr>
          <w:rFonts w:ascii="Palatino Linotype" w:hAnsi="Palatino Linotype" w:cs="Times New Roman"/>
          <w:b/>
          <w:sz w:val="20"/>
        </w:rPr>
        <w:t>(Scopus) (CS: 1.1)</w:t>
      </w:r>
    </w:p>
    <w:p w14:paraId="1C9473A3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AF2C42">
        <w:rPr>
          <w:rFonts w:ascii="Palatino Linotype" w:eastAsia="Times New Roman" w:hAnsi="Palatino Linotype" w:cs="Times New Roman"/>
          <w:sz w:val="20"/>
        </w:rPr>
        <w:t>Can Generative AI Assist Pediatric Inguinal Hernia Issues?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Hernia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406D3">
        <w:rPr>
          <w:rFonts w:ascii="Palatino Linotype" w:hAnsi="Palatino Linotype" w:cs="Times New Roman"/>
          <w:bCs/>
          <w:sz w:val="20"/>
        </w:rPr>
        <w:t>1248-9204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2.9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06250584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8B1E6D">
        <w:rPr>
          <w:rFonts w:ascii="Palatino Linotype" w:eastAsia="Times New Roman" w:hAnsi="Palatino Linotype" w:cs="Times New Roman"/>
          <w:sz w:val="20"/>
        </w:rPr>
        <w:t>Fostering Support for Pediatric Surgery by Generative AI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8B1E6D">
        <w:rPr>
          <w:rFonts w:ascii="Palatino Linotype" w:eastAsia="Times New Roman" w:hAnsi="Palatino Linotype" w:cs="Times New Roman"/>
          <w:sz w:val="20"/>
        </w:rPr>
        <w:t>Journal of Pediatric Surgery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4A0129">
        <w:rPr>
          <w:rFonts w:ascii="Palatino Linotype" w:hAnsi="Palatino Linotype" w:cs="Times New Roman"/>
          <w:bCs/>
          <w:sz w:val="20"/>
        </w:rPr>
        <w:t>1531-5037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55514F80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6A2265">
        <w:rPr>
          <w:rFonts w:ascii="Palatino Linotype" w:eastAsia="Times New Roman" w:hAnsi="Palatino Linotype" w:cs="Times New Roman"/>
          <w:sz w:val="20"/>
        </w:rPr>
        <w:t>Dr. Robo-dietitian: Can ChatGPT Assist in Dietetics?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Nutrition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6E5292">
        <w:rPr>
          <w:rFonts w:ascii="Palatino Linotype" w:hAnsi="Palatino Linotype" w:cs="Times New Roman"/>
          <w:bCs/>
          <w:sz w:val="20"/>
        </w:rPr>
        <w:t>1873-1244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B63C455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>, “</w:t>
      </w:r>
      <w:r w:rsidRPr="00FE632F">
        <w:rPr>
          <w:rFonts w:ascii="Palatino Linotype" w:eastAsia="Times New Roman" w:hAnsi="Palatino Linotype" w:cs="Times New Roman"/>
          <w:sz w:val="20"/>
        </w:rPr>
        <w:t>Evaluating the Limitations of ChatGPT in Generating Competent Radiology Reports for Distal Radius Fractures</w:t>
      </w:r>
      <w:r w:rsidRPr="0080091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E632F">
        <w:rPr>
          <w:rFonts w:ascii="Palatino Linotype" w:eastAsia="Times New Roman" w:hAnsi="Palatino Linotype" w:cs="Times New Roman"/>
          <w:sz w:val="20"/>
        </w:rPr>
        <w:t>Current Problems in Diagnostic Radiology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</w:t>
      </w:r>
      <w:r w:rsidRPr="00FE632F">
        <w:rPr>
          <w:rFonts w:ascii="Palatino Linotype" w:hAnsi="Palatino Linotype" w:cs="Times New Roman"/>
          <w:bCs/>
          <w:sz w:val="20"/>
        </w:rPr>
        <w:t>1535-6302</w:t>
      </w:r>
      <w:r w:rsidRPr="00800919">
        <w:rPr>
          <w:rFonts w:ascii="Palatino Linotype" w:hAnsi="Palatino Linotype" w:cs="Times New Roman"/>
          <w:bCs/>
          <w:sz w:val="20"/>
        </w:rPr>
        <w:t xml:space="preserve">. </w:t>
      </w:r>
      <w:r w:rsidRPr="00800919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800919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1.4</w:t>
      </w:r>
      <w:r w:rsidRPr="00800919">
        <w:rPr>
          <w:rFonts w:ascii="Palatino Linotype" w:hAnsi="Palatino Linotype" w:cs="Times New Roman"/>
          <w:b/>
          <w:sz w:val="20"/>
        </w:rPr>
        <w:t>)</w:t>
      </w:r>
    </w:p>
    <w:p w14:paraId="2D6FBAC2" w14:textId="77777777" w:rsidR="00274F48" w:rsidRPr="00800919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80091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800919">
        <w:rPr>
          <w:rFonts w:ascii="Palatino Linotype" w:eastAsia="Times New Roman" w:hAnsi="Palatino Linotype" w:cs="Times New Roman"/>
          <w:sz w:val="20"/>
        </w:rPr>
        <w:t xml:space="preserve">, “Comment on: AI am a Rheumatologist: a practical primer to large language models for rheumatologists”, Rheumatology, Oxford Academic, 2023, </w:t>
      </w:r>
      <w:r w:rsidRPr="00800919">
        <w:rPr>
          <w:rFonts w:ascii="Palatino Linotype" w:hAnsi="Palatino Linotype" w:cs="Times New Roman"/>
          <w:bCs/>
          <w:sz w:val="20"/>
        </w:rPr>
        <w:t xml:space="preserve">ISSN: 1462-0332. </w:t>
      </w:r>
      <w:r w:rsidRPr="00800919">
        <w:rPr>
          <w:rFonts w:ascii="Palatino Linotype" w:hAnsi="Palatino Linotype" w:cs="Times New Roman"/>
          <w:b/>
          <w:sz w:val="20"/>
        </w:rPr>
        <w:t>(Science Citation Index) (IF: 6.2)</w:t>
      </w:r>
    </w:p>
    <w:p w14:paraId="325C821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E36F1D">
        <w:rPr>
          <w:rFonts w:ascii="Palatino Linotype" w:eastAsia="Times New Roman" w:hAnsi="Palatino Linotype" w:cs="Times New Roman"/>
          <w:sz w:val="20"/>
        </w:rPr>
        <w:t>Evaluating ChatGPT responses in the context of a 53-year-old male with a femoral neck fracture: a qualitative analysis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282F3C">
        <w:rPr>
          <w:rFonts w:ascii="Palatino Linotype" w:eastAsia="Times New Roman" w:hAnsi="Palatino Linotype" w:cs="Times New Roman"/>
          <w:sz w:val="20"/>
        </w:rPr>
        <w:t>European Journal of Orthopaedic Surgery &amp; Traumatology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A7A3B">
        <w:rPr>
          <w:rFonts w:ascii="Palatino Linotype" w:hAnsi="Palatino Linotype" w:cs="Times New Roman"/>
          <w:bCs/>
          <w:sz w:val="20"/>
        </w:rPr>
        <w:t>1432-1068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</w:t>
      </w:r>
    </w:p>
    <w:p w14:paraId="21F674A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158FD">
        <w:rPr>
          <w:rFonts w:ascii="Palatino Linotype" w:eastAsia="Times New Roman" w:hAnsi="Palatino Linotype" w:cs="Times New Roman"/>
          <w:sz w:val="20"/>
        </w:rPr>
        <w:t>Using ChatGPT for Early Career Research Scholarship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67847">
        <w:rPr>
          <w:rFonts w:ascii="Palatino Linotype" w:eastAsia="Times New Roman" w:hAnsi="Palatino Linotype" w:cs="Times New Roman"/>
          <w:sz w:val="20"/>
        </w:rPr>
        <w:t>The Clinical Teacher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Wiley,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85FBD">
        <w:rPr>
          <w:rFonts w:ascii="Palatino Linotype" w:hAnsi="Palatino Linotype" w:cs="Times New Roman"/>
          <w:bCs/>
          <w:sz w:val="20"/>
        </w:rPr>
        <w:t>1743-498X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06E5360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E1B7E">
        <w:rPr>
          <w:rFonts w:ascii="Palatino Linotype" w:eastAsia="Times New Roman" w:hAnsi="Palatino Linotype" w:cs="Times New Roman"/>
          <w:sz w:val="20"/>
        </w:rPr>
        <w:t>Advancing AI in Rheumatology: Critical Reflections and Proposals for Future Research Using Large Language Models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FC7ED3">
        <w:rPr>
          <w:rFonts w:ascii="Palatino Linotype" w:eastAsia="Times New Roman" w:hAnsi="Palatino Linotype" w:cs="Times New Roman"/>
          <w:sz w:val="20"/>
        </w:rPr>
        <w:t>Rheumatology International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7046B6">
        <w:rPr>
          <w:rFonts w:ascii="Palatino Linotype" w:eastAsia="Times New Roman" w:hAnsi="Palatino Linotype" w:cs="Times New Roman"/>
          <w:sz w:val="20"/>
        </w:rPr>
        <w:t>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AD5840">
        <w:rPr>
          <w:rFonts w:ascii="Palatino Linotype" w:hAnsi="Palatino Linotype" w:cs="Times New Roman"/>
          <w:bCs/>
          <w:sz w:val="20"/>
        </w:rPr>
        <w:t>1437-160X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4)</w:t>
      </w:r>
    </w:p>
    <w:p w14:paraId="2255A553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CE6CE8">
        <w:rPr>
          <w:rFonts w:ascii="Palatino Linotype" w:eastAsia="Times New Roman" w:hAnsi="Palatino Linotype" w:cs="Times New Roman"/>
          <w:sz w:val="20"/>
        </w:rPr>
        <w:t>Generative AI and Medical Ethics: A Symbiotic Dance for the Future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7E0B42">
        <w:rPr>
          <w:rFonts w:ascii="Palatino Linotype" w:eastAsia="Times New Roman" w:hAnsi="Palatino Linotype" w:cs="Times New Roman"/>
          <w:sz w:val="20"/>
        </w:rPr>
        <w:t>Journal of Oral and Maxillofacial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923D2">
        <w:rPr>
          <w:rFonts w:ascii="Palatino Linotype" w:eastAsia="Times New Roman" w:hAnsi="Palatino Linotype" w:cs="Times New Roman"/>
          <w:sz w:val="20"/>
        </w:rPr>
        <w:t>American Association of Oral and Maxillofacial Surgeons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246630">
        <w:rPr>
          <w:rFonts w:ascii="Palatino Linotype" w:hAnsi="Palatino Linotype" w:cs="Times New Roman"/>
          <w:bCs/>
          <w:sz w:val="20"/>
        </w:rPr>
        <w:t>1531-5053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1.9)</w:t>
      </w:r>
    </w:p>
    <w:p w14:paraId="4AB41647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7AFD">
        <w:rPr>
          <w:rFonts w:ascii="Palatino Linotype" w:eastAsia="Times New Roman" w:hAnsi="Palatino Linotype" w:cs="Times New Roman"/>
          <w:sz w:val="20"/>
        </w:rPr>
        <w:t>ChatGPT and Forensic Science: A New Dawn of Investigation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671770">
        <w:rPr>
          <w:rFonts w:ascii="Palatino Linotype" w:eastAsia="Times New Roman" w:hAnsi="Palatino Linotype" w:cs="Times New Roman"/>
          <w:sz w:val="20"/>
        </w:rPr>
        <w:t>Forensic Science, Medicine and Pathology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A3052">
        <w:rPr>
          <w:rFonts w:ascii="Palatino Linotype" w:hAnsi="Palatino Linotype" w:cs="Times New Roman"/>
          <w:bCs/>
          <w:sz w:val="20"/>
        </w:rPr>
        <w:t>1556-2891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1.8)</w:t>
      </w:r>
    </w:p>
    <w:p w14:paraId="79C7735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30754D">
        <w:rPr>
          <w:rFonts w:ascii="Palatino Linotype" w:eastAsia="Times New Roman" w:hAnsi="Palatino Linotype" w:cs="Times New Roman"/>
          <w:sz w:val="20"/>
        </w:rPr>
        <w:t>Can GPT-4 Direct a New Horizon for Healthcare Academics, Scientific Writing and Research?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9A5C72">
        <w:rPr>
          <w:rFonts w:ascii="Palatino Linotype" w:eastAsia="Times New Roman" w:hAnsi="Palatino Linotype" w:cs="Times New Roman"/>
          <w:sz w:val="20"/>
        </w:rPr>
        <w:t>Surgical Innovation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354D1B">
        <w:rPr>
          <w:rFonts w:ascii="Palatino Linotype" w:hAnsi="Palatino Linotype" w:cs="Times New Roman"/>
          <w:bCs/>
          <w:sz w:val="20"/>
        </w:rPr>
        <w:t>1553-3514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1.5)</w:t>
      </w:r>
    </w:p>
    <w:p w14:paraId="739FB5E0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143FE">
        <w:rPr>
          <w:rFonts w:ascii="Palatino Linotype" w:eastAsia="Times New Roman" w:hAnsi="Palatino Linotype" w:cs="Times New Roman"/>
          <w:sz w:val="20"/>
        </w:rPr>
        <w:t>A Critical Evaluation on the Use of Large Language Model for Radiology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423612">
        <w:rPr>
          <w:rFonts w:ascii="Palatino Linotype" w:eastAsia="Times New Roman" w:hAnsi="Palatino Linotype" w:cs="Times New Roman"/>
          <w:sz w:val="20"/>
        </w:rPr>
        <w:t>European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1F7DF4">
        <w:rPr>
          <w:rFonts w:ascii="Palatino Linotype" w:hAnsi="Palatino Linotype" w:cs="Times New Roman"/>
          <w:bCs/>
          <w:sz w:val="20"/>
        </w:rPr>
        <w:t>1432-1084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5.9)</w:t>
      </w:r>
    </w:p>
    <w:p w14:paraId="51114F48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BE4BDB">
        <w:rPr>
          <w:rFonts w:ascii="Palatino Linotype" w:eastAsia="Times New Roman" w:hAnsi="Palatino Linotype" w:cs="Times New Roman"/>
          <w:sz w:val="20"/>
        </w:rPr>
        <w:t>Striking a Balance: Embracing LLMs while Upholding Scientific Integrity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DF2E35">
        <w:rPr>
          <w:rFonts w:ascii="Palatino Linotype" w:eastAsia="Times New Roman" w:hAnsi="Palatino Linotype" w:cs="Times New Roman"/>
          <w:sz w:val="20"/>
        </w:rPr>
        <w:t>Japanese Journal of Radiology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92439">
        <w:rPr>
          <w:rFonts w:ascii="Palatino Linotype" w:hAnsi="Palatino Linotype" w:cs="Times New Roman"/>
          <w:bCs/>
          <w:sz w:val="20"/>
        </w:rPr>
        <w:t>1867-108X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01B4F34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D01F2D">
        <w:rPr>
          <w:rFonts w:ascii="Palatino Linotype" w:eastAsia="Times New Roman" w:hAnsi="Palatino Linotype" w:cs="Times New Roman"/>
          <w:sz w:val="20"/>
        </w:rPr>
        <w:t>ChatGPT’s Competence in Addressing Urolithiasis: Myth or Reality?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C306DA">
        <w:rPr>
          <w:rFonts w:ascii="Palatino Linotype" w:eastAsia="Times New Roman" w:hAnsi="Palatino Linotype" w:cs="Times New Roman"/>
          <w:sz w:val="20"/>
        </w:rPr>
        <w:t>International Urology and Nephrology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5532DC">
        <w:rPr>
          <w:rFonts w:ascii="Palatino Linotype" w:hAnsi="Palatino Linotype" w:cs="Times New Roman"/>
          <w:bCs/>
          <w:sz w:val="20"/>
        </w:rPr>
        <w:t>1573-2584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2.2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2BA53C2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2109CB">
        <w:rPr>
          <w:rFonts w:ascii="Palatino Linotype" w:eastAsia="Times New Roman" w:hAnsi="Palatino Linotype" w:cs="Times New Roman"/>
          <w:sz w:val="20"/>
        </w:rPr>
        <w:t>Generative AI: In Rescue of Healthcare Reformation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84634">
        <w:rPr>
          <w:rFonts w:ascii="Palatino Linotype" w:eastAsia="Times New Roman" w:hAnsi="Palatino Linotype" w:cs="Times New Roman"/>
          <w:sz w:val="20"/>
        </w:rPr>
        <w:t>World Journal of Urology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BD56D5">
        <w:rPr>
          <w:rFonts w:ascii="Palatino Linotype" w:hAnsi="Palatino Linotype" w:cs="Times New Roman"/>
          <w:bCs/>
          <w:sz w:val="20"/>
        </w:rPr>
        <w:t>1433-8726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512C1975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A70042">
        <w:rPr>
          <w:rFonts w:ascii="Palatino Linotype" w:eastAsia="Times New Roman" w:hAnsi="Palatino Linotype" w:cs="Times New Roman"/>
          <w:sz w:val="20"/>
        </w:rPr>
        <w:t>Can ChatGPT Truly Overcome other LLMs?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825D57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Sage,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0945ED">
        <w:rPr>
          <w:rFonts w:ascii="Palatino Linotype" w:hAnsi="Palatino Linotype" w:cs="Times New Roman"/>
          <w:bCs/>
          <w:sz w:val="20"/>
        </w:rPr>
        <w:t>1488-2361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3.1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3D9917F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760652">
        <w:rPr>
          <w:rFonts w:ascii="Palatino Linotype" w:eastAsia="Times New Roman" w:hAnsi="Palatino Linotype" w:cs="Times New Roman"/>
          <w:sz w:val="20"/>
        </w:rPr>
        <w:t>Generative AI: A New Dawn in Cardiovascular Study and Research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E7EC1">
        <w:rPr>
          <w:rFonts w:ascii="Palatino Linotype" w:eastAsia="Times New Roman" w:hAnsi="Palatino Linotype" w:cs="Times New Roman"/>
          <w:sz w:val="20"/>
        </w:rPr>
        <w:t>Indian Journal of Thoracic and Cardiovascular Surgery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Springer,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3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22367">
        <w:rPr>
          <w:rFonts w:ascii="Palatino Linotype" w:hAnsi="Palatino Linotype" w:cs="Times New Roman"/>
          <w:bCs/>
          <w:sz w:val="20"/>
        </w:rPr>
        <w:t>0973-7723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>Scopus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0.7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CAF6F81" w14:textId="77777777" w:rsidR="00274F48" w:rsidRPr="007046B6" w:rsidRDefault="00274F48" w:rsidP="00274F48">
      <w:pPr>
        <w:numPr>
          <w:ilvl w:val="0"/>
          <w:numId w:val="13"/>
        </w:numPr>
        <w:ind w:left="851"/>
        <w:jc w:val="both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</w:t>
      </w:r>
      <w:r w:rsidRPr="009675A3">
        <w:rPr>
          <w:rFonts w:ascii="Palatino Linotype" w:eastAsia="Times New Roman" w:hAnsi="Palatino Linotype" w:cs="Times New Roman"/>
          <w:sz w:val="20"/>
        </w:rPr>
        <w:t>Can We Depend on LLMs to Persuade Myopia Related Issues?</w:t>
      </w:r>
      <w:r w:rsidRPr="007046B6">
        <w:rPr>
          <w:rFonts w:ascii="Palatino Linotype" w:eastAsia="Times New Roman" w:hAnsi="Palatino Linotype" w:cs="Times New Roman"/>
          <w:sz w:val="20"/>
        </w:rPr>
        <w:t xml:space="preserve">”, </w:t>
      </w:r>
      <w:r w:rsidRPr="0031398C">
        <w:rPr>
          <w:rFonts w:ascii="Palatino Linotype" w:eastAsia="Times New Roman" w:hAnsi="Palatino Linotype" w:cs="Times New Roman"/>
          <w:sz w:val="20"/>
        </w:rPr>
        <w:t>Ophthalmic and Physiological Optics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Wiley,</w:t>
      </w:r>
      <w:r w:rsidRPr="007046B6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4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D46E4A">
        <w:rPr>
          <w:rFonts w:ascii="Palatino Linotype" w:hAnsi="Palatino Linotype" w:cs="Times New Roman"/>
          <w:bCs/>
          <w:sz w:val="20"/>
        </w:rPr>
        <w:t>1475-1313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>(Science Citation Index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2.9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215594D0" w14:textId="77777777" w:rsidR="00274F48" w:rsidRPr="007046B6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7046B6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046B6">
        <w:rPr>
          <w:rFonts w:ascii="Palatino Linotype" w:eastAsia="Times New Roman" w:hAnsi="Palatino Linotype" w:cs="Times New Roman"/>
          <w:sz w:val="20"/>
        </w:rPr>
        <w:t>, “An Overview on WebAssembly for IoT: Background, Tools,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046B6">
        <w:rPr>
          <w:rFonts w:ascii="Palatino Linotype" w:eastAsia="Times New Roman" w:hAnsi="Palatino Linotype" w:cs="Times New Roman"/>
          <w:sz w:val="20"/>
        </w:rPr>
        <w:t xml:space="preserve">State-of-the-art, Challenges and Future Direction”, </w:t>
      </w:r>
      <w:r>
        <w:rPr>
          <w:rFonts w:ascii="Palatino Linotype" w:eastAsia="Times New Roman" w:hAnsi="Palatino Linotype" w:cs="Times New Roman"/>
          <w:sz w:val="20"/>
        </w:rPr>
        <w:t>Future Internet</w:t>
      </w:r>
      <w:r w:rsidRPr="007046B6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MDPI</w:t>
      </w:r>
      <w:r w:rsidRPr="007046B6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7046B6">
        <w:rPr>
          <w:rFonts w:ascii="Palatino Linotype" w:hAnsi="Palatino Linotype" w:cs="Times New Roman"/>
          <w:bCs/>
          <w:sz w:val="20"/>
        </w:rPr>
        <w:t xml:space="preserve">ISSN: </w:t>
      </w:r>
      <w:r w:rsidRPr="009D1869">
        <w:rPr>
          <w:rFonts w:ascii="Palatino Linotype" w:hAnsi="Palatino Linotype" w:cs="Times New Roman"/>
          <w:bCs/>
          <w:sz w:val="20"/>
        </w:rPr>
        <w:t>1999-5903</w:t>
      </w:r>
      <w:r w:rsidRPr="007046B6">
        <w:rPr>
          <w:rFonts w:ascii="Palatino Linotype" w:hAnsi="Palatino Linotype" w:cs="Times New Roman"/>
          <w:bCs/>
          <w:sz w:val="20"/>
        </w:rPr>
        <w:t xml:space="preserve">. </w:t>
      </w:r>
      <w:r w:rsidRPr="007046B6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046B6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3.4</w:t>
      </w:r>
      <w:r w:rsidRPr="007046B6">
        <w:rPr>
          <w:rFonts w:ascii="Palatino Linotype" w:hAnsi="Palatino Linotype" w:cs="Times New Roman"/>
          <w:b/>
          <w:sz w:val="20"/>
        </w:rPr>
        <w:t>)</w:t>
      </w:r>
    </w:p>
    <w:p w14:paraId="6B3AA73B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>, “</w:t>
      </w:r>
      <w:r w:rsidRPr="006F5DAC">
        <w:rPr>
          <w:rFonts w:ascii="Palatino Linotype" w:eastAsia="Times New Roman" w:hAnsi="Palatino Linotype" w:cs="Times New Roman"/>
          <w:sz w:val="20"/>
        </w:rPr>
        <w:t>Can LLMs Improve Existing Scenario of Healthcare?</w:t>
      </w:r>
      <w:r w:rsidRPr="004F5F15">
        <w:rPr>
          <w:rFonts w:ascii="Palatino Linotype" w:eastAsia="Times New Roman" w:hAnsi="Palatino Linotype" w:cs="Times New Roman"/>
          <w:sz w:val="20"/>
        </w:rPr>
        <w:t xml:space="preserve">”, Journal of </w:t>
      </w:r>
      <w:r>
        <w:rPr>
          <w:rFonts w:ascii="Palatino Linotype" w:eastAsia="Times New Roman" w:hAnsi="Palatino Linotype" w:cs="Times New Roman"/>
          <w:sz w:val="20"/>
        </w:rPr>
        <w:t>Hepatology,</w:t>
      </w:r>
      <w:r w:rsidRPr="004F5F15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>EASL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</w:t>
      </w:r>
      <w:r w:rsidRPr="00431677">
        <w:rPr>
          <w:rFonts w:ascii="Palatino Linotype" w:hAnsi="Palatino Linotype" w:cs="Times New Roman"/>
          <w:bCs/>
          <w:sz w:val="20"/>
        </w:rPr>
        <w:t>1600-0641</w:t>
      </w:r>
      <w:r w:rsidRPr="004F5F15">
        <w:rPr>
          <w:rFonts w:ascii="Palatino Linotype" w:hAnsi="Palatino Linotype" w:cs="Times New Roman"/>
          <w:bCs/>
          <w:sz w:val="20"/>
        </w:rPr>
        <w:t xml:space="preserve">. </w:t>
      </w:r>
      <w:r w:rsidRPr="004F5F15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25.7)</w:t>
      </w:r>
    </w:p>
    <w:p w14:paraId="442E8110" w14:textId="77777777" w:rsidR="00274F48" w:rsidRPr="004F5F15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4F5F15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F5F15">
        <w:rPr>
          <w:rFonts w:ascii="Palatino Linotype" w:eastAsia="Times New Roman" w:hAnsi="Palatino Linotype" w:cs="Times New Roman"/>
          <w:sz w:val="20"/>
        </w:rPr>
        <w:t xml:space="preserve">, “Is ChatGPT Worthy Enough for Provisioning Clinical Decision Support?”, Journal of the American Medical Informatics Association, Oxford University Press, 2023, </w:t>
      </w:r>
      <w:r w:rsidRPr="004F5F15">
        <w:rPr>
          <w:rFonts w:ascii="Palatino Linotype" w:hAnsi="Palatino Linotype" w:cs="Times New Roman"/>
          <w:bCs/>
          <w:sz w:val="20"/>
        </w:rPr>
        <w:t xml:space="preserve">ISSN: 1527-974X. </w:t>
      </w:r>
      <w:r w:rsidRPr="004F5F15">
        <w:rPr>
          <w:rFonts w:ascii="Palatino Linotype" w:hAnsi="Palatino Linotype" w:cs="Times New Roman"/>
          <w:b/>
          <w:sz w:val="20"/>
        </w:rPr>
        <w:t>(Science Citation Index) (IF: 6.4)</w:t>
      </w:r>
    </w:p>
    <w:p w14:paraId="471A1BC1" w14:textId="77777777" w:rsidR="00274F48" w:rsidRPr="00F02D38" w:rsidRDefault="00274F48" w:rsidP="00274F48">
      <w:pPr>
        <w:numPr>
          <w:ilvl w:val="0"/>
          <w:numId w:val="13"/>
        </w:numPr>
        <w:ind w:left="851"/>
        <w:rPr>
          <w:rFonts w:ascii="Palatino Linotype" w:hAnsi="Palatino Linotype" w:cs="Times New Roman"/>
          <w:bCs/>
          <w:sz w:val="20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5781">
        <w:rPr>
          <w:rFonts w:ascii="Palatino Linotype" w:eastAsia="Times New Roman" w:hAnsi="Palatino Linotype" w:cs="Times New Roman"/>
          <w:sz w:val="20"/>
        </w:rPr>
        <w:t>RE: Artificial intelligence chatbots will revolutionize how cancer patients access information: ChatGPT represents a paradigm-shift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A4BD2">
        <w:rPr>
          <w:rFonts w:ascii="Palatino Linotype" w:eastAsia="Times New Roman" w:hAnsi="Palatino Linotype" w:cs="Times New Roman"/>
          <w:sz w:val="20"/>
        </w:rPr>
        <w:t>JNCI Cancer Spectrum</w:t>
      </w:r>
      <w:r w:rsidRPr="00EF2D6B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Oxford University Press,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E55DBF">
        <w:rPr>
          <w:rFonts w:ascii="Palatino Linotype" w:hAnsi="Palatino Linotype" w:cs="Times New Roman"/>
          <w:bCs/>
          <w:sz w:val="20"/>
        </w:rPr>
        <w:t>2515-5091</w:t>
      </w:r>
      <w:r w:rsidRPr="00F02D38">
        <w:rPr>
          <w:rFonts w:ascii="Palatino Linotype" w:hAnsi="Palatino Linotype" w:cs="Times New Roman"/>
          <w:bCs/>
          <w:sz w:val="20"/>
        </w:rPr>
        <w:t xml:space="preserve">. </w:t>
      </w:r>
      <w:r w:rsidRPr="00F02D38">
        <w:rPr>
          <w:rFonts w:ascii="Palatino Linotype" w:hAnsi="Palatino Linotype" w:cs="Times New Roman"/>
          <w:b/>
          <w:sz w:val="20"/>
        </w:rPr>
        <w:t>(Science Citation Index) (IF: 4.4)</w:t>
      </w:r>
    </w:p>
    <w:p w14:paraId="4FA785E4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86ADE">
        <w:rPr>
          <w:rFonts w:ascii="Palatino Linotype" w:eastAsia="Times New Roman" w:hAnsi="Palatino Linotype" w:cs="Times New Roman"/>
          <w:sz w:val="20"/>
        </w:rPr>
        <w:t>Benchmarking, Ethical Alignment, and Evaluation Framework for Conversational AI: Advancing Responsible Development of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F2D6B">
        <w:rPr>
          <w:rFonts w:ascii="Palatino Linotype" w:eastAsia="Times New Roman" w:hAnsi="Palatino Linotype" w:cs="Times New Roman"/>
          <w:sz w:val="20"/>
        </w:rPr>
        <w:t xml:space="preserve">BenchCouncil Transactions on Benchmarks, </w:t>
      </w:r>
      <w:r w:rsidRPr="00EF2D6B">
        <w:rPr>
          <w:rFonts w:ascii="Palatino Linotype" w:eastAsia="Times New Roman" w:hAnsi="Palatino Linotype" w:cs="Times New Roman"/>
          <w:sz w:val="20"/>
        </w:rPr>
        <w:lastRenderedPageBreak/>
        <w:t>Standards and Evaluations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KeAI,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BB252A">
        <w:rPr>
          <w:rFonts w:ascii="Palatino Linotype" w:hAnsi="Palatino Linotype" w:cs="Times New Roman"/>
          <w:bCs/>
          <w:sz w:val="20"/>
        </w:rPr>
        <w:t>2772-4859</w:t>
      </w:r>
      <w:r w:rsidRPr="00786660">
        <w:rPr>
          <w:rFonts w:ascii="Palatino Linotype" w:hAnsi="Palatino Linotype" w:cs="Times New Roman"/>
          <w:bCs/>
          <w:sz w:val="20"/>
        </w:rPr>
        <w:t>.</w:t>
      </w:r>
    </w:p>
    <w:p w14:paraId="68C8604E" w14:textId="77777777" w:rsidR="00274F48" w:rsidRPr="0047586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23806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24C75">
        <w:rPr>
          <w:rFonts w:ascii="Palatino Linotype" w:eastAsia="Times New Roman" w:hAnsi="Palatino Linotype" w:cs="Times New Roman"/>
          <w:sz w:val="20"/>
        </w:rPr>
        <w:t>Revisiting the Need of the Use of GPT in Surgery and Medicine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A45015">
        <w:rPr>
          <w:rFonts w:ascii="Palatino Linotype" w:eastAsia="Times New Roman" w:hAnsi="Palatino Linotype" w:cs="Times New Roman"/>
          <w:sz w:val="20"/>
        </w:rPr>
        <w:t>Techniques in Coloproctology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 xml:space="preserve">: </w:t>
      </w:r>
      <w:r w:rsidRPr="00C17287">
        <w:rPr>
          <w:rFonts w:ascii="Palatino Linotype" w:hAnsi="Palatino Linotype" w:cs="Times New Roman"/>
          <w:bCs/>
          <w:sz w:val="20"/>
        </w:rPr>
        <w:t>1123-6337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3.5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02CB9B" w14:textId="77777777" w:rsidR="00274F48" w:rsidRPr="00B56C9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949FCBB" w14:textId="77777777" w:rsidR="00274F48" w:rsidRPr="00761AEF" w:rsidRDefault="00274F48" w:rsidP="00274F48">
      <w:pPr>
        <w:numPr>
          <w:ilvl w:val="0"/>
          <w:numId w:val="13"/>
        </w:numPr>
        <w:ind w:left="851"/>
        <w:rPr>
          <w:rFonts w:ascii="Palatino Linotype" w:eastAsia="Times New Roman" w:hAnsi="Palatino Linotype" w:cs="Times New Roman"/>
          <w:b/>
          <w:sz w:val="20"/>
        </w:rPr>
      </w:pPr>
      <w:r w:rsidRPr="00761AEF">
        <w:rPr>
          <w:rFonts w:ascii="Palatino Linotype" w:eastAsia="Times New Roman" w:hAnsi="Palatino Linotype" w:cs="Times New Roman"/>
          <w:b/>
          <w:sz w:val="20"/>
        </w:rPr>
        <w:t xml:space="preserve">Ray. P. P., </w:t>
      </w:r>
      <w:r w:rsidRPr="00192EFA">
        <w:rPr>
          <w:rFonts w:ascii="Palatino Linotype" w:eastAsia="Times New Roman" w:hAnsi="Palatino Linotype" w:cs="Times New Roman"/>
          <w:bCs/>
          <w:sz w:val="20"/>
        </w:rPr>
        <w:t xml:space="preserve">“A Critical Analysis of Use of ChatGPT in Orthopedics”, International Orthopaedics, Springer, 2023, ISSN: 1432-5195. </w:t>
      </w:r>
      <w:r w:rsidRPr="006D61D9">
        <w:rPr>
          <w:rFonts w:ascii="Palatino Linotype" w:eastAsia="Times New Roman" w:hAnsi="Palatino Linotype" w:cs="Times New Roman"/>
          <w:b/>
          <w:sz w:val="20"/>
        </w:rPr>
        <w:t>(Science Citation Index) (IF: 2.9)</w:t>
      </w:r>
    </w:p>
    <w:p w14:paraId="067182DB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AB593D">
        <w:rPr>
          <w:rFonts w:ascii="Palatino Linotype" w:eastAsia="Times New Roman" w:hAnsi="Palatino Linotype" w:cs="Times New Roman"/>
          <w:sz w:val="20"/>
        </w:rPr>
        <w:t>A Critical Perspective on Large Language Model to Obtain Clinical Information about Fertility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2A5926">
        <w:rPr>
          <w:rFonts w:ascii="Palatino Linotype" w:eastAsia="Times New Roman" w:hAnsi="Palatino Linotype" w:cs="Times New Roman"/>
          <w:sz w:val="20"/>
        </w:rPr>
        <w:t>Fertility and Sterility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ASRM,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7911C5">
        <w:rPr>
          <w:rFonts w:ascii="Palatino Linotype" w:hAnsi="Palatino Linotype" w:cs="Times New Roman"/>
          <w:bCs/>
          <w:sz w:val="20"/>
        </w:rPr>
        <w:t>1556-5653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6.7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BB5B4C5" w14:textId="77777777" w:rsidR="00274F48" w:rsidRPr="00D4514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4E4BFA9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277887">
        <w:rPr>
          <w:rFonts w:ascii="Palatino Linotype" w:eastAsia="Times New Roman" w:hAnsi="Palatino Linotype" w:cs="Times New Roman"/>
          <w:sz w:val="20"/>
        </w:rPr>
        <w:t>A Critical Examination and Suggestions for Large Language Models for Structured Reporting in Radiology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E43EE">
        <w:rPr>
          <w:rFonts w:ascii="Palatino Linotype" w:eastAsia="Times New Roman" w:hAnsi="Palatino Linotype" w:cs="Times New Roman"/>
          <w:sz w:val="20"/>
        </w:rPr>
        <w:t>La radiologia medica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Springer,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8C2C7F">
        <w:rPr>
          <w:rFonts w:ascii="Palatino Linotype" w:hAnsi="Palatino Linotype" w:cs="Times New Roman"/>
          <w:bCs/>
          <w:sz w:val="20"/>
        </w:rPr>
        <w:t>1826-6983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8.9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69984EC" w14:textId="77777777" w:rsidR="00274F48" w:rsidRPr="00D46A1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A8D12FF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D5F2D">
        <w:rPr>
          <w:rFonts w:ascii="Palatino Linotype" w:eastAsia="Times New Roman" w:hAnsi="Palatino Linotype" w:cs="Times New Roman"/>
          <w:sz w:val="20"/>
        </w:rPr>
        <w:t>Broadening the Horizon: A Call for Extensive Exploration of ChatGPT's Potential in Obstetrics and Gynecology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D1237">
        <w:rPr>
          <w:rFonts w:ascii="Palatino Linotype" w:eastAsia="Times New Roman" w:hAnsi="Palatino Linotype" w:cs="Times New Roman"/>
          <w:sz w:val="20"/>
        </w:rPr>
        <w:t>American Journal of Obstetrics &amp; Gynecology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D14A6">
        <w:rPr>
          <w:rFonts w:ascii="Palatino Linotype" w:hAnsi="Palatino Linotype" w:cs="Times New Roman"/>
          <w:bCs/>
          <w:sz w:val="20"/>
        </w:rPr>
        <w:t>1097-6868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9.8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11EA27E" w14:textId="77777777" w:rsidR="00274F48" w:rsidRPr="00A85D1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F4C9E27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07009D">
        <w:rPr>
          <w:rFonts w:ascii="Palatino Linotype" w:eastAsia="Times New Roman" w:hAnsi="Palatino Linotype" w:cs="Times New Roman"/>
          <w:sz w:val="20"/>
        </w:rPr>
        <w:t>Re-evaluating the Role of AI in Scientific Writing: A Critical Analysis on ChatGPT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591220">
        <w:rPr>
          <w:rFonts w:ascii="Palatino Linotype" w:eastAsia="Times New Roman" w:hAnsi="Palatino Linotype" w:cs="Times New Roman"/>
          <w:sz w:val="20"/>
        </w:rPr>
        <w:t>Skeletal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254AE4">
        <w:rPr>
          <w:rFonts w:ascii="Palatino Linotype" w:hAnsi="Palatino Linotype" w:cs="Times New Roman"/>
          <w:bCs/>
          <w:sz w:val="20"/>
        </w:rPr>
        <w:t>1432-2161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5C2AF7" w14:textId="77777777" w:rsidR="00274F48" w:rsidRPr="004F16B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FE915A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E26DD">
        <w:rPr>
          <w:rFonts w:ascii="Palatino Linotype" w:eastAsia="Times New Roman" w:hAnsi="Palatino Linotype" w:cs="Times New Roman"/>
          <w:sz w:val="20"/>
        </w:rPr>
        <w:t>Peeking Inside GPT-4 for Medical Research and Practice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66DFB">
        <w:rPr>
          <w:rFonts w:ascii="Palatino Linotype" w:eastAsia="Times New Roman" w:hAnsi="Palatino Linotype" w:cs="Times New Roman"/>
          <w:sz w:val="20"/>
        </w:rPr>
        <w:t>Journal of the Chinese Medical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T</w:t>
      </w:r>
      <w:r w:rsidRPr="00F97A21">
        <w:rPr>
          <w:rFonts w:ascii="Palatino Linotype" w:eastAsia="Times New Roman" w:hAnsi="Palatino Linotype" w:cs="Times New Roman"/>
          <w:sz w:val="20"/>
        </w:rPr>
        <w:t>he Chinese Medical Association, Taipei, Taiwan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F97A21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30545A">
        <w:rPr>
          <w:rFonts w:ascii="Palatino Linotype" w:hAnsi="Palatino Linotype" w:cs="Times New Roman"/>
          <w:bCs/>
          <w:sz w:val="20"/>
        </w:rPr>
        <w:t>1726-4901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3.396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BF186C8" w14:textId="77777777" w:rsidR="00274F48" w:rsidRPr="00901A1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BCC871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80645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E8074F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C658D6">
        <w:rPr>
          <w:rFonts w:ascii="Palatino Linotype" w:hAnsi="Palatino Linotype" w:cs="Times New Roman"/>
          <w:bCs/>
          <w:sz w:val="20"/>
        </w:rPr>
        <w:t>1432-0711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0674E6D" w14:textId="77777777" w:rsidR="00274F48" w:rsidRPr="00C271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63899F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20446">
        <w:rPr>
          <w:rFonts w:ascii="Palatino Linotype" w:eastAsia="Times New Roman" w:hAnsi="Palatino Linotype" w:cs="Times New Roman"/>
          <w:sz w:val="20"/>
        </w:rPr>
        <w:t>Beyond the Hype: A Comprehensive Critique of ChatGPT’s Applicability in Genetics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0D0504">
        <w:rPr>
          <w:rFonts w:ascii="Palatino Linotype" w:eastAsia="Times New Roman" w:hAnsi="Palatino Linotype" w:cs="Times New Roman"/>
          <w:sz w:val="20"/>
        </w:rPr>
        <w:t>European Journal of Human Genetics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Nature,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E27058">
        <w:rPr>
          <w:rFonts w:ascii="Palatino Linotype" w:hAnsi="Palatino Linotype" w:cs="Times New Roman"/>
          <w:bCs/>
          <w:sz w:val="20"/>
        </w:rPr>
        <w:t>1476-5438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47787EC" w14:textId="77777777" w:rsidR="00274F48" w:rsidRPr="00A6617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8A657D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60576">
        <w:rPr>
          <w:rFonts w:ascii="Palatino Linotype" w:eastAsia="Times New Roman" w:hAnsi="Palatino Linotype" w:cs="Times New Roman"/>
          <w:sz w:val="20"/>
        </w:rPr>
        <w:t>Need to Evaluate the Role of GPT-4 in Generating Radiology Reports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RSNA,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F13031">
        <w:rPr>
          <w:rFonts w:ascii="Palatino Linotype" w:hAnsi="Palatino Linotype" w:cs="Times New Roman"/>
          <w:bCs/>
          <w:sz w:val="20"/>
        </w:rPr>
        <w:t>1527-1315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19.7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0852E5A" w14:textId="77777777" w:rsidR="00274F48" w:rsidRPr="00043BC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04FD2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5208E7">
        <w:rPr>
          <w:rFonts w:ascii="Palatino Linotype" w:eastAsia="Times New Roman" w:hAnsi="Palatino Linotype" w:cs="Times New Roman"/>
          <w:sz w:val="20"/>
        </w:rPr>
        <w:t>ChatGPT: A Game Changer in Academic Medicine's AI Revolution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Academic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Walters Kluwer, 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</w:t>
      </w:r>
      <w:r w:rsidRPr="00966F70">
        <w:rPr>
          <w:rFonts w:ascii="Palatino Linotype" w:hAnsi="Palatino Linotype" w:cs="Times New Roman"/>
          <w:bCs/>
          <w:sz w:val="20"/>
        </w:rPr>
        <w:t>1040-2446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1415A0E" w14:textId="77777777" w:rsidR="00274F48" w:rsidRPr="00E426D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28C60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E1D75">
        <w:rPr>
          <w:rFonts w:ascii="Palatino Linotype" w:eastAsia="Times New Roman" w:hAnsi="Palatino Linotype" w:cs="Times New Roman"/>
          <w:sz w:val="20"/>
        </w:rPr>
        <w:t>Role of ChatGPT in predicting protein-protein interactions (PPI)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Current Science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Indian Academy of Sciences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2023,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E4100B5" w14:textId="77777777" w:rsidR="00274F48" w:rsidRPr="001124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EC5129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56433">
        <w:rPr>
          <w:rFonts w:ascii="Palatino Linotype" w:eastAsia="Times New Roman" w:hAnsi="Palatino Linotype" w:cs="Times New Roman"/>
          <w:sz w:val="20"/>
        </w:rPr>
        <w:t>Bridging the Gap: Integrating ChatGPT into Obstetrics and Gynecology Research - A Call to Action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C67A59">
        <w:rPr>
          <w:rFonts w:ascii="Palatino Linotype" w:eastAsia="Times New Roman" w:hAnsi="Palatino Linotype" w:cs="Times New Roman"/>
          <w:sz w:val="20"/>
        </w:rPr>
        <w:t>Archives of Gynecology and Obstetrics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2B6E98">
        <w:rPr>
          <w:rFonts w:ascii="Palatino Linotype" w:eastAsia="Times New Roman" w:hAnsi="Palatino Linotype" w:cs="Times New Roman"/>
          <w:sz w:val="20"/>
        </w:rPr>
        <w:t>1432-0711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2.804)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796822C4" w14:textId="77777777" w:rsidR="00274F48" w:rsidRPr="008543B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B0AC492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Das. P. K.,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CD5A1A">
        <w:rPr>
          <w:rFonts w:ascii="Palatino Linotype" w:eastAsia="Times New Roman" w:hAnsi="Palatino Linotype" w:cs="Times New Roman"/>
          <w:sz w:val="20"/>
        </w:rPr>
        <w:t>ChatGPT and Societal Dynamics: Navigating the Crossroads of AI and Human Interaction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4D122B">
        <w:rPr>
          <w:rFonts w:ascii="Palatino Linotype" w:eastAsia="Times New Roman" w:hAnsi="Palatino Linotype" w:cs="Times New Roman"/>
          <w:sz w:val="20"/>
        </w:rPr>
        <w:t>AI &amp; Society: Knowledge, Culture and Communication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DC3E0A">
        <w:rPr>
          <w:rFonts w:ascii="Palatino Linotype" w:eastAsia="Times New Roman" w:hAnsi="Palatino Linotype" w:cs="Times New Roman"/>
          <w:sz w:val="20"/>
        </w:rPr>
        <w:t>1435-5655</w:t>
      </w:r>
      <w:r w:rsidRPr="00711C56">
        <w:rPr>
          <w:rFonts w:ascii="Palatino Linotype" w:eastAsia="Times New Roman" w:hAnsi="Palatino Linotype" w:cs="Times New Roman"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</w:t>
      </w:r>
      <w:r>
        <w:rPr>
          <w:rFonts w:ascii="Palatino Linotype" w:eastAsia="Times New Roman" w:hAnsi="Palatino Linotype" w:cs="Times New Roman"/>
          <w:b/>
          <w:bCs/>
          <w:sz w:val="20"/>
        </w:rPr>
        <w:t>3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723E92F" w14:textId="77777777" w:rsidR="00274F48" w:rsidRPr="008077E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7B5893E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Majumder,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A6211">
        <w:rPr>
          <w:rFonts w:ascii="Palatino Linotype" w:eastAsia="Times New Roman" w:hAnsi="Palatino Linotype" w:cs="Times New Roman"/>
          <w:sz w:val="20"/>
        </w:rPr>
        <w:t>Impact of ChatGPT on Surgical Practice and Research: Embracing AI's Transformative Potential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5BBA">
        <w:rPr>
          <w:rFonts w:ascii="Palatino Linotype" w:eastAsia="Times New Roman" w:hAnsi="Palatino Linotype" w:cs="Times New Roman"/>
          <w:sz w:val="20"/>
        </w:rPr>
        <w:t>Indian Journal of Surgery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11C56">
        <w:rPr>
          <w:rFonts w:ascii="Palatino Linotype" w:eastAsia="Times New Roman" w:hAnsi="Palatino Linotype" w:cs="Times New Roman"/>
          <w:sz w:val="20"/>
        </w:rPr>
        <w:t xml:space="preserve">0973-9793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0.609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5EC8D8" w14:textId="77777777" w:rsidR="00274F48" w:rsidRPr="00C2759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14BDE96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440A8">
        <w:rPr>
          <w:rFonts w:ascii="Palatino Linotype" w:eastAsia="Times New Roman" w:hAnsi="Palatino Linotype" w:cs="Times New Roman"/>
          <w:sz w:val="20"/>
        </w:rPr>
        <w:t>Transforming Industrial Reliability: The Intersection of Failure Modes and Effects Analysis with Artificial Intelligence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CA7F27">
        <w:rPr>
          <w:rFonts w:ascii="Palatino Linotype" w:eastAsia="Times New Roman" w:hAnsi="Palatino Linotype" w:cs="Times New Roman"/>
          <w:sz w:val="20"/>
        </w:rPr>
        <w:t>Journal of Failure Analysis and Prevention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Springer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984597">
        <w:rPr>
          <w:rFonts w:ascii="Palatino Linotype" w:eastAsia="Times New Roman" w:hAnsi="Palatino Linotype" w:cs="Times New Roman"/>
          <w:sz w:val="20"/>
        </w:rPr>
        <w:t xml:space="preserve">1864-1245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</w:t>
      </w:r>
      <w:r>
        <w:rPr>
          <w:rFonts w:ascii="Palatino Linotype" w:eastAsia="Times New Roman" w:hAnsi="Palatino Linotype" w:cs="Times New Roman"/>
          <w:b/>
          <w:bCs/>
          <w:sz w:val="20"/>
        </w:rPr>
        <w:t>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>
        <w:rPr>
          <w:rFonts w:ascii="Palatino Linotype" w:eastAsia="Times New Roman" w:hAnsi="Palatino Linotype" w:cs="Times New Roman"/>
          <w:b/>
          <w:bCs/>
          <w:sz w:val="20"/>
        </w:rPr>
        <w:t xml:space="preserve">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(IF: 1</w:t>
      </w:r>
      <w:r>
        <w:rPr>
          <w:rFonts w:ascii="Palatino Linotype" w:eastAsia="Times New Roman" w:hAnsi="Palatino Linotype" w:cs="Times New Roman"/>
          <w:b/>
          <w:bCs/>
          <w:sz w:val="20"/>
        </w:rPr>
        <w:t>.1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6A6EB59" w14:textId="77777777" w:rsidR="00274F48" w:rsidRPr="00B229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C9F7A6A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902C06">
        <w:rPr>
          <w:rFonts w:ascii="Palatino Linotype" w:eastAsia="Times New Roman" w:hAnsi="Palatino Linotype" w:cs="Times New Roman"/>
          <w:sz w:val="20"/>
        </w:rPr>
        <w:t>ChatGPT in Radiology: Transforming Patient Care with AI Chatbots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96374">
        <w:rPr>
          <w:rFonts w:ascii="Palatino Linotype" w:eastAsia="Times New Roman" w:hAnsi="Palatino Linotype" w:cs="Times New Roman"/>
          <w:sz w:val="20"/>
        </w:rPr>
        <w:t>Journal of the American College of Radiology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7C6FE1">
        <w:rPr>
          <w:rFonts w:ascii="Palatino Linotype" w:eastAsia="Times New Roman" w:hAnsi="Palatino Linotype" w:cs="Times New Roman"/>
          <w:sz w:val="20"/>
        </w:rPr>
        <w:t>American College of Cardiology</w:t>
      </w:r>
      <w:r>
        <w:rPr>
          <w:rFonts w:ascii="Palatino Linotype" w:eastAsia="Times New Roman" w:hAnsi="Palatino Linotype" w:cs="Times New Roman"/>
          <w:sz w:val="20"/>
        </w:rPr>
        <w:t xml:space="preserve"> - 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FB6FCB">
        <w:rPr>
          <w:rFonts w:ascii="Palatino Linotype" w:eastAsia="Times New Roman" w:hAnsi="Palatino Linotype" w:cs="Times New Roman"/>
          <w:sz w:val="20"/>
        </w:rPr>
        <w:t>1558-349X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>
        <w:rPr>
          <w:rFonts w:ascii="Palatino Linotype" w:eastAsia="Times New Roman" w:hAnsi="Palatino Linotype" w:cs="Times New Roman"/>
          <w:b/>
          <w:bCs/>
          <w:sz w:val="20"/>
        </w:rPr>
        <w:t>6.24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D28207B" w14:textId="77777777" w:rsidR="00274F48" w:rsidRPr="001D036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772DEC8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8D5EDD">
        <w:rPr>
          <w:rFonts w:ascii="Palatino Linotype" w:eastAsia="Times New Roman" w:hAnsi="Palatino Linotype" w:cs="Times New Roman"/>
          <w:sz w:val="20"/>
        </w:rPr>
        <w:t>Leveraging Deep Learning and Language Models in Revolutionizing Water Resource Management, Research and Policy-Making: A Case for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ET&amp;Water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46885">
        <w:rPr>
          <w:rFonts w:ascii="Palatino Linotype" w:eastAsia="Times New Roman" w:hAnsi="Palatino Linotype" w:cs="Times New Roman"/>
          <w:sz w:val="20"/>
        </w:rPr>
        <w:t>2690-0637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CD97F2B" w14:textId="77777777" w:rsidR="00274F48" w:rsidRPr="002C7C7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F0464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Majumder. P.,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D54388">
        <w:rPr>
          <w:rFonts w:ascii="Palatino Linotype" w:eastAsia="Times New Roman" w:hAnsi="Palatino Linotype" w:cs="Times New Roman"/>
          <w:sz w:val="20"/>
        </w:rPr>
        <w:t>ChatGPT's Potential to Transform Healthcare and Address Ethical Challenges in AI-driven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8C2978">
        <w:rPr>
          <w:rFonts w:ascii="Palatino Linotype" w:eastAsia="Times New Roman" w:hAnsi="Palatino Linotype" w:cs="Times New Roman"/>
          <w:sz w:val="20"/>
        </w:rPr>
        <w:t>Journal of Clinical Neurology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8C2978">
        <w:rPr>
          <w:rFonts w:ascii="Palatino Linotype" w:eastAsia="Times New Roman" w:hAnsi="Palatino Linotype" w:cs="Times New Roman"/>
          <w:sz w:val="20"/>
        </w:rPr>
        <w:t>Korean Neurological Association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>
        <w:rPr>
          <w:rFonts w:ascii="Palatino Linotype" w:eastAsia="Times New Roman" w:hAnsi="Palatino Linotype" w:cs="Times New Roman"/>
          <w:sz w:val="20"/>
        </w:rPr>
        <w:t>1738-6586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 xml:space="preserve">(Science Citation Index) (IF: </w:t>
      </w:r>
      <w:r w:rsidRPr="00A164F5">
        <w:rPr>
          <w:rFonts w:ascii="Palatino Linotype" w:eastAsia="Times New Roman" w:hAnsi="Palatino Linotype" w:cs="Times New Roman"/>
          <w:b/>
          <w:bCs/>
          <w:sz w:val="20"/>
        </w:rPr>
        <w:t>3.701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2C5BBDC" w14:textId="77777777" w:rsidR="00274F48" w:rsidRPr="00BB7A6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6C4B02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794F57">
        <w:rPr>
          <w:rFonts w:ascii="Palatino Linotype" w:eastAsia="Times New Roman" w:hAnsi="Palatino Linotype" w:cs="Times New Roman"/>
          <w:sz w:val="20"/>
        </w:rPr>
        <w:t>AI in Sensor Research: A Reality Check and the Underestimated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Sensors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8D3A3A">
        <w:rPr>
          <w:rFonts w:ascii="Palatino Linotype" w:eastAsia="Times New Roman" w:hAnsi="Palatino Linotype" w:cs="Times New Roman"/>
          <w:sz w:val="20"/>
        </w:rPr>
        <w:t>2379-3694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9.618)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2A5A739" w14:textId="77777777" w:rsidR="00274F48" w:rsidRPr="00D16DD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180D094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EA2614">
        <w:rPr>
          <w:rFonts w:ascii="Palatino Linotype" w:eastAsia="Times New Roman" w:hAnsi="Palatino Linotype" w:cs="Times New Roman"/>
          <w:sz w:val="20"/>
        </w:rPr>
        <w:t>Refining the Application of Artificial Intelligence in the Water Domain: Exploring the Potential of ChatGPT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9F45A9">
        <w:rPr>
          <w:rFonts w:ascii="Palatino Linotype" w:eastAsia="Times New Roman" w:hAnsi="Palatino Linotype" w:cs="Times New Roman"/>
          <w:sz w:val="20"/>
        </w:rPr>
        <w:t>Science of The Total Environment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772AAD">
        <w:rPr>
          <w:rFonts w:ascii="Palatino Linotype" w:eastAsia="Times New Roman" w:hAnsi="Palatino Linotype" w:cs="Times New Roman"/>
          <w:sz w:val="20"/>
        </w:rPr>
        <w:t>0048-9697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10.754)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728CA65" w14:textId="77777777" w:rsidR="00274F48" w:rsidRPr="00E264C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2E95EFC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3C1F1C">
        <w:rPr>
          <w:rFonts w:ascii="Palatino Linotype" w:eastAsia="Times New Roman" w:hAnsi="Palatino Linotype" w:cs="Times New Roman"/>
          <w:sz w:val="20"/>
        </w:rPr>
        <w:t>A Sober Appraisal of AI Systems, Particularly ChatGPT, in the Facets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3B79B9">
        <w:rPr>
          <w:rFonts w:ascii="Palatino Linotype" w:eastAsia="Times New Roman" w:hAnsi="Palatino Linotype" w:cs="Times New Roman"/>
          <w:sz w:val="20"/>
        </w:rPr>
        <w:t>Annals of Emergency Medicine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Elsevier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C90D17">
        <w:rPr>
          <w:rFonts w:ascii="Palatino Linotype" w:eastAsia="Times New Roman" w:hAnsi="Palatino Linotype" w:cs="Times New Roman"/>
          <w:sz w:val="20"/>
        </w:rPr>
        <w:t>1097-6760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6.762)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4DED984D" w14:textId="77777777" w:rsidR="00274F48" w:rsidRPr="006A4D1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F8A901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99364F">
        <w:rPr>
          <w:rFonts w:ascii="Palatino Linotype" w:eastAsia="Times New Roman" w:hAnsi="Palatino Linotype" w:cs="Times New Roman"/>
          <w:sz w:val="20"/>
        </w:rPr>
        <w:t>“</w:t>
      </w:r>
      <w:r w:rsidRPr="00B85636">
        <w:rPr>
          <w:rFonts w:ascii="Palatino Linotype" w:eastAsia="Times New Roman" w:hAnsi="Palatino Linotype" w:cs="Times New Roman"/>
          <w:sz w:val="20"/>
        </w:rPr>
        <w:t>AI-Assisted Sustainable Farming: Harnessing the Power of ChatGPT in Modern Agricultural Sciences and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>
        <w:rPr>
          <w:rFonts w:ascii="Palatino Linotype" w:eastAsia="Times New Roman" w:hAnsi="Palatino Linotype" w:cs="Times New Roman"/>
          <w:sz w:val="20"/>
        </w:rPr>
        <w:t>ACS Agricultural Science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 w:rsidRPr="00F73FAB">
        <w:rPr>
          <w:rFonts w:ascii="Palatino Linotype" w:eastAsia="Times New Roman" w:hAnsi="Palatino Linotype" w:cs="Times New Roman"/>
          <w:sz w:val="20"/>
        </w:rPr>
        <w:t>American Chemical Society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2023 ISSN: </w:t>
      </w:r>
      <w:r w:rsidRPr="00661DA9">
        <w:rPr>
          <w:rFonts w:ascii="Palatino Linotype" w:eastAsia="Times New Roman" w:hAnsi="Palatino Linotype" w:cs="Times New Roman"/>
          <w:sz w:val="20"/>
        </w:rPr>
        <w:t>2692-1952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</w:t>
      </w:r>
      <w:r>
        <w:rPr>
          <w:rFonts w:ascii="Palatino Linotype" w:eastAsia="Times New Roman" w:hAnsi="Palatino Linotype" w:cs="Times New Roman"/>
          <w:b/>
          <w:bCs/>
          <w:sz w:val="20"/>
        </w:rPr>
        <w:t>Scopus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4784C7B" w14:textId="77777777" w:rsidR="00274F48" w:rsidRPr="0014638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61AB83D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Das, P., K.,</w:t>
      </w:r>
      <w:r w:rsidRPr="0099364F">
        <w:rPr>
          <w:rFonts w:ascii="Palatino Linotype" w:eastAsia="Times New Roman" w:hAnsi="Palatino Linotype" w:cs="Times New Roman"/>
          <w:sz w:val="20"/>
        </w:rPr>
        <w:t xml:space="preserve"> “</w:t>
      </w:r>
      <w:r w:rsidRPr="0060095F">
        <w:rPr>
          <w:rFonts w:ascii="Palatino Linotype" w:eastAsia="Times New Roman" w:hAnsi="Palatino Linotype" w:cs="Times New Roman"/>
          <w:sz w:val="20"/>
        </w:rPr>
        <w:t>Charting the Terrain of Artificial Intelligence: A Multidimensional Exploration of Ethics, Agency, and Future Directions</w:t>
      </w:r>
      <w:r w:rsidRPr="0099364F">
        <w:rPr>
          <w:rFonts w:ascii="Palatino Linotype" w:eastAsia="Times New Roman" w:hAnsi="Palatino Linotype" w:cs="Times New Roman"/>
          <w:sz w:val="20"/>
        </w:rPr>
        <w:t xml:space="preserve">”, </w:t>
      </w:r>
      <w:r w:rsidRPr="0060095F">
        <w:rPr>
          <w:rFonts w:ascii="Palatino Linotype" w:eastAsia="Times New Roman" w:hAnsi="Palatino Linotype" w:cs="Times New Roman"/>
          <w:sz w:val="20"/>
        </w:rPr>
        <w:t>Philosophy &amp; Technology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Springer, 2023 ISSN: </w:t>
      </w:r>
      <w:r w:rsidRPr="00EF3BB4">
        <w:rPr>
          <w:rFonts w:ascii="Palatino Linotype" w:eastAsia="Times New Roman" w:hAnsi="Palatino Linotype" w:cs="Times New Roman"/>
          <w:sz w:val="20"/>
        </w:rPr>
        <w:t>2210-5441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(Scopus)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2A1AE6C9" w14:textId="77777777" w:rsidR="00274F48" w:rsidRPr="004C1576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1472B3" w14:textId="77777777" w:rsidR="00274F48" w:rsidRPr="0099364F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99364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99364F">
        <w:rPr>
          <w:rFonts w:ascii="Palatino Linotype" w:eastAsia="Times New Roman" w:hAnsi="Palatino Linotype" w:cs="Times New Roman"/>
          <w:sz w:val="20"/>
        </w:rPr>
        <w:t xml:space="preserve">, Majumder, P., “Assessing the Accuracy of Responses by the Language Model ChatGPT to Questions Regarding Bariatric Surgery: A Critical Appraisal”, Obesity Surgery, Springer, 2023 ISSN: </w:t>
      </w:r>
      <w:r>
        <w:rPr>
          <w:rFonts w:ascii="Palatino Linotype" w:eastAsia="Times New Roman" w:hAnsi="Palatino Linotype" w:cs="Times New Roman"/>
          <w:sz w:val="20"/>
        </w:rPr>
        <w:t>1708-0428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3.836)</w:t>
      </w:r>
      <w:r w:rsidRPr="0099364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C813A62" w14:textId="77777777" w:rsidR="00274F48" w:rsidRPr="009D3BF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4A99705" w14:textId="77777777" w:rsidR="00274F48" w:rsidRPr="004969BB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969BB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969BB">
        <w:rPr>
          <w:rFonts w:ascii="Palatino Linotype" w:eastAsia="Times New Roman" w:hAnsi="Palatino Linotype" w:cs="Times New Roman"/>
          <w:sz w:val="20"/>
        </w:rPr>
        <w:t xml:space="preserve">, Majumder, P., </w:t>
      </w:r>
      <w:r>
        <w:rPr>
          <w:rFonts w:ascii="Palatino Linotype" w:eastAsia="Times New Roman" w:hAnsi="Palatino Linotype" w:cs="Times New Roman"/>
          <w:sz w:val="20"/>
        </w:rPr>
        <w:t>“</w:t>
      </w:r>
      <w:r w:rsidRPr="004969BB">
        <w:rPr>
          <w:rFonts w:ascii="Palatino Linotype" w:eastAsia="Times New Roman" w:hAnsi="Palatino Linotype" w:cs="Times New Roman"/>
          <w:sz w:val="20"/>
        </w:rPr>
        <w:t xml:space="preserve">The Double-Edged Sword of AI in Biomedical Engineering: ChatGPT's Controversial Impact on Research and Collaboration Paradigms”, Annals of Biomedical Engineering, Springer, 2023 ISSN: 1573-9686. </w:t>
      </w:r>
      <w:r w:rsidRPr="004E5A4E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 w:rsidRPr="004969BB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5913775A" w14:textId="77777777" w:rsidR="00274F48" w:rsidRPr="004969B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AD69E0C" w14:textId="77777777" w:rsidR="00274F48" w:rsidRPr="006256A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6256A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6256A2">
        <w:rPr>
          <w:rFonts w:ascii="Palatino Linotype" w:eastAsia="Times New Roman" w:hAnsi="Palatino Linotype" w:cs="Times New Roman"/>
          <w:sz w:val="20"/>
        </w:rPr>
        <w:t xml:space="preserve">, Majumder, P., “AI Tackles Pandemics: ChatGPT's Game-Changing Impact on Infectious Disease Control”, Annals of Biomedical Engineering, Springer, 2023 ISSN: 1573-9686. </w:t>
      </w:r>
      <w:r w:rsidRPr="0071263D">
        <w:rPr>
          <w:rFonts w:ascii="Palatino Linotype" w:eastAsia="Times New Roman" w:hAnsi="Palatino Linotype" w:cs="Times New Roman"/>
          <w:b/>
          <w:bCs/>
          <w:sz w:val="20"/>
        </w:rPr>
        <w:t>(Science Citation Index) (IF: 4.310)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67A10D7" w14:textId="77777777" w:rsidR="00274F48" w:rsidRPr="006256A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43E50A2E" w14:textId="77777777" w:rsidR="00274F48" w:rsidRPr="001B0E1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1B0E1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1B0E10">
        <w:rPr>
          <w:rFonts w:ascii="Palatino Linotype" w:eastAsia="Times New Roman" w:hAnsi="Palatino Linotype" w:cs="Times New Roman"/>
          <w:sz w:val="20"/>
        </w:rPr>
        <w:t>, Majumder, P., “Dr. ChatGPT in Cardiovascular Nursing: A Deeper Dive into Trustworthiness, Value, and Potential Risks”, The European Journal of Cardiovascular Nursing, Oxford Academic,</w:t>
      </w:r>
      <w:r w:rsidRPr="001B0E10">
        <w:rPr>
          <w:rFonts w:ascii="Palatino Linotype" w:hAnsi="Palatino Linotype" w:cs="Times New Roman"/>
          <w:bCs/>
          <w:sz w:val="20"/>
        </w:rPr>
        <w:t xml:space="preserve"> 2023</w:t>
      </w:r>
      <w:r w:rsidRPr="002012A9">
        <w:t xml:space="preserve"> </w:t>
      </w:r>
      <w:r w:rsidRPr="001B0E10">
        <w:rPr>
          <w:rFonts w:ascii="Palatino Linotype" w:hAnsi="Palatino Linotype" w:cs="Times New Roman"/>
          <w:bCs/>
          <w:sz w:val="20"/>
        </w:rPr>
        <w:t xml:space="preserve">ISSN: 1873-1953. </w:t>
      </w:r>
      <w:r w:rsidRPr="001B0E1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</w:t>
      </w:r>
      <w:r w:rsidRPr="001B0E1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593</w:t>
      </w:r>
      <w:r w:rsidRPr="001B0E10">
        <w:rPr>
          <w:rFonts w:ascii="Palatino Linotype" w:hAnsi="Palatino Linotype" w:cs="Times New Roman"/>
          <w:b/>
          <w:sz w:val="20"/>
        </w:rPr>
        <w:t>)</w:t>
      </w:r>
      <w:r w:rsidRPr="001B0E10">
        <w:rPr>
          <w:rFonts w:ascii="Palatino Linotype" w:hAnsi="Palatino Linotype" w:cs="Times New Roman"/>
          <w:bCs/>
          <w:sz w:val="20"/>
        </w:rPr>
        <w:t>.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44C46D23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E9BBD2B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83DE6">
        <w:rPr>
          <w:rFonts w:ascii="Palatino Linotype" w:eastAsia="Times New Roman" w:hAnsi="Palatino Linotype" w:cs="Times New Roman"/>
          <w:sz w:val="20"/>
        </w:rPr>
        <w:t>ChatGPT in Radiology: A Deeper Look into its Limitations and Potential Pathways for Improvement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B7719F">
        <w:rPr>
          <w:rFonts w:ascii="Palatino Linotype" w:eastAsia="Times New Roman" w:hAnsi="Palatino Linotype" w:cs="Times New Roman"/>
          <w:sz w:val="20"/>
        </w:rPr>
        <w:t>Canadian Association of Radiologists Journal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Sage</w:t>
      </w:r>
      <w:r w:rsidRPr="00B81F79">
        <w:rPr>
          <w:rFonts w:ascii="Palatino Linotype" w:hAnsi="Palatino Linotype" w:cs="Times New Roman"/>
          <w:bCs/>
          <w:sz w:val="20"/>
        </w:rPr>
        <w:t>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DC20A4">
        <w:rPr>
          <w:rFonts w:ascii="Palatino Linotype" w:hAnsi="Palatino Linotype" w:cs="Times New Roman"/>
          <w:bCs/>
          <w:sz w:val="20"/>
        </w:rPr>
        <w:t>1488-2361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4.186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77B4F236" w14:textId="77777777" w:rsidR="00274F48" w:rsidRPr="0079772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3BCE86A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Majumder, P.,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1F05F8">
        <w:rPr>
          <w:rFonts w:ascii="Palatino Linotype" w:eastAsia="Times New Roman" w:hAnsi="Palatino Linotype" w:cs="Times New Roman"/>
          <w:sz w:val="20"/>
        </w:rPr>
        <w:t>Assessing ChatGPT's Potential: A Critical Analysis and Future Directions in Total Joint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</w:t>
      </w:r>
      <w:r w:rsidRPr="00FB7070">
        <w:rPr>
          <w:rFonts w:ascii="Palatino Linotype" w:eastAsia="Times New Roman" w:hAnsi="Palatino Linotype" w:cs="Times New Roman"/>
          <w:sz w:val="20"/>
        </w:rPr>
        <w:t>The Journal of Arthroplasty</w:t>
      </w:r>
      <w:r w:rsidRPr="00B81F79"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 xml:space="preserve">ISSN: </w:t>
      </w:r>
      <w:r w:rsidRPr="00711B15">
        <w:rPr>
          <w:rFonts w:ascii="Palatino Linotype" w:hAnsi="Palatino Linotype" w:cs="Times New Roman"/>
          <w:bCs/>
          <w:sz w:val="20"/>
        </w:rPr>
        <w:t>1532-8406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4.435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 xml:space="preserve">. </w:t>
      </w:r>
    </w:p>
    <w:p w14:paraId="312D32CE" w14:textId="77777777" w:rsidR="00274F48" w:rsidRPr="003969D7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E02CBE6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>“</w:t>
      </w:r>
      <w:r w:rsidRPr="00827B35">
        <w:rPr>
          <w:rFonts w:ascii="Palatino Linotype" w:eastAsia="Times New Roman" w:hAnsi="Palatino Linotype" w:cs="Times New Roman"/>
          <w:sz w:val="20"/>
        </w:rPr>
        <w:t>Web3: A Comprehensive Review on Background, Technologies, Applications, Zero-Trust Architectures, Challenges and Future Directions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3C54FFD6" w14:textId="77777777" w:rsidR="00274F48" w:rsidRPr="00A6759E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23E780F2" w14:textId="77777777" w:rsidR="00274F48" w:rsidRPr="00BA60CC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B81F79">
        <w:rPr>
          <w:rFonts w:ascii="Palatino Linotype" w:eastAsia="Times New Roman" w:hAnsi="Palatino Linotype" w:cs="Times New Roman"/>
          <w:b/>
          <w:sz w:val="20"/>
        </w:rPr>
        <w:t>Ray. P. P.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B81F79">
        <w:rPr>
          <w:rFonts w:ascii="Palatino Linotype" w:eastAsia="Times New Roman" w:hAnsi="Palatino Linotype" w:cs="Times New Roman"/>
          <w:sz w:val="20"/>
        </w:rPr>
        <w:t xml:space="preserve">“ChatGPT: A Comprehensive Review on Background, Applications, Key Challenges, Bias, Ethics, Limitations and Future Scope”, Internet of Things and Cyber-Physical Systems, </w:t>
      </w:r>
      <w:r w:rsidRPr="00B81F79">
        <w:rPr>
          <w:rFonts w:ascii="Palatino Linotype" w:hAnsi="Palatino Linotype" w:cs="Times New Roman"/>
          <w:bCs/>
          <w:sz w:val="20"/>
        </w:rPr>
        <w:t>Elsevier, 2023</w:t>
      </w:r>
      <w:r w:rsidRPr="002012A9">
        <w:t xml:space="preserve"> </w:t>
      </w:r>
      <w:r w:rsidRPr="002012A9">
        <w:rPr>
          <w:rFonts w:ascii="Palatino Linotype" w:hAnsi="Palatino Linotype" w:cs="Times New Roman"/>
          <w:bCs/>
          <w:sz w:val="20"/>
        </w:rPr>
        <w:t>ISSN: 2667-3452</w:t>
      </w:r>
      <w:r w:rsidRPr="00B81F79">
        <w:rPr>
          <w:rFonts w:ascii="Palatino Linotype" w:hAnsi="Palatino Linotype" w:cs="Times New Roman"/>
          <w:bCs/>
          <w:sz w:val="20"/>
        </w:rPr>
        <w:t xml:space="preserve">. </w:t>
      </w:r>
      <w:r w:rsidRPr="00B81F79">
        <w:rPr>
          <w:rFonts w:ascii="Palatino Linotype" w:hAnsi="Palatino Linotype" w:cs="Times New Roman"/>
          <w:b/>
          <w:sz w:val="20"/>
        </w:rPr>
        <w:t xml:space="preserve">(Scopus) </w:t>
      </w:r>
    </w:p>
    <w:p w14:paraId="034A9358" w14:textId="77777777" w:rsidR="00274F48" w:rsidRPr="00B81F7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F0338C3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>, Majumder, P., “</w:t>
      </w:r>
      <w:r w:rsidRPr="009450C2">
        <w:rPr>
          <w:rFonts w:ascii="Palatino Linotype" w:eastAsia="Times New Roman" w:hAnsi="Palatino Linotype" w:cs="Times New Roman"/>
          <w:sz w:val="20"/>
        </w:rPr>
        <w:t>A Review on Cancer Data Management Using Blockchain: Progress and Challenges</w:t>
      </w:r>
      <w:r w:rsidRPr="00DC3F22">
        <w:rPr>
          <w:rFonts w:ascii="Palatino Linotype" w:eastAsia="Times New Roman" w:hAnsi="Palatino Linotype" w:cs="Times New Roman"/>
          <w:sz w:val="20"/>
        </w:rPr>
        <w:t xml:space="preserve">”, Advances in Computers, </w:t>
      </w:r>
      <w:r w:rsidRPr="00DC3F22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>3,</w:t>
      </w:r>
      <w:r w:rsidRPr="0041394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DC3F22">
        <w:rPr>
          <w:rFonts w:ascii="Palatino Linotype" w:hAnsi="Palatino Linotype" w:cs="Times New Roman"/>
          <w:b/>
          <w:sz w:val="20"/>
        </w:rPr>
        <w:t>)</w:t>
      </w:r>
      <w:r>
        <w:rPr>
          <w:rFonts w:ascii="Palatino Linotype" w:hAnsi="Palatino Linotype" w:cs="Times New Roman"/>
          <w:bCs/>
          <w:sz w:val="20"/>
        </w:rPr>
        <w:t>.</w:t>
      </w:r>
    </w:p>
    <w:p w14:paraId="19A5679D" w14:textId="77777777" w:rsidR="00274F48" w:rsidRPr="006C5E0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7984A32F" w14:textId="77777777" w:rsidR="00274F48" w:rsidRPr="00DC3F22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DC3F22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C3F22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Skala, K.</w:t>
      </w:r>
      <w:r w:rsidRPr="00DC3F22">
        <w:rPr>
          <w:rFonts w:ascii="Palatino Linotype" w:eastAsia="Times New Roman" w:hAnsi="Palatino Linotype" w:cs="Times New Roman"/>
          <w:sz w:val="20"/>
        </w:rPr>
        <w:t>, “</w:t>
      </w:r>
      <w:r w:rsidRPr="002602C0">
        <w:rPr>
          <w:rFonts w:ascii="Palatino Linotype" w:eastAsia="Times New Roman" w:hAnsi="Palatino Linotype" w:cs="Times New Roman"/>
          <w:sz w:val="20"/>
        </w:rPr>
        <w:t>Internet of Things Aware Secure Dew Computing Architecture for Distributed Hotspot Network: A Conceptual Study</w:t>
      </w:r>
      <w:r w:rsidRPr="00DC3F22">
        <w:rPr>
          <w:rFonts w:ascii="Palatino Linotype" w:eastAsia="Times New Roman" w:hAnsi="Palatino Linotype" w:cs="Times New Roman"/>
          <w:sz w:val="20"/>
        </w:rPr>
        <w:t>”, A</w:t>
      </w:r>
      <w:r>
        <w:rPr>
          <w:rFonts w:ascii="Palatino Linotype" w:eastAsia="Times New Roman" w:hAnsi="Palatino Linotype" w:cs="Times New Roman"/>
          <w:sz w:val="20"/>
        </w:rPr>
        <w:t>pplied Sciences, MDPI</w:t>
      </w:r>
      <w:r w:rsidRPr="00DC3F22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(12), </w:t>
      </w:r>
      <w:r w:rsidRPr="00DC3F22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436625">
        <w:rPr>
          <w:rFonts w:ascii="Palatino Linotype" w:hAnsi="Palatino Linotype" w:cs="Times New Roman"/>
          <w:bCs/>
          <w:sz w:val="20"/>
        </w:rPr>
        <w:t>2076-3417</w:t>
      </w:r>
      <w:r w:rsidRPr="00DC3F22">
        <w:rPr>
          <w:rFonts w:ascii="Palatino Linotype" w:hAnsi="Palatino Linotype" w:cs="Times New Roman"/>
          <w:bCs/>
          <w:sz w:val="20"/>
        </w:rPr>
        <w:t xml:space="preserve">. </w:t>
      </w:r>
      <w:r w:rsidRPr="00DC3F22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2.838</w:t>
      </w:r>
      <w:r w:rsidRPr="00DC3F22">
        <w:rPr>
          <w:rFonts w:ascii="Palatino Linotype" w:hAnsi="Palatino Linotype" w:cs="Times New Roman"/>
          <w:b/>
          <w:sz w:val="20"/>
        </w:rPr>
        <w:t>)</w:t>
      </w:r>
      <w:r w:rsidRPr="00DC3F22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 </w:t>
      </w:r>
    </w:p>
    <w:p w14:paraId="70754845" w14:textId="77777777" w:rsidR="00274F48" w:rsidRPr="00A9167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E626531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467E92">
        <w:rPr>
          <w:rFonts w:ascii="Palatino Linotype" w:eastAsia="Times New Roman" w:hAnsi="Palatino Linotype" w:cs="Times New Roman"/>
          <w:sz w:val="20"/>
        </w:rPr>
        <w:t>A Review on TinyML: State-of-the-art and Prospects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34(4) April, pp. </w:t>
      </w:r>
      <w:r w:rsidRPr="00DC2240">
        <w:rPr>
          <w:rFonts w:ascii="Palatino Linotype" w:hAnsi="Palatino Linotype" w:cs="Times New Roman"/>
          <w:bCs/>
          <w:sz w:val="20"/>
        </w:rPr>
        <w:t>1595-1623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C71F40">
        <w:rPr>
          <w:rFonts w:ascii="Palatino Linotype" w:hAnsi="Palatino Linotype" w:cs="Times New Roman"/>
          <w:bCs/>
          <w:sz w:val="20"/>
        </w:rPr>
        <w:t>2022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7FD0F8D1" w14:textId="77777777" w:rsidR="00274F48" w:rsidRPr="00467E92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EE658F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BB0D81">
        <w:rPr>
          <w:rFonts w:ascii="Palatino Linotype" w:eastAsia="Times New Roman" w:hAnsi="Palatino Linotype" w:cs="Times New Roman"/>
          <w:sz w:val="20"/>
        </w:rPr>
        <w:t>A Review on Tactile IoT: Architecture, Requirements, Prospects, and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F6240F">
        <w:rPr>
          <w:rFonts w:ascii="Palatino Linotype" w:eastAsia="Times New Roman" w:hAnsi="Palatino Linotype" w:cs="Times New Roman"/>
          <w:sz w:val="20"/>
        </w:rPr>
        <w:t>Transactions on Emerging Telecommunications Technologies</w:t>
      </w:r>
      <w:r>
        <w:rPr>
          <w:rFonts w:ascii="Palatino Linotype" w:eastAsia="Times New Roman" w:hAnsi="Palatino Linotype" w:cs="Times New Roman"/>
          <w:sz w:val="20"/>
        </w:rPr>
        <w:t>, Wiley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33(4),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4593C">
        <w:rPr>
          <w:rFonts w:ascii="Palatino Linotype" w:hAnsi="Palatino Linotype" w:cs="Times New Roman"/>
          <w:bCs/>
          <w:sz w:val="20"/>
        </w:rPr>
        <w:t>2161-3915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35F0036D" w14:textId="77777777" w:rsidR="00274F48" w:rsidRPr="00BB0D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53C04490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“</w:t>
      </w:r>
      <w:r w:rsidRPr="003653FB">
        <w:rPr>
          <w:rFonts w:ascii="Palatino Linotype" w:eastAsia="Times New Roman" w:hAnsi="Palatino Linotype" w:cs="Times New Roman"/>
          <w:sz w:val="20"/>
        </w:rPr>
        <w:t>IoT-Edge Analytics for BACON Assisted Multivariate Health Data Anomaly</w:t>
      </w:r>
      <w:r>
        <w:rPr>
          <w:rFonts w:ascii="Palatino Linotype" w:eastAsia="Times New Roman" w:hAnsi="Palatino Linotype" w:cs="Times New Roman"/>
          <w:sz w:val="20"/>
        </w:rPr>
        <w:t>”, Advances in Computers, Vol. 127</w:t>
      </w:r>
      <w:r w:rsidRPr="005C2A09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pp. </w:t>
      </w:r>
      <w:r w:rsidRPr="00554AE9">
        <w:rPr>
          <w:rFonts w:ascii="Palatino Linotype" w:hAnsi="Palatino Linotype" w:cs="Times New Roman"/>
          <w:bCs/>
          <w:sz w:val="20"/>
        </w:rPr>
        <w:t>117-137</w:t>
      </w:r>
      <w:r>
        <w:rPr>
          <w:rFonts w:ascii="Palatino Linotype" w:hAnsi="Palatino Linotype" w:cs="Times New Roman"/>
          <w:bCs/>
          <w:sz w:val="20"/>
        </w:rPr>
        <w:t>,</w:t>
      </w:r>
      <w:r w:rsidRPr="00554AE9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Elsevier, 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554AE9">
        <w:rPr>
          <w:rFonts w:ascii="Palatino Linotype" w:hAnsi="Palatino Linotype" w:cs="Times New Roman"/>
          <w:bCs/>
          <w:sz w:val="20"/>
        </w:rPr>
        <w:t>0065-2458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3.067</w:t>
      </w:r>
      <w:r w:rsidRPr="004B3DBA">
        <w:rPr>
          <w:rFonts w:ascii="Palatino Linotype" w:hAnsi="Palatino Linotype" w:cs="Times New Roman"/>
          <w:b/>
          <w:sz w:val="20"/>
        </w:rPr>
        <w:t>)</w:t>
      </w:r>
    </w:p>
    <w:p w14:paraId="12132B98" w14:textId="77777777" w:rsidR="00274F48" w:rsidRPr="003653F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47C338C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Dash, D.,</w:t>
      </w:r>
      <w:r w:rsidRPr="004B3DBA">
        <w:rPr>
          <w:rFonts w:ascii="Palatino Linotype" w:eastAsia="Times New Roman" w:hAnsi="Palatino Linotype" w:cs="Times New Roman"/>
          <w:sz w:val="20"/>
        </w:rPr>
        <w:t xml:space="preserve"> “</w:t>
      </w:r>
      <w:r w:rsidRPr="00A0003F">
        <w:rPr>
          <w:rFonts w:ascii="Palatino Linotype" w:eastAsia="Times New Roman" w:hAnsi="Palatino Linotype" w:cs="Times New Roman"/>
          <w:sz w:val="20"/>
        </w:rPr>
        <w:t>IoT-Edge Anomaly Detection for Covariate Shifted and Point Time Series Health Data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5C2A09">
        <w:rPr>
          <w:rFonts w:ascii="Palatino Linotype" w:hAnsi="Palatino Linotype" w:cs="Times New Roman"/>
          <w:bCs/>
          <w:sz w:val="20"/>
        </w:rPr>
        <w:t xml:space="preserve">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34(10B), pp. </w:t>
      </w:r>
      <w:r w:rsidRPr="006600C5">
        <w:rPr>
          <w:rFonts w:ascii="Palatino Linotype" w:hAnsi="Palatino Linotype" w:cs="Times New Roman"/>
          <w:bCs/>
          <w:sz w:val="20"/>
        </w:rPr>
        <w:t>9608-9621</w:t>
      </w:r>
      <w:r>
        <w:rPr>
          <w:rFonts w:ascii="Palatino Linotype" w:hAnsi="Palatino Linotype" w:cs="Times New Roman"/>
          <w:bCs/>
          <w:sz w:val="20"/>
        </w:rPr>
        <w:t>,</w:t>
      </w:r>
      <w:r w:rsidRPr="006600C5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>2,</w:t>
      </w:r>
      <w:r w:rsidRPr="003B0F21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2BD246B8" w14:textId="77777777" w:rsidR="00274F48" w:rsidRPr="005D3F8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3CEFD7E9" w14:textId="77777777" w:rsidR="00274F48" w:rsidRPr="004B3DBA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4B3DBA">
        <w:rPr>
          <w:rFonts w:ascii="Palatino Linotype" w:eastAsia="Times New Roman" w:hAnsi="Palatino Linotype" w:cs="Times New Roman"/>
          <w:sz w:val="20"/>
        </w:rPr>
        <w:t xml:space="preserve">Baidya. S., Potdar. V., </w:t>
      </w:r>
      <w:r w:rsidRPr="004B3DBA">
        <w:rPr>
          <w:rFonts w:ascii="Palatino Linotype" w:eastAsia="Times New Roman" w:hAnsi="Palatino Linotype" w:cs="Times New Roman"/>
          <w:b/>
          <w:sz w:val="20"/>
        </w:rPr>
        <w:t>Ray. P. P.</w:t>
      </w:r>
      <w:r w:rsidRPr="004B3DBA">
        <w:rPr>
          <w:rFonts w:ascii="Palatino Linotype" w:eastAsia="Times New Roman" w:hAnsi="Palatino Linotype" w:cs="Times New Roman"/>
          <w:sz w:val="20"/>
        </w:rPr>
        <w:t>, Mandi. C., “Reviewing the opportunities, challenges, and future directions for the digitalization of energy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4B3DBA">
        <w:rPr>
          <w:rFonts w:ascii="Palatino Linotype" w:eastAsia="Times New Roman" w:hAnsi="Palatino Linotype" w:cs="Times New Roman"/>
          <w:sz w:val="20"/>
        </w:rPr>
        <w:t>Energy Research &amp; Social</w:t>
      </w:r>
      <w:r>
        <w:rPr>
          <w:rFonts w:ascii="Palatino Linotype" w:eastAsia="Times New Roman" w:hAnsi="Palatino Linotype" w:cs="Times New Roman"/>
          <w:sz w:val="20"/>
        </w:rPr>
        <w:t xml:space="preserve"> Science</w:t>
      </w:r>
      <w:r w:rsidRPr="004B3DBA">
        <w:rPr>
          <w:rFonts w:ascii="Palatino Linotype" w:hAnsi="Palatino Linotype" w:cs="Times New Roman"/>
          <w:bCs/>
          <w:sz w:val="20"/>
        </w:rPr>
        <w:t xml:space="preserve">, Elsevier, </w:t>
      </w:r>
      <w:r>
        <w:rPr>
          <w:rFonts w:ascii="Palatino Linotype" w:hAnsi="Palatino Linotype" w:cs="Times New Roman"/>
          <w:bCs/>
          <w:sz w:val="20"/>
        </w:rPr>
        <w:t xml:space="preserve">81, </w:t>
      </w:r>
      <w:r w:rsidRPr="004B3DBA">
        <w:rPr>
          <w:rFonts w:ascii="Palatino Linotype" w:hAnsi="Palatino Linotype" w:cs="Times New Roman"/>
          <w:bCs/>
          <w:sz w:val="20"/>
        </w:rPr>
        <w:t>2021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B42E2">
        <w:rPr>
          <w:rFonts w:ascii="Palatino Linotype" w:hAnsi="Palatino Linotype" w:cs="Times New Roman"/>
          <w:bCs/>
          <w:sz w:val="20"/>
        </w:rPr>
        <w:t>ISSN: 2214-6296</w:t>
      </w:r>
      <w:r w:rsidRPr="004B3DBA">
        <w:rPr>
          <w:rFonts w:ascii="Palatino Linotype" w:hAnsi="Palatino Linotype" w:cs="Times New Roman"/>
          <w:bCs/>
          <w:sz w:val="20"/>
        </w:rPr>
        <w:t xml:space="preserve">. </w:t>
      </w:r>
      <w:r w:rsidRPr="004B3DBA">
        <w:rPr>
          <w:rFonts w:ascii="Palatino Linotype" w:hAnsi="Palatino Linotype" w:cs="Times New Roman"/>
          <w:b/>
          <w:sz w:val="20"/>
        </w:rPr>
        <w:t>(</w:t>
      </w:r>
      <w:r>
        <w:rPr>
          <w:rFonts w:ascii="Palatino Linotype" w:hAnsi="Palatino Linotype" w:cs="Times New Roman"/>
          <w:b/>
          <w:sz w:val="20"/>
        </w:rPr>
        <w:t xml:space="preserve">Social </w:t>
      </w:r>
      <w:r w:rsidRPr="004B3DBA">
        <w:rPr>
          <w:rFonts w:ascii="Palatino Linotype" w:hAnsi="Palatino Linotype" w:cs="Times New Roman"/>
          <w:b/>
          <w:sz w:val="20"/>
        </w:rPr>
        <w:t xml:space="preserve">Science Citation Index) (IF: </w:t>
      </w:r>
      <w:r>
        <w:rPr>
          <w:rFonts w:ascii="Palatino Linotype" w:hAnsi="Palatino Linotype" w:cs="Times New Roman"/>
          <w:b/>
          <w:sz w:val="20"/>
        </w:rPr>
        <w:t>8.514</w:t>
      </w:r>
      <w:r w:rsidRPr="004B3DBA">
        <w:rPr>
          <w:rFonts w:ascii="Palatino Linotype" w:hAnsi="Palatino Linotype" w:cs="Times New Roman"/>
          <w:b/>
          <w:sz w:val="20"/>
        </w:rPr>
        <w:t>)</w:t>
      </w:r>
      <w:r w:rsidRPr="004B3DBA">
        <w:rPr>
          <w:rFonts w:ascii="Palatino Linotype" w:hAnsi="Palatino Linotype" w:cs="Times New Roman"/>
          <w:bCs/>
          <w:sz w:val="20"/>
        </w:rPr>
        <w:t xml:space="preserve"> </w:t>
      </w:r>
    </w:p>
    <w:p w14:paraId="583AE208" w14:textId="77777777" w:rsidR="00274F48" w:rsidRPr="00F0756D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65FE2552" w14:textId="77777777" w:rsidR="00274F48" w:rsidRPr="005C2A09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/>
        </w:rPr>
      </w:pPr>
      <w:r w:rsidRPr="005C2A09">
        <w:rPr>
          <w:rFonts w:ascii="Palatino Linotype" w:eastAsia="Times New Roman" w:hAnsi="Palatino Linotype" w:cs="Times New Roman"/>
          <w:b/>
          <w:sz w:val="20"/>
        </w:rPr>
        <w:t>Ray. P. P.</w:t>
      </w:r>
      <w:r w:rsidRPr="005C2A09">
        <w:rPr>
          <w:rFonts w:ascii="Palatino Linotype" w:eastAsia="Times New Roman" w:hAnsi="Palatino Linotype" w:cs="Times New Roman"/>
          <w:sz w:val="20"/>
        </w:rPr>
        <w:t>, “A Review on 6G for Space-air-ground Integrated Network: Key Enablers, Open Challenges, and Future Direction”,</w:t>
      </w:r>
      <w:r w:rsidRPr="005C2A09">
        <w:rPr>
          <w:rFonts w:ascii="Palatino Linotype" w:hAnsi="Palatino Linotype" w:cs="Times New Roman"/>
          <w:bCs/>
          <w:sz w:val="20"/>
        </w:rPr>
        <w:t xml:space="preserve"> Journal of King Saud University - Computer and Information Sciences, Elsevier, </w:t>
      </w:r>
      <w:r>
        <w:rPr>
          <w:rFonts w:ascii="Palatino Linotype" w:hAnsi="Palatino Linotype" w:cs="Times New Roman"/>
          <w:bCs/>
          <w:sz w:val="20"/>
        </w:rPr>
        <w:t xml:space="preserve">34(9), pp. </w:t>
      </w:r>
      <w:r w:rsidRPr="00C366DB">
        <w:rPr>
          <w:rFonts w:ascii="Palatino Linotype" w:hAnsi="Palatino Linotype" w:cs="Times New Roman"/>
          <w:bCs/>
          <w:sz w:val="20"/>
        </w:rPr>
        <w:t>6949-6976</w:t>
      </w:r>
      <w:r>
        <w:rPr>
          <w:rFonts w:ascii="Palatino Linotype" w:hAnsi="Palatino Linotype" w:cs="Times New Roman"/>
          <w:bCs/>
          <w:sz w:val="20"/>
        </w:rPr>
        <w:t>,</w:t>
      </w:r>
      <w:r w:rsidRPr="00C366DB">
        <w:rPr>
          <w:rFonts w:ascii="Palatino Linotype" w:hAnsi="Palatino Linotype" w:cs="Times New Roman"/>
          <w:bCs/>
          <w:sz w:val="20"/>
        </w:rPr>
        <w:t xml:space="preserve"> </w:t>
      </w:r>
      <w:r w:rsidRPr="005C2A09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5C2A09">
        <w:rPr>
          <w:rFonts w:ascii="Palatino Linotype" w:hAnsi="Palatino Linotype" w:cs="Times New Roman"/>
          <w:bCs/>
          <w:sz w:val="20"/>
        </w:rPr>
        <w:t xml:space="preserve">. </w:t>
      </w:r>
      <w:r w:rsidRPr="005C2A09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5C2A09">
        <w:rPr>
          <w:rFonts w:ascii="Palatino Linotype" w:hAnsi="Palatino Linotype" w:cs="Times New Roman"/>
          <w:b/>
          <w:sz w:val="20"/>
        </w:rPr>
        <w:t>)</w:t>
      </w:r>
      <w:r w:rsidRPr="005C2A09">
        <w:rPr>
          <w:rFonts w:ascii="Palatino Linotype" w:hAnsi="Palatino Linotype" w:cs="Times New Roman"/>
          <w:bCs/>
          <w:sz w:val="20"/>
        </w:rPr>
        <w:t xml:space="preserve"> </w:t>
      </w:r>
    </w:p>
    <w:p w14:paraId="61EAA184" w14:textId="77777777" w:rsidR="00274F48" w:rsidRPr="005C2A0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/>
        </w:rPr>
      </w:pPr>
    </w:p>
    <w:p w14:paraId="01431FEC" w14:textId="77777777" w:rsidR="00274F48" w:rsidRPr="00291F81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/>
          <w:sz w:val="20"/>
        </w:rPr>
        <w:t>Ray, P. P.,</w:t>
      </w:r>
      <w:r w:rsidRPr="00291F81">
        <w:rPr>
          <w:rFonts w:ascii="Palatino Linotype" w:hAnsi="Palatino Linotype" w:cs="Times New Roman"/>
          <w:bCs/>
          <w:sz w:val="20"/>
        </w:rPr>
        <w:t xml:space="preserve"> “A Survey on Cognitive Packet Networks: Taxonomy, State-of-the-art, </w:t>
      </w:r>
      <w:r w:rsidRPr="001533A3">
        <w:rPr>
          <w:rFonts w:ascii="Palatino Linotype" w:hAnsi="Palatino Linotype" w:cs="Times New Roman"/>
          <w:bCs/>
          <w:sz w:val="20"/>
        </w:rPr>
        <w:t>Recurrent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291F81">
        <w:rPr>
          <w:rFonts w:ascii="Palatino Linotype" w:hAnsi="Palatino Linotype" w:cs="Times New Roman"/>
          <w:bCs/>
          <w:sz w:val="20"/>
        </w:rPr>
        <w:t>Neural</w:t>
      </w:r>
    </w:p>
    <w:p w14:paraId="072C417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291F81">
        <w:rPr>
          <w:rFonts w:ascii="Palatino Linotype" w:hAnsi="Palatino Linotype" w:cs="Times New Roman"/>
          <w:bCs/>
          <w:sz w:val="20"/>
        </w:rPr>
        <w:t>Networks, and QoS Metrics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 w:rsidRPr="00221541">
        <w:rPr>
          <w:rFonts w:ascii="Palatino Linotype" w:hAnsi="Palatino Linotype" w:cs="Times New Roman"/>
          <w:bCs/>
          <w:sz w:val="20"/>
        </w:rPr>
        <w:t>Journal of King Saud University - Computer and Information Sciences</w:t>
      </w:r>
      <w:r>
        <w:rPr>
          <w:rFonts w:ascii="Palatino Linotype" w:hAnsi="Palatino Linotype" w:cs="Times New Roman"/>
          <w:bCs/>
          <w:sz w:val="20"/>
        </w:rPr>
        <w:t>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34(8B), pp. 5663-5683,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2,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47D8CD9F" w14:textId="77777777" w:rsidR="00274F48" w:rsidRPr="00291F81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3552C1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451EE5">
        <w:rPr>
          <w:rFonts w:ascii="Palatino Linotype" w:hAnsi="Palatino Linotype" w:cs="Times New Roman"/>
          <w:bCs/>
          <w:sz w:val="20"/>
        </w:rPr>
        <w:t>A Perspective on 6G: Requirement, Technology, Enablers, Challenges and Future Road Map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Journal of Systems Architecture, Elsevier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118,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0121DC">
        <w:rPr>
          <w:rFonts w:ascii="Palatino Linotype" w:hAnsi="Palatino Linotype" w:cs="Times New Roman"/>
          <w:bCs/>
          <w:sz w:val="20"/>
        </w:rPr>
        <w:t>1383-7621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5.836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 </w:t>
      </w:r>
    </w:p>
    <w:p w14:paraId="5589FA26" w14:textId="77777777" w:rsidR="00274F48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94E64B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1F5549">
        <w:rPr>
          <w:rFonts w:ascii="Palatino Linotype" w:hAnsi="Palatino Linotype" w:cs="Times New Roman"/>
          <w:bCs/>
          <w:sz w:val="20"/>
        </w:rPr>
        <w:t xml:space="preserve">Majumder, P,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</w:t>
      </w:r>
      <w:r w:rsidRPr="001F5549">
        <w:rPr>
          <w:rFonts w:ascii="Palatino Linotype" w:hAnsi="Palatino Linotype" w:cs="Times New Roman"/>
          <w:bCs/>
          <w:sz w:val="20"/>
        </w:rPr>
        <w:t>A Systematic Review and Meta-analysis on Correlation of Weather with COVID-19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Scientific Reports, Nature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11,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</w:t>
      </w:r>
      <w:r w:rsidRPr="00FE3C09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FE3C09">
        <w:rPr>
          <w:rFonts w:ascii="Palatino Linotype" w:hAnsi="Palatino Linotype" w:cs="Times New Roman"/>
          <w:bCs/>
          <w:sz w:val="20"/>
        </w:rPr>
        <w:t xml:space="preserve"> 2045-2322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4.996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F798875" w14:textId="77777777" w:rsidR="00274F48" w:rsidRPr="001F554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74C6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</w:t>
      </w:r>
      <w:r>
        <w:rPr>
          <w:rFonts w:ascii="Palatino Linotype" w:hAnsi="Palatino Linotype" w:cs="Times New Roman"/>
          <w:bCs/>
          <w:sz w:val="20"/>
        </w:rPr>
        <w:t xml:space="preserve">Guizani, M.,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7A171A">
        <w:rPr>
          <w:rFonts w:ascii="Palatino Linotype" w:hAnsi="Palatino Linotype" w:cs="Times New Roman"/>
          <w:bCs/>
          <w:sz w:val="20"/>
        </w:rPr>
        <w:t>A Vision on 6G-Enabled NIB: Requirements, Technologies, Deployments and Prospects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Wireless Communications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28(4), pp. 120-127,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685C51">
        <w:rPr>
          <w:rFonts w:ascii="Palatino Linotype" w:hAnsi="Palatino Linotype" w:cs="Times New Roman"/>
          <w:bCs/>
          <w:sz w:val="20"/>
        </w:rPr>
        <w:t>1536-1284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12.777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7EE26AE1" w14:textId="77777777" w:rsidR="00274F48" w:rsidRPr="00951B6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F2B3A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Chowhan, B., </w:t>
      </w:r>
      <w:r w:rsidRPr="00786660">
        <w:rPr>
          <w:rFonts w:ascii="Palatino Linotype" w:hAnsi="Palatino Linotype" w:cs="Times New Roman"/>
          <w:bCs/>
          <w:sz w:val="20"/>
        </w:rPr>
        <w:t>Kumar, N.,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F314D0">
        <w:rPr>
          <w:rFonts w:ascii="Palatino Linotype" w:hAnsi="Palatino Linotype" w:cs="Times New Roman"/>
          <w:bCs/>
          <w:sz w:val="20"/>
        </w:rPr>
        <w:t xml:space="preserve">Almogren, </w:t>
      </w:r>
      <w:r>
        <w:rPr>
          <w:rFonts w:ascii="Palatino Linotype" w:hAnsi="Palatino Linotype" w:cs="Times New Roman"/>
          <w:bCs/>
          <w:sz w:val="20"/>
        </w:rPr>
        <w:t xml:space="preserve">A.,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F314D0">
        <w:rPr>
          <w:rFonts w:ascii="Palatino Linotype" w:hAnsi="Palatino Linotype" w:cs="Times New Roman"/>
          <w:bCs/>
          <w:sz w:val="20"/>
        </w:rPr>
        <w:t>BIoTHR: Electronic Health Record Servicing Scheme in IoT-Blockchain Ecosystem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IEEE IoT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8(13), pp. </w:t>
      </w:r>
      <w:r w:rsidRPr="00E122DA">
        <w:rPr>
          <w:rFonts w:ascii="Palatino Linotype" w:hAnsi="Palatino Linotype" w:cs="Times New Roman"/>
          <w:bCs/>
          <w:sz w:val="20"/>
        </w:rPr>
        <w:t xml:space="preserve">10857 </w:t>
      </w:r>
      <w:r>
        <w:rPr>
          <w:rFonts w:ascii="Palatino Linotype" w:hAnsi="Palatino Linotype" w:cs="Times New Roman"/>
          <w:bCs/>
          <w:sz w:val="20"/>
        </w:rPr>
        <w:t>–</w:t>
      </w:r>
      <w:r w:rsidRPr="00E122DA">
        <w:rPr>
          <w:rFonts w:ascii="Palatino Linotype" w:hAnsi="Palatino Linotype" w:cs="Times New Roman"/>
          <w:bCs/>
          <w:sz w:val="20"/>
        </w:rPr>
        <w:t xml:space="preserve"> 10872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516E7B">
        <w:rPr>
          <w:rFonts w:ascii="Palatino Linotype" w:hAnsi="Palatino Linotype" w:cs="Times New Roman"/>
          <w:bCs/>
          <w:sz w:val="20"/>
        </w:rPr>
        <w:t>2327-4662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10.238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860640A" w14:textId="77777777" w:rsidR="00274F48" w:rsidRPr="0085394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4EAABC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“SDN/NFV Architectures for Edge-Cloud IoT Environment: A Systematic Review”, Computer Communications,</w:t>
      </w:r>
      <w:r>
        <w:rPr>
          <w:rFonts w:ascii="Palatino Linotype" w:hAnsi="Palatino Linotype" w:cs="Times New Roman"/>
          <w:bCs/>
          <w:sz w:val="20"/>
        </w:rPr>
        <w:t xml:space="preserve"> vol. 169, pp. </w:t>
      </w:r>
      <w:r w:rsidRPr="00090879">
        <w:rPr>
          <w:rFonts w:ascii="Palatino Linotype" w:hAnsi="Palatino Linotype" w:cs="Times New Roman"/>
          <w:bCs/>
          <w:sz w:val="20"/>
        </w:rPr>
        <w:t>129-153</w:t>
      </w:r>
      <w:r>
        <w:rPr>
          <w:rFonts w:ascii="Palatino Linotype" w:hAnsi="Palatino Linotype" w:cs="Times New Roman"/>
          <w:bCs/>
          <w:sz w:val="20"/>
        </w:rPr>
        <w:t>,</w:t>
      </w:r>
      <w:r w:rsidRPr="00786660">
        <w:rPr>
          <w:rFonts w:ascii="Palatino Linotype" w:hAnsi="Palatino Linotype" w:cs="Times New Roman"/>
          <w:bCs/>
          <w:sz w:val="20"/>
        </w:rPr>
        <w:t xml:space="preserve"> 202</w:t>
      </w:r>
      <w:r>
        <w:rPr>
          <w:rFonts w:ascii="Palatino Linotype" w:hAnsi="Palatino Linotype" w:cs="Times New Roman"/>
          <w:bCs/>
          <w:sz w:val="20"/>
        </w:rPr>
        <w:t xml:space="preserve">1, ISSN: </w:t>
      </w:r>
      <w:r w:rsidRPr="00264286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9CBAF9B" w14:textId="77777777" w:rsidR="00274F48" w:rsidRPr="00DF7603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61C926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>
        <w:rPr>
          <w:rFonts w:ascii="Palatino Linotype" w:hAnsi="Palatino Linotype" w:cs="Times New Roman"/>
          <w:bCs/>
          <w:sz w:val="20"/>
        </w:rPr>
        <w:t>Biofuel Powered Electronic Skin: Future of Healthcare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Current Science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119 (12), pp. 1882-1883,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496502">
        <w:rPr>
          <w:rFonts w:ascii="Palatino Linotype" w:hAnsi="Palatino Linotype" w:cs="Times New Roman"/>
          <w:bCs/>
          <w:sz w:val="20"/>
        </w:rPr>
        <w:t>ISSN</w:t>
      </w:r>
      <w:r>
        <w:rPr>
          <w:rFonts w:ascii="Palatino Linotype" w:hAnsi="Palatino Linotype" w:cs="Times New Roman"/>
          <w:bCs/>
          <w:sz w:val="20"/>
        </w:rPr>
        <w:t>:</w:t>
      </w:r>
      <w:r w:rsidRPr="00496502">
        <w:rPr>
          <w:rFonts w:ascii="Palatino Linotype" w:hAnsi="Palatino Linotype" w:cs="Times New Roman"/>
          <w:bCs/>
          <w:sz w:val="20"/>
        </w:rPr>
        <w:t xml:space="preserve"> 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1128F24E" w14:textId="77777777" w:rsidR="00274F48" w:rsidRPr="006472D9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AE443F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Ingestibles: Future of Internet of Body”, IEEE Internet Computing, </w:t>
      </w:r>
      <w:r>
        <w:rPr>
          <w:rFonts w:ascii="Palatino Linotype" w:hAnsi="Palatino Linotype" w:cs="Times New Roman"/>
          <w:bCs/>
          <w:sz w:val="20"/>
        </w:rPr>
        <w:t xml:space="preserve">vol. 24 (5), pp. 19-27,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E348AC">
        <w:rPr>
          <w:rFonts w:ascii="Palatino Linotype" w:hAnsi="Palatino Linotype" w:cs="Times New Roman"/>
          <w:bCs/>
          <w:sz w:val="20"/>
        </w:rPr>
        <w:t>1089-7801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2.680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5211672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0B0059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Cs/>
          <w:sz w:val="20"/>
        </w:rPr>
        <w:t>Dash, D.,</w:t>
      </w:r>
      <w:r>
        <w:rPr>
          <w:rFonts w:ascii="Palatino Linotype" w:hAnsi="Palatino Linotype" w:cs="Times New Roman"/>
          <w:bCs/>
          <w:sz w:val="20"/>
        </w:rPr>
        <w:t xml:space="preserve"> Kumar, N.,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>Kumar, N., “</w:t>
      </w:r>
      <w:r w:rsidRPr="00B25A9D">
        <w:rPr>
          <w:rFonts w:ascii="Palatino Linotype" w:hAnsi="Palatino Linotype" w:cs="Times New Roman"/>
          <w:bCs/>
          <w:sz w:val="20"/>
        </w:rPr>
        <w:t>Reducing Data Gathering Delay for Energy Efficient Wireless Data Collection by Jointly Optimizing Path and Speed of Mobile Sink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15(3), pp. </w:t>
      </w:r>
      <w:r w:rsidRPr="00834E6F">
        <w:rPr>
          <w:rFonts w:ascii="Palatino Linotype" w:hAnsi="Palatino Linotype" w:cs="Times New Roman"/>
          <w:bCs/>
          <w:sz w:val="20"/>
        </w:rPr>
        <w:lastRenderedPageBreak/>
        <w:t xml:space="preserve">3173 </w:t>
      </w:r>
      <w:r>
        <w:rPr>
          <w:rFonts w:ascii="Palatino Linotype" w:hAnsi="Palatino Linotype" w:cs="Times New Roman"/>
          <w:bCs/>
          <w:sz w:val="20"/>
        </w:rPr>
        <w:t>–</w:t>
      </w:r>
      <w:r w:rsidRPr="00834E6F">
        <w:rPr>
          <w:rFonts w:ascii="Palatino Linotype" w:hAnsi="Palatino Linotype" w:cs="Times New Roman"/>
          <w:bCs/>
          <w:sz w:val="20"/>
        </w:rPr>
        <w:t xml:space="preserve"> 3184</w:t>
      </w:r>
      <w:r>
        <w:rPr>
          <w:rFonts w:ascii="Palatino Linotype" w:hAnsi="Palatino Linotype" w:cs="Times New Roman"/>
          <w:bCs/>
          <w:sz w:val="20"/>
        </w:rPr>
        <w:t>,</w:t>
      </w:r>
      <w:r w:rsidRPr="00834E6F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25686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BD315F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BFEBA1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4" w:name="_Hlk47035924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BA643B">
        <w:rPr>
          <w:rFonts w:ascii="Palatino Linotype" w:hAnsi="Palatino Linotype" w:cs="Times New Roman"/>
          <w:bCs/>
          <w:sz w:val="20"/>
        </w:rPr>
        <w:t xml:space="preserve"> Frincu, M</w:t>
      </w:r>
      <w:r>
        <w:rPr>
          <w:rFonts w:ascii="Palatino Linotype" w:hAnsi="Palatino Linotype" w:cs="Times New Roman"/>
          <w:bCs/>
          <w:sz w:val="20"/>
        </w:rPr>
        <w:t>.</w:t>
      </w:r>
      <w:r w:rsidRPr="00BA643B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Wang, Y., Skala, K., </w:t>
      </w:r>
      <w:r w:rsidRPr="00786660">
        <w:rPr>
          <w:rFonts w:ascii="Palatino Linotype" w:hAnsi="Palatino Linotype" w:cs="Times New Roman"/>
          <w:bCs/>
          <w:sz w:val="20"/>
        </w:rPr>
        <w:t>“</w:t>
      </w:r>
      <w:r w:rsidRPr="00B37E0E">
        <w:rPr>
          <w:rFonts w:ascii="Palatino Linotype" w:hAnsi="Palatino Linotype" w:cs="Times New Roman"/>
          <w:bCs/>
          <w:sz w:val="20"/>
        </w:rPr>
        <w:t>Special Issue Editorial: Internet of Things as a Key Enabler of Dew Computing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 xml:space="preserve">Internet of Things, Elsevier, 11,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AD28C9">
        <w:rPr>
          <w:rFonts w:ascii="Palatino Linotype" w:hAnsi="Palatino Linotype" w:cs="Times New Roman"/>
          <w:bCs/>
          <w:sz w:val="20"/>
        </w:rPr>
        <w:t>ISSN: 2542-6605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</w:t>
      </w:r>
      <w:r>
        <w:rPr>
          <w:rFonts w:ascii="Palatino Linotype" w:hAnsi="Palatino Linotype" w:cs="Times New Roman"/>
          <w:b/>
          <w:sz w:val="20"/>
        </w:rPr>
        <w:t xml:space="preserve">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5.711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bookmarkEnd w:id="4"/>
    <w:p w14:paraId="2634DDA4" w14:textId="77777777" w:rsidR="00274F48" w:rsidRPr="00BA643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527B0B9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>
        <w:rPr>
          <w:rFonts w:ascii="Palatino Linotype" w:hAnsi="Palatino Linotype" w:cs="Times New Roman"/>
          <w:bCs/>
          <w:sz w:val="20"/>
        </w:rPr>
        <w:t>Dash, D., Mustafa</w:t>
      </w:r>
      <w:r w:rsidRPr="00786660">
        <w:rPr>
          <w:rFonts w:ascii="Palatino Linotype" w:hAnsi="Palatino Linotype" w:cs="Times New Roman"/>
          <w:bCs/>
          <w:sz w:val="20"/>
        </w:rPr>
        <w:t>, N., “</w:t>
      </w:r>
      <w:r w:rsidRPr="009D3EC5">
        <w:rPr>
          <w:rFonts w:ascii="Palatino Linotype" w:hAnsi="Palatino Linotype" w:cs="Times New Roman"/>
          <w:bCs/>
          <w:sz w:val="20"/>
        </w:rPr>
        <w:t>Streaming Service Provisioning in IoT-based Healthcare: An Integrated Edge-Cloud Perspective</w:t>
      </w:r>
      <w:r w:rsidRPr="00786660">
        <w:rPr>
          <w:rFonts w:ascii="Palatino Linotype" w:hAnsi="Palatino Linotype" w:cs="Times New Roman"/>
          <w:bCs/>
          <w:sz w:val="20"/>
        </w:rPr>
        <w:t xml:space="preserve">”, </w:t>
      </w:r>
      <w:r>
        <w:rPr>
          <w:rFonts w:ascii="Palatino Linotype" w:hAnsi="Palatino Linotype" w:cs="Times New Roman"/>
          <w:bCs/>
          <w:sz w:val="20"/>
        </w:rPr>
        <w:t>Transactions on Emerging Telecommunications Technologies</w:t>
      </w:r>
      <w:r w:rsidRPr="00786660">
        <w:rPr>
          <w:rFonts w:ascii="Palatino Linotype" w:hAnsi="Palatino Linotype" w:cs="Times New Roman"/>
          <w:bCs/>
          <w:sz w:val="20"/>
        </w:rPr>
        <w:t>,</w:t>
      </w:r>
      <w:r>
        <w:rPr>
          <w:rFonts w:ascii="Palatino Linotype" w:hAnsi="Palatino Linotype" w:cs="Times New Roman"/>
          <w:bCs/>
          <w:sz w:val="20"/>
        </w:rPr>
        <w:t xml:space="preserve"> Wiley, vol. 31 (11),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913B94">
        <w:rPr>
          <w:rFonts w:ascii="Palatino Linotype" w:hAnsi="Palatino Linotype" w:cs="Times New Roman"/>
          <w:bCs/>
          <w:sz w:val="20"/>
        </w:rPr>
        <w:t>2161-3915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6EB3825F" w14:textId="77777777" w:rsidR="00274F48" w:rsidRPr="00954525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79D563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bCs/>
          <w:sz w:val="20"/>
        </w:rPr>
        <w:t xml:space="preserve">Majumder, P. “Coronavirus: A Novel Threat and ICT-based Mitigation”, Current Science, </w:t>
      </w:r>
      <w:r>
        <w:rPr>
          <w:rFonts w:ascii="Palatino Linotype" w:hAnsi="Palatino Linotype" w:cs="Times New Roman"/>
          <w:bCs/>
          <w:sz w:val="20"/>
        </w:rPr>
        <w:t xml:space="preserve">vol. 118(8), pp. 1150-1151,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</w:t>
      </w:r>
      <w:r w:rsidRPr="00786660">
        <w:rPr>
          <w:rFonts w:ascii="Palatino Linotype" w:hAnsi="Palatino Linotype" w:cs="Times New Roman"/>
          <w:b/>
          <w:sz w:val="20"/>
        </w:rPr>
        <w:t>.</w:t>
      </w:r>
      <w:r>
        <w:rPr>
          <w:rFonts w:ascii="Palatino Linotype" w:hAnsi="Palatino Linotype" w:cs="Times New Roman"/>
          <w:b/>
          <w:sz w:val="20"/>
        </w:rPr>
        <w:t>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A0094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34838F5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</w:t>
      </w:r>
      <w:r>
        <w:rPr>
          <w:rFonts w:ascii="Palatino Linotype" w:hAnsi="Palatino Linotype" w:cs="Times New Roman"/>
          <w:bCs/>
          <w:sz w:val="20"/>
        </w:rPr>
        <w:t xml:space="preserve"> De, D.</w:t>
      </w:r>
      <w:r w:rsidRPr="00786660">
        <w:rPr>
          <w:rFonts w:ascii="Palatino Linotype" w:hAnsi="Palatino Linotype" w:cs="Times New Roman"/>
          <w:bCs/>
          <w:sz w:val="20"/>
        </w:rPr>
        <w:t xml:space="preserve"> “Intelligent Internet of Things Enabled Edge System for Smart Healthcare”, National Academy Science Letters, </w:t>
      </w:r>
      <w:r>
        <w:rPr>
          <w:rFonts w:ascii="Palatino Linotype" w:hAnsi="Palatino Linotype" w:cs="Times New Roman"/>
          <w:bCs/>
          <w:sz w:val="20"/>
        </w:rPr>
        <w:t>Springer, 44, pp. 325-330,</w:t>
      </w:r>
      <w:r w:rsidRPr="00786660">
        <w:rPr>
          <w:rFonts w:ascii="Palatino Linotype" w:hAnsi="Palatino Linotype" w:cs="Times New Roman"/>
          <w:bCs/>
          <w:sz w:val="20"/>
        </w:rPr>
        <w:t xml:space="preserve"> 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21076">
        <w:rPr>
          <w:rFonts w:ascii="Palatino Linotype" w:hAnsi="Palatino Linotype" w:cs="Times New Roman"/>
          <w:bCs/>
          <w:sz w:val="20"/>
        </w:rPr>
        <w:t>2250-1754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0.64</w:t>
      </w:r>
      <w:r>
        <w:rPr>
          <w:rFonts w:ascii="Palatino Linotype" w:hAnsi="Palatino Linotype" w:cs="Times New Roman"/>
          <w:b/>
          <w:sz w:val="20"/>
        </w:rPr>
        <w:t>9</w:t>
      </w:r>
      <w:r w:rsidRPr="00786660">
        <w:rPr>
          <w:rFonts w:ascii="Palatino Linotype" w:hAnsi="Palatino Linotype" w:cs="Times New Roman"/>
          <w:b/>
          <w:sz w:val="20"/>
        </w:rPr>
        <w:t>).</w:t>
      </w:r>
    </w:p>
    <w:p w14:paraId="74BDD6EF" w14:textId="77777777" w:rsidR="00274F48" w:rsidRPr="00367A0F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1EB770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Kumar, N., “</w:t>
      </w:r>
      <w:r w:rsidRPr="003C1EF0">
        <w:rPr>
          <w:rFonts w:ascii="Palatino Linotype" w:hAnsi="Palatino Linotype" w:cs="Times New Roman"/>
          <w:bCs/>
          <w:sz w:val="20"/>
        </w:rPr>
        <w:t>Sensors for internet of medical things: State-of-the-art, security and privacy issues, challenges and future directions</w:t>
      </w:r>
      <w:r w:rsidRPr="00786660">
        <w:rPr>
          <w:rFonts w:ascii="Palatino Linotype" w:hAnsi="Palatino Linotype" w:cs="Times New Roman"/>
          <w:bCs/>
          <w:sz w:val="20"/>
        </w:rPr>
        <w:t xml:space="preserve">”, Computer Communications, </w:t>
      </w:r>
      <w:r>
        <w:rPr>
          <w:rFonts w:ascii="Palatino Linotype" w:hAnsi="Palatino Linotype" w:cs="Times New Roman"/>
          <w:bCs/>
          <w:sz w:val="20"/>
        </w:rPr>
        <w:t xml:space="preserve">vol. 160, pp. 111-131,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C64CAF">
        <w:rPr>
          <w:rFonts w:ascii="Palatino Linotype" w:hAnsi="Palatino Linotype" w:cs="Times New Roman"/>
          <w:bCs/>
          <w:sz w:val="20"/>
        </w:rPr>
        <w:t>0140-3664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5.047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3142FAA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197873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“Bacteria-on-a-Chip: Emergence of Digital Medicine”, Current Science, </w:t>
      </w:r>
      <w:r>
        <w:rPr>
          <w:rFonts w:ascii="Palatino Linotype" w:hAnsi="Palatino Linotype" w:cs="Times New Roman"/>
          <w:bCs/>
          <w:sz w:val="20"/>
        </w:rPr>
        <w:t xml:space="preserve">vol. 118(4), pp. 513,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5D2BA7B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6ECEFE9C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Kumar, N., Dash, D., “</w:t>
      </w:r>
      <w:r w:rsidRPr="002A3223">
        <w:rPr>
          <w:rFonts w:ascii="Palatino Linotype" w:hAnsi="Palatino Linotype" w:cs="Times New Roman"/>
          <w:bCs/>
          <w:sz w:val="20"/>
        </w:rPr>
        <w:t>BLWN: Blockchain-Based Lightweight Simplified Payment Verification in IoT-Assisted e-Healthcare</w:t>
      </w:r>
      <w:r w:rsidRPr="00786660">
        <w:rPr>
          <w:rFonts w:ascii="Palatino Linotype" w:hAnsi="Palatino Linotype" w:cs="Times New Roman"/>
          <w:bCs/>
          <w:sz w:val="20"/>
        </w:rPr>
        <w:t>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134-145,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1"/>
    <w:p w14:paraId="160A97A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F692B4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bookmarkStart w:id="5" w:name="_Hlk26723020"/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Salah, K., Kumar, N., “Blockchain for IoT-based Healthcare: Background, Consensus, Platforms, and Use Cases”, IEEE Systems</w:t>
      </w:r>
      <w:r>
        <w:rPr>
          <w:rFonts w:ascii="Palatino Linotype" w:hAnsi="Palatino Linotype" w:cs="Times New Roman"/>
          <w:bCs/>
          <w:sz w:val="20"/>
        </w:rPr>
        <w:t xml:space="preserve"> Journal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15(1), pp. 85-94, </w:t>
      </w:r>
      <w:r w:rsidRPr="00786660">
        <w:rPr>
          <w:rFonts w:ascii="Palatino Linotype" w:hAnsi="Palatino Linotype" w:cs="Times New Roman"/>
          <w:bCs/>
          <w:sz w:val="20"/>
        </w:rPr>
        <w:t>2020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2A3223">
        <w:rPr>
          <w:rFonts w:ascii="Palatino Linotype" w:hAnsi="Palatino Linotype" w:cs="Times New Roman"/>
          <w:bCs/>
          <w:sz w:val="20"/>
        </w:rPr>
        <w:t>1932-8184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4.802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bookmarkEnd w:id="5"/>
    <w:p w14:paraId="70AEFAF1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03DDE4D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Majumder, P., “On Chaining the Epigenetic Blocks”, Current Science</w:t>
      </w:r>
      <w:r>
        <w:rPr>
          <w:rFonts w:ascii="Palatino Linotype" w:hAnsi="Palatino Linotype" w:cs="Times New Roman"/>
          <w:bCs/>
          <w:sz w:val="20"/>
        </w:rPr>
        <w:t xml:space="preserve">, </w:t>
      </w:r>
      <w:r w:rsidRPr="00786660">
        <w:rPr>
          <w:rFonts w:ascii="Palatino Linotype" w:hAnsi="Palatino Linotype" w:cs="Times New Roman"/>
          <w:bCs/>
          <w:sz w:val="20"/>
        </w:rPr>
        <w:t>Indian Academy of Sciences</w:t>
      </w:r>
      <w:r>
        <w:rPr>
          <w:rFonts w:ascii="Palatino Linotype" w:hAnsi="Palatino Linotype" w:cs="Times New Roman"/>
          <w:bCs/>
          <w:sz w:val="20"/>
        </w:rPr>
        <w:t xml:space="preserve"> vol. 117(10), pp. 1553</w:t>
      </w:r>
      <w:r w:rsidRPr="00786660">
        <w:rPr>
          <w:rFonts w:ascii="Palatino Linotype" w:hAnsi="Palatino Linotype" w:cs="Times New Roman"/>
          <w:bCs/>
          <w:sz w:val="20"/>
        </w:rPr>
        <w:t>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91E9C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29FE3BD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7AF0C43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“Implementation and Performance Analysis of Interoperable and Heterogeneous IoT-Edge Gateway for Pervasive Wellness Care”, IEEE Transactions on Consumer Electronics, </w:t>
      </w:r>
      <w:r>
        <w:rPr>
          <w:rFonts w:ascii="Palatino Linotype" w:hAnsi="Palatino Linotype" w:cs="Times New Roman"/>
          <w:bCs/>
          <w:sz w:val="20"/>
        </w:rPr>
        <w:t xml:space="preserve">vol. 65(4), pp. 464-473,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AB6F67">
        <w:rPr>
          <w:rFonts w:ascii="Palatino Linotype" w:hAnsi="Palatino Linotype" w:cs="Times New Roman"/>
          <w:bCs/>
          <w:sz w:val="20"/>
        </w:rPr>
        <w:t>0098-3063</w:t>
      </w:r>
      <w:r w:rsidRPr="00786660">
        <w:rPr>
          <w:rFonts w:ascii="Palatino Linotype" w:hAnsi="Palatino Linotype" w:cs="Times New Roman"/>
          <w:bCs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4.414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1A55E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402D2EAB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“Real-time event-driven sensor data analytics at the edge-Internet of Things for smart personal healthcare”, Journal of Supercomputing, </w:t>
      </w:r>
      <w:r>
        <w:rPr>
          <w:rFonts w:ascii="Palatino Linotype" w:hAnsi="Palatino Linotype" w:cs="Times New Roman"/>
          <w:bCs/>
          <w:sz w:val="20"/>
        </w:rPr>
        <w:t xml:space="preserve">Springer, vol. 76, pp. 6648-6668,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FC2E34">
        <w:rPr>
          <w:rFonts w:ascii="Palatino Linotype" w:hAnsi="Palatino Linotype" w:cs="Times New Roman"/>
          <w:bCs/>
          <w:sz w:val="20"/>
        </w:rPr>
        <w:t>1573-0484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2.5</w:t>
      </w:r>
      <w:r>
        <w:rPr>
          <w:rFonts w:ascii="Palatino Linotype" w:hAnsi="Palatino Linotype" w:cs="Times New Roman"/>
          <w:b/>
          <w:sz w:val="20"/>
        </w:rPr>
        <w:t>5</w:t>
      </w:r>
      <w:r w:rsidRPr="00786660">
        <w:rPr>
          <w:rFonts w:ascii="Palatino Linotype" w:hAnsi="Palatino Linotype" w:cs="Times New Roman"/>
          <w:b/>
          <w:sz w:val="20"/>
        </w:rPr>
        <w:t>7)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2064359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3F6863C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Thapa, N., Dash, D., De, D., “Novel Implementation of IoT based Non-Invasive Sensor System for Real-Time Monitoring of Intravenous Fluid Level for Assistive e-Healthcare”, Circuit World,</w:t>
      </w:r>
      <w:r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Cs/>
          <w:sz w:val="20"/>
        </w:rPr>
        <w:t>Emerald Publishin</w:t>
      </w:r>
      <w:r>
        <w:rPr>
          <w:rFonts w:ascii="Palatino Linotype" w:hAnsi="Palatino Linotype" w:cs="Times New Roman"/>
          <w:bCs/>
          <w:sz w:val="20"/>
        </w:rPr>
        <w:t>g,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>
        <w:rPr>
          <w:rFonts w:ascii="Palatino Linotype" w:hAnsi="Palatino Linotype" w:cs="Times New Roman"/>
          <w:bCs/>
          <w:sz w:val="20"/>
        </w:rPr>
        <w:t xml:space="preserve">vol. 45(3), pp. 109-123,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86C66">
        <w:rPr>
          <w:rFonts w:ascii="Palatino Linotype" w:hAnsi="Palatino Linotype" w:cs="Times New Roman"/>
          <w:bCs/>
          <w:sz w:val="20"/>
        </w:rPr>
        <w:t>0305-6120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(Science Citation Index) (IF: 1.0</w:t>
      </w:r>
      <w:r>
        <w:rPr>
          <w:rFonts w:ascii="Palatino Linotype" w:hAnsi="Palatino Linotype" w:cs="Times New Roman"/>
          <w:b/>
          <w:sz w:val="20"/>
        </w:rPr>
        <w:t>27)</w:t>
      </w:r>
      <w:r w:rsidRPr="00786660">
        <w:rPr>
          <w:rFonts w:ascii="Palatino Linotype" w:hAnsi="Palatino Linotype" w:cs="Times New Roman"/>
          <w:b/>
          <w:sz w:val="20"/>
        </w:rPr>
        <w:t>.</w:t>
      </w:r>
      <w:r w:rsidRPr="00786660">
        <w:rPr>
          <w:rFonts w:ascii="Palatino Linotype" w:hAnsi="Palatino Linotype"/>
        </w:rPr>
        <w:t xml:space="preserve"> </w:t>
      </w:r>
    </w:p>
    <w:p w14:paraId="22C9A50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CCD23E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“Edge Computing for Internet of Things: A Survey, e-Healthcare Case Study and Future Direction”, Journal of Network and Computer Applications, Elsevier, </w:t>
      </w:r>
      <w:r>
        <w:rPr>
          <w:rFonts w:ascii="Palatino Linotype" w:hAnsi="Palatino Linotype" w:cs="Times New Roman"/>
          <w:bCs/>
          <w:sz w:val="20"/>
        </w:rPr>
        <w:t xml:space="preserve">vol. 140, pp. 1-22,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>
        <w:t>1084-8045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7.574</w:t>
      </w:r>
      <w:r w:rsidRPr="00786660">
        <w:rPr>
          <w:rFonts w:ascii="Palatino Linotype" w:hAnsi="Palatino Linotype" w:cs="Times New Roman"/>
          <w:b/>
          <w:sz w:val="20"/>
        </w:rPr>
        <w:t>).</w:t>
      </w:r>
      <w:r w:rsidRPr="00786660">
        <w:rPr>
          <w:rFonts w:ascii="Palatino Linotype" w:hAnsi="Palatino Linotype"/>
        </w:rPr>
        <w:t xml:space="preserve"> </w:t>
      </w:r>
    </w:p>
    <w:p w14:paraId="54E6783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289F5530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Dash, D., De, D., “A Systematic Review and Implementation of IoT-based Sensor-Enabled Pervasive Tracking System for Dementia Patients”, Journal of Medical Systems,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, </w:t>
      </w:r>
      <w:r>
        <w:rPr>
          <w:rFonts w:ascii="Palatino Linotype" w:hAnsi="Palatino Linotype" w:cs="Times New Roman"/>
          <w:bCs/>
          <w:sz w:val="20"/>
        </w:rPr>
        <w:t xml:space="preserve">vol. 43(9), </w:t>
      </w:r>
      <w:r w:rsidRPr="00786660">
        <w:rPr>
          <w:rFonts w:ascii="Palatino Linotype" w:hAnsi="Palatino Linotype" w:cs="Times New Roman"/>
          <w:bCs/>
          <w:sz w:val="20"/>
        </w:rPr>
        <w:t>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412B84">
        <w:rPr>
          <w:rFonts w:ascii="Palatino Linotype" w:hAnsi="Palatino Linotype" w:cs="Times New Roman"/>
          <w:bCs/>
          <w:sz w:val="20"/>
        </w:rPr>
        <w:t>1573-689X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 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  <w:r w:rsidRPr="00786660">
        <w:rPr>
          <w:rFonts w:ascii="Palatino Linotype" w:hAnsi="Palatino Linotype" w:cs="Times New Roman"/>
          <w:bCs/>
          <w:sz w:val="20"/>
        </w:rPr>
        <w:t xml:space="preserve"> </w:t>
      </w:r>
    </w:p>
    <w:p w14:paraId="0393DF8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</w:p>
    <w:p w14:paraId="5AF3877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Cs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bCs/>
          <w:sz w:val="20"/>
        </w:rPr>
        <w:t xml:space="preserve"> “Energy Packet Networks: An Annotated Bibliography”, SN Computer Science, </w:t>
      </w:r>
      <w:r>
        <w:rPr>
          <w:rFonts w:ascii="Palatino Linotype" w:hAnsi="Palatino Linotype" w:cs="Times New Roman"/>
          <w:bCs/>
          <w:sz w:val="20"/>
        </w:rPr>
        <w:t>Springer</w:t>
      </w:r>
      <w:r w:rsidRPr="00786660">
        <w:rPr>
          <w:rFonts w:ascii="Palatino Linotype" w:hAnsi="Palatino Linotype" w:cs="Times New Roman"/>
          <w:bCs/>
          <w:sz w:val="20"/>
        </w:rPr>
        <w:t xml:space="preserve"> Nature, 2019</w:t>
      </w:r>
      <w:r>
        <w:rPr>
          <w:rFonts w:ascii="Palatino Linotype" w:hAnsi="Palatino Linotype" w:cs="Times New Roman"/>
          <w:bCs/>
          <w:sz w:val="20"/>
        </w:rPr>
        <w:t xml:space="preserve">, ISSN: </w:t>
      </w:r>
      <w:r w:rsidRPr="00B72DBA">
        <w:rPr>
          <w:rFonts w:ascii="Palatino Linotype" w:hAnsi="Palatino Linotype" w:cs="Times New Roman"/>
          <w:bCs/>
          <w:sz w:val="20"/>
        </w:rPr>
        <w:t>2661-8907</w:t>
      </w:r>
      <w:r w:rsidRPr="00786660">
        <w:rPr>
          <w:rFonts w:ascii="Palatino Linotype" w:hAnsi="Palatino Linotype" w:cs="Times New Roman"/>
          <w:bCs/>
          <w:sz w:val="20"/>
        </w:rPr>
        <w:t xml:space="preserve">. </w:t>
      </w:r>
      <w:r>
        <w:rPr>
          <w:rFonts w:ascii="Palatino Linotype" w:hAnsi="Palatino Linotype" w:cs="Times New Roman"/>
          <w:bCs/>
          <w:sz w:val="20"/>
        </w:rPr>
        <w:t>(</w:t>
      </w:r>
      <w:r w:rsidRPr="00786660">
        <w:rPr>
          <w:rFonts w:ascii="Palatino Linotype" w:hAnsi="Palatino Linotype" w:cs="Times New Roman"/>
          <w:b/>
          <w:sz w:val="20"/>
        </w:rPr>
        <w:t>S</w:t>
      </w:r>
      <w:r>
        <w:rPr>
          <w:rFonts w:ascii="Palatino Linotype" w:hAnsi="Palatino Linotype" w:cs="Times New Roman"/>
          <w:b/>
          <w:sz w:val="20"/>
        </w:rPr>
        <w:t>copus)</w:t>
      </w:r>
    </w:p>
    <w:p w14:paraId="4BA02A35" w14:textId="77777777" w:rsidR="00274F48" w:rsidRPr="00786660" w:rsidRDefault="00274F48" w:rsidP="00274F48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A800E8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“Analysis and Monitoring of IoT Assisted Human Physiological Galvanic Skin Response Factor for Smart E-Healthcare”, Sensor Review, Emerald Publishing, </w:t>
      </w:r>
      <w:r>
        <w:rPr>
          <w:rFonts w:ascii="Palatino Linotype" w:hAnsi="Palatino Linotype" w:cs="Times New Roman"/>
          <w:sz w:val="20"/>
        </w:rPr>
        <w:t xml:space="preserve">vol. 39(4), pp. 525-541,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43B1A">
        <w:rPr>
          <w:rFonts w:ascii="Palatino Linotype" w:hAnsi="Palatino Linotype" w:cs="Times New Roman"/>
          <w:sz w:val="20"/>
        </w:rPr>
        <w:t>0260-2288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 xml:space="preserve">) </w:t>
      </w:r>
    </w:p>
    <w:p w14:paraId="7DB9C0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A2B68A4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Majumder, P., </w:t>
      </w: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Ghosh, S., Dey, S. K., “Potential Effect of Tobacco Consumption Through Smoking and Chewing Tobacco on IL1beta Protein Expression in Chronic Periodontitis Patients: In Silico Molecular Docking Study”, IEEE/ACM Transactions on Computational Biology and Bioinformatics, </w:t>
      </w:r>
      <w:r>
        <w:rPr>
          <w:rFonts w:ascii="Palatino Linotype" w:hAnsi="Palatino Linotype" w:cs="Times New Roman"/>
          <w:sz w:val="20"/>
        </w:rPr>
        <w:t xml:space="preserve">vol. 17(4), pp. 1364-1371, </w:t>
      </w:r>
      <w:r w:rsidRPr="00786660">
        <w:rPr>
          <w:rFonts w:ascii="Palatino Linotype" w:hAnsi="Palatino Linotype" w:cs="Times New Roman"/>
          <w:sz w:val="20"/>
        </w:rPr>
        <w:t>2019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5378D9">
        <w:t>1545-5963</w:t>
      </w:r>
      <w:r w:rsidRPr="00786660">
        <w:rPr>
          <w:rFonts w:ascii="Palatino Linotype" w:hAnsi="Palatino Linotype" w:cs="Times New Roman"/>
          <w:sz w:val="20"/>
        </w:rPr>
        <w:t xml:space="preserve">. 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3.702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E5A30EC" w14:textId="77777777" w:rsidR="00274F48" w:rsidRPr="00A57474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513A34D" w14:textId="77777777" w:rsidR="00274F48" w:rsidRPr="00A57474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“Minimizing Dependency On Internetwork: Is Dew Computing a Solution?”, Transactions on Emerging Telecommunications Technologies, Wiley-Blackwell,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January 2019</w:t>
      </w:r>
      <w:r>
        <w:rPr>
          <w:rFonts w:ascii="Palatino Linotype" w:hAnsi="Palatino Linotype" w:cs="Times New Roman"/>
          <w:sz w:val="20"/>
        </w:rPr>
        <w:t xml:space="preserve">, ISSN: </w:t>
      </w:r>
      <w:bookmarkStart w:id="6" w:name="_Hlk132478634"/>
      <w:r w:rsidRPr="00E83C5F">
        <w:t>2161-3915</w:t>
      </w:r>
      <w:bookmarkEnd w:id="6"/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3.310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D6CAB7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CFA129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“Internet of Things-based Real-Time Model Study on e-Healthcare: Device, Message Service and Dew Computing”, Computer Networks, Elsevier, Vol. 149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 xml:space="preserve">), </w:t>
      </w:r>
      <w:r w:rsidRPr="00786660">
        <w:rPr>
          <w:rFonts w:ascii="Palatino Linotype" w:hAnsi="Palatino Linotype" w:cs="Times New Roman"/>
          <w:sz w:val="20"/>
        </w:rPr>
        <w:t>pp. 226-239</w:t>
      </w:r>
      <w:r>
        <w:rPr>
          <w:rFonts w:ascii="Palatino Linotype" w:hAnsi="Palatino Linotype" w:cs="Times New Roman"/>
          <w:sz w:val="20"/>
        </w:rPr>
        <w:t>,</w:t>
      </w:r>
      <w:r w:rsidRPr="00786660">
        <w:rPr>
          <w:rFonts w:ascii="Palatino Linotype" w:hAnsi="Palatino Linotype" w:cs="Times New Roman"/>
          <w:sz w:val="20"/>
        </w:rPr>
        <w:t xml:space="preserve"> February 2019,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B076BC">
        <w:t>1872-7069</w:t>
      </w:r>
      <w:r w:rsidRPr="00786660">
        <w:rPr>
          <w:rFonts w:ascii="Palatino Linotype" w:hAnsi="Palatino Linotype" w:cs="Times New Roman"/>
          <w:b/>
          <w:sz w:val="20"/>
        </w:rPr>
        <w:t xml:space="preserve">. (Science Citation Index) (IF: </w:t>
      </w:r>
      <w:r>
        <w:rPr>
          <w:rFonts w:ascii="Palatino Linotype" w:hAnsi="Palatino Linotype" w:cs="Times New Roman"/>
          <w:b/>
          <w:sz w:val="20"/>
        </w:rPr>
        <w:t>5.493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0A85DC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622B892" w14:textId="77777777" w:rsidR="00274F48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Dash, D., De, D., “Approximation of Fruit Ripening Quality Index for IoT based Assistive e-Healthcare”, Microsystem Technologies,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 xml:space="preserve">, </w:t>
      </w:r>
      <w:r>
        <w:rPr>
          <w:rFonts w:ascii="Palatino Linotype" w:hAnsi="Palatino Linotype" w:cs="Times New Roman"/>
          <w:sz w:val="20"/>
        </w:rPr>
        <w:t xml:space="preserve">vol. 25, pp. 3027-3036, </w:t>
      </w:r>
      <w:r w:rsidRPr="00786660">
        <w:rPr>
          <w:rFonts w:ascii="Palatino Linotype" w:hAnsi="Palatino Linotype" w:cs="Times New Roman"/>
          <w:sz w:val="20"/>
        </w:rPr>
        <w:t>201</w:t>
      </w:r>
      <w:r>
        <w:rPr>
          <w:rFonts w:ascii="Palatino Linotype" w:hAnsi="Palatino Linotype" w:cs="Times New Roman"/>
          <w:sz w:val="20"/>
        </w:rPr>
        <w:t xml:space="preserve">9, ISSN: </w:t>
      </w:r>
      <w:r w:rsidRPr="00F0349B">
        <w:rPr>
          <w:rFonts w:ascii="Palatino Linotype" w:hAnsi="Palatino Linotype" w:cs="Times New Roman"/>
          <w:sz w:val="20"/>
        </w:rPr>
        <w:t>1432-1858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2.012</w:t>
      </w:r>
      <w:r w:rsidRPr="00786660">
        <w:rPr>
          <w:rFonts w:ascii="Palatino Linotype" w:hAnsi="Palatino Linotype" w:cs="Times New Roman"/>
          <w:sz w:val="20"/>
        </w:rPr>
        <w:t>)</w:t>
      </w:r>
    </w:p>
    <w:p w14:paraId="4D0F76A1" w14:textId="77777777" w:rsidR="00274F48" w:rsidRPr="00905B04" w:rsidRDefault="00274F48" w:rsidP="00274F48">
      <w:pPr>
        <w:pStyle w:val="Default"/>
        <w:ind w:left="851"/>
        <w:rPr>
          <w:sz w:val="20"/>
          <w:szCs w:val="20"/>
        </w:rPr>
      </w:pPr>
    </w:p>
    <w:p w14:paraId="6546E42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hAnsi="Palatino Linotype" w:cs="Times New Roman"/>
          <w:sz w:val="20"/>
        </w:rPr>
        <w:t xml:space="preserve">Thapa N., “A Systematic Review on Real-time Automated Measurement of IV Fluid Level: Status and Challenges”, Measurement, </w:t>
      </w:r>
      <w:r>
        <w:rPr>
          <w:rFonts w:ascii="Palatino Linotype" w:hAnsi="Palatino Linotype" w:cs="Times New Roman"/>
          <w:sz w:val="20"/>
        </w:rPr>
        <w:t>Elsevier</w:t>
      </w:r>
      <w:r w:rsidRPr="00786660">
        <w:rPr>
          <w:rFonts w:ascii="Palatino Linotype" w:hAnsi="Palatino Linotype" w:cs="Times New Roman"/>
          <w:sz w:val="20"/>
        </w:rPr>
        <w:t>, Vol. 129, pp. 343-348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December 2018,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BAC0BC0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424BC58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based Approximation of Sun Radiative-Evapotranspiration (ET0) Models”, Journal of Agrometeorology, </w:t>
      </w:r>
      <w:r>
        <w:rPr>
          <w:rFonts w:ascii="Times New Roman" w:hAnsi="Times New Roman" w:cs="Times New Roman"/>
        </w:rPr>
        <w:t>Association of Agrometeorologists,</w:t>
      </w:r>
      <w:r w:rsidRPr="00786660">
        <w:rPr>
          <w:rFonts w:ascii="Palatino Linotype" w:hAnsi="Palatino Linotype" w:cs="Times New Roman"/>
          <w:sz w:val="20"/>
        </w:rPr>
        <w:t xml:space="preserve"> Vol. 20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2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171-173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2018,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112C9A">
        <w:t>0972-1665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 xml:space="preserve">copus) </w:t>
      </w:r>
      <w:r w:rsidRPr="00786660">
        <w:rPr>
          <w:rFonts w:ascii="Palatino Linotype" w:hAnsi="Palatino Linotype" w:cs="Times New Roman"/>
          <w:b/>
          <w:sz w:val="20"/>
        </w:rPr>
        <w:t xml:space="preserve">(IF: </w:t>
      </w:r>
      <w:r>
        <w:rPr>
          <w:rFonts w:ascii="Palatino Linotype" w:hAnsi="Palatino Linotype" w:cs="Times New Roman"/>
          <w:b/>
          <w:sz w:val="20"/>
        </w:rPr>
        <w:t>0.474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FE6955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BFC837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“Continuous Glucose Monitoring: A Review of Sensor Systems and Prospects”, Sensor Review, Vol. 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 xml:space="preserve">, 2018, ISSN: </w:t>
      </w:r>
      <w:r w:rsidRPr="00786660">
        <w:rPr>
          <w:rFonts w:ascii="Palatino Linotype" w:hAnsi="Palatino Linotype" w:cs="Times New Roman"/>
          <w:sz w:val="20"/>
        </w:rPr>
        <w:t>38</w:t>
      </w:r>
      <w:r>
        <w:rPr>
          <w:rFonts w:ascii="Palatino Linotype" w:hAnsi="Palatino Linotype" w:cs="Times New Roman"/>
          <w:sz w:val="20"/>
        </w:rPr>
        <w:t>(4)</w:t>
      </w:r>
      <w:r w:rsidRPr="00786660">
        <w:rPr>
          <w:rFonts w:ascii="Palatino Linotype" w:hAnsi="Palatino Linotype" w:cs="Times New Roman"/>
          <w:sz w:val="20"/>
        </w:rPr>
        <w:t>, pp.420-437</w:t>
      </w:r>
      <w:r>
        <w:rPr>
          <w:rFonts w:ascii="Palatino Linotype" w:hAnsi="Palatino Linotype" w:cs="Times New Roman"/>
          <w:sz w:val="20"/>
        </w:rPr>
        <w:t>, 2018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(Science Citation Index) (IF: 1.</w:t>
      </w:r>
      <w:r>
        <w:rPr>
          <w:rFonts w:ascii="Palatino Linotype" w:hAnsi="Palatino Linotype" w:cs="Times New Roman"/>
          <w:b/>
          <w:sz w:val="20"/>
        </w:rPr>
        <w:t>544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14BA008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D4710D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Introduction to Dew Computing: Definition, Concept and Implications”, IEEE Access, Vol. 6, pp. 723 -737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A5F1D2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0DEED2A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Dash D., De D., “A Systematic Review of Wearable Systems for Cancer Detection: Current State and Challenges”, Journal of Medical Systems, </w:t>
      </w:r>
      <w:r>
        <w:rPr>
          <w:rFonts w:ascii="Palatino Linotype" w:hAnsi="Palatino Linotype" w:cs="Times New Roman"/>
          <w:sz w:val="20"/>
        </w:rPr>
        <w:t xml:space="preserve">Springer, </w:t>
      </w:r>
      <w:r w:rsidRPr="00786660">
        <w:rPr>
          <w:rFonts w:ascii="Palatino Linotype" w:hAnsi="Palatino Linotype" w:cs="Times New Roman"/>
          <w:sz w:val="20"/>
        </w:rPr>
        <w:t>41:180,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F1758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E1487A5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4A48E26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Mukherjee, M., Shu, L., “Internet of Things for Disaster Management: State-of-the-art, Challenges, and Future Road Map”, IEEE Access, Vol. 5</w:t>
      </w:r>
      <w:r>
        <w:rPr>
          <w:rFonts w:ascii="Palatino Linotype" w:hAnsi="Palatino Linotype" w:cs="Times New Roman"/>
          <w:sz w:val="20"/>
        </w:rPr>
        <w:t>(1)</w:t>
      </w:r>
      <w:r w:rsidRPr="00786660">
        <w:rPr>
          <w:rFonts w:ascii="Palatino Linotype" w:hAnsi="Palatino Linotype" w:cs="Times New Roman"/>
          <w:sz w:val="20"/>
        </w:rPr>
        <w:t>, pp. 18818-18835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7EE0D0B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2770C2D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b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“Internet of Things for Smart Agriculture: Technologies, Practices and Future Road Map”, Journal of Ambient Intelligence and Smart Environments, IOS Press, Vol. 9, pp. 395–420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5F5120">
        <w:rPr>
          <w:rFonts w:ascii="Palatino Linotype" w:hAnsi="Palatino Linotype" w:cs="Times New Roman"/>
          <w:sz w:val="20"/>
        </w:rPr>
        <w:t>1876-1364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3C1B087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421A40F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“An IR Sensor Based Smart System to Approximate Body Core Temperature”, Journal of Medical Systems, </w:t>
      </w:r>
      <w:r>
        <w:rPr>
          <w:rFonts w:ascii="Palatino Linotype" w:hAnsi="Palatino Linotype" w:cs="Times New Roman"/>
          <w:sz w:val="20"/>
        </w:rPr>
        <w:t>Springer</w:t>
      </w:r>
      <w:r w:rsidRPr="00786660">
        <w:rPr>
          <w:rFonts w:ascii="Palatino Linotype" w:hAnsi="Palatino Linotype" w:cs="Times New Roman"/>
          <w:sz w:val="20"/>
        </w:rPr>
        <w:t>, 41:123,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C5154C">
        <w:rPr>
          <w:rFonts w:ascii="Palatino Linotype" w:hAnsi="Palatino Linotype" w:cs="Times New Roman"/>
          <w:sz w:val="20"/>
        </w:rPr>
        <w:t>1573-689X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4.920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499FCEE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2D2677E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Visual Programming Languages in Internet of Things”, Scientific Programming, Hindawi, Vol. 2017, Article ID 1231430, 2017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E952EF">
        <w:t>1058-9244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</w:t>
      </w:r>
      <w:r>
        <w:rPr>
          <w:rFonts w:ascii="Palatino Linotype" w:hAnsi="Palatino Linotype" w:cs="Times New Roman"/>
          <w:b/>
          <w:sz w:val="20"/>
        </w:rPr>
        <w:t>copus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1.672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2CD8F6E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1A841917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“Data Analytics: India Needs Agency for Health Data”, Current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6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1082</w:t>
      </w:r>
      <w:r>
        <w:rPr>
          <w:rFonts w:ascii="Palatino Linotype" w:hAnsi="Palatino Linotype" w:cs="Times New Roman"/>
          <w:sz w:val="20"/>
        </w:rPr>
        <w:t>,</w:t>
      </w:r>
      <w:r w:rsidRPr="00365FC7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58C34ACA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7191381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“Obligations Behind Quantum Internet Dream”, Current Science, Indian Academy of Science, Vol. 112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11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2175-2176</w:t>
      </w:r>
      <w:r>
        <w:rPr>
          <w:rFonts w:ascii="Palatino Linotype" w:hAnsi="Palatino Linotype" w:cs="Times New Roman"/>
          <w:sz w:val="20"/>
        </w:rPr>
        <w:t>,</w:t>
      </w:r>
      <w:r w:rsidRPr="008E3296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>2017,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780E19D2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00184F3" w14:textId="77777777" w:rsidR="00274F48" w:rsidRPr="00AD49D6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Things Cloud Enabled MISSENARD Index Measurement for Indoor Occupants”, Measurement, Elsevier, Vol. 92, pp. 157–165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 xml:space="preserve">2016,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0349B">
        <w:rPr>
          <w:rFonts w:ascii="Palatino Linotype" w:hAnsi="Palatino Linotype" w:cs="Times New Roman"/>
          <w:sz w:val="20"/>
        </w:rPr>
        <w:t>1873-412X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5.131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65563B43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382C6324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“Communicating Through Visible Light: Internet of Things Perspective”, Current Science, Indian Academy of Science, Vol. 111 (12), pp. 1903-1905, 2016</w:t>
      </w:r>
      <w:r>
        <w:rPr>
          <w:rFonts w:ascii="Palatino Linotype" w:hAnsi="Palatino Linotype" w:cs="Times New Roman"/>
          <w:sz w:val="20"/>
        </w:rPr>
        <w:t>,</w:t>
      </w:r>
      <w:r w:rsidRPr="001B18A4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 xml:space="preserve">ISSN: </w:t>
      </w:r>
      <w:r w:rsidRPr="00F400D0">
        <w:rPr>
          <w:rFonts w:ascii="Palatino Linotype" w:hAnsi="Palatino Linotype" w:cs="Times New Roman"/>
          <w:bCs/>
          <w:sz w:val="20"/>
        </w:rPr>
        <w:t>0011-3891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1.169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19E421D7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5FF2ECB3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“Internet of Robotic Things: Concept, Technologies and Challenges”, IEEE Access, Vol. 4, pp. 9489-9500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2016,</w:t>
      </w:r>
      <w:r>
        <w:rPr>
          <w:rFonts w:ascii="Palatino Linotype" w:hAnsi="Palatino Linotype" w:cs="Times New Roman"/>
          <w:sz w:val="20"/>
        </w:rPr>
        <w:t xml:space="preserve"> ISSN: 2</w:t>
      </w:r>
      <w:r w:rsidRPr="00B31554">
        <w:rPr>
          <w:rFonts w:ascii="Palatino Linotype" w:hAnsi="Palatino Linotype" w:cs="Times New Roman"/>
          <w:sz w:val="20"/>
        </w:rPr>
        <w:t>169-3536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(Science Citation Index) (IF: </w:t>
      </w:r>
      <w:r>
        <w:rPr>
          <w:rFonts w:ascii="Palatino Linotype" w:hAnsi="Palatino Linotype" w:cs="Times New Roman"/>
          <w:b/>
          <w:sz w:val="20"/>
        </w:rPr>
        <w:t>3.476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56F86B1" w14:textId="77777777" w:rsidR="00274F48" w:rsidRPr="00997C7B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228EEADA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P., P.,</w:t>
      </w:r>
      <w:r w:rsidRPr="00786660">
        <w:rPr>
          <w:rFonts w:ascii="Palatino Linotype" w:hAnsi="Palatino Linotype" w:cs="Times New Roman"/>
          <w:sz w:val="20"/>
        </w:rPr>
        <w:t xml:space="preserve"> “Creating Values out of Internet of Things: An Industrial Perspective”, Journal of Computer Networks and Communications, Hindawi, Volume 2016, Article ID 1579460, 2016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7B7EEC">
        <w:rPr>
          <w:rFonts w:ascii="Palatino Linotype" w:hAnsi="Palatino Linotype" w:cs="Times New Roman"/>
          <w:sz w:val="20"/>
        </w:rPr>
        <w:t>2090-7141</w:t>
      </w:r>
      <w:r w:rsidRPr="00786660">
        <w:rPr>
          <w:rFonts w:ascii="Palatino Linotype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 xml:space="preserve">(Emerging Sources Citation Index) </w:t>
      </w:r>
      <w:r>
        <w:rPr>
          <w:rFonts w:ascii="Palatino Linotype" w:hAnsi="Palatino Linotype" w:cs="Times New Roman"/>
          <w:b/>
          <w:sz w:val="20"/>
        </w:rPr>
        <w:t>(Scopus)</w:t>
      </w:r>
    </w:p>
    <w:p w14:paraId="5FD469A9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72E668A2" w14:textId="77777777" w:rsidR="00274F48" w:rsidRPr="00786660" w:rsidRDefault="00274F48" w:rsidP="00274F48">
      <w:pPr>
        <w:widowControl w:val="0"/>
        <w:numPr>
          <w:ilvl w:val="0"/>
          <w:numId w:val="13"/>
        </w:numPr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b/>
          <w:sz w:val="20"/>
        </w:rPr>
        <w:t>Ray, P. P.,</w:t>
      </w:r>
      <w:r w:rsidRPr="00786660">
        <w:rPr>
          <w:rFonts w:ascii="Palatino Linotype" w:hAnsi="Palatino Linotype" w:cs="Times New Roman"/>
          <w:sz w:val="20"/>
        </w:rPr>
        <w:t xml:space="preserve"> “A Survey on Internet of Things Architectures”, Journal of King Saud University - Computer and Information Sciences, Elsevier, Vol. 30</w:t>
      </w:r>
      <w:r>
        <w:rPr>
          <w:rFonts w:ascii="Palatino Linotype" w:hAnsi="Palatino Linotype" w:cs="Times New Roman"/>
          <w:sz w:val="20"/>
        </w:rPr>
        <w:t>(</w:t>
      </w:r>
      <w:r w:rsidRPr="00786660">
        <w:rPr>
          <w:rFonts w:ascii="Palatino Linotype" w:hAnsi="Palatino Linotype" w:cs="Times New Roman"/>
          <w:sz w:val="20"/>
        </w:rPr>
        <w:t>3</w:t>
      </w:r>
      <w:r>
        <w:rPr>
          <w:rFonts w:ascii="Palatino Linotype" w:hAnsi="Palatino Linotype" w:cs="Times New Roman"/>
          <w:sz w:val="20"/>
        </w:rPr>
        <w:t>)</w:t>
      </w:r>
      <w:r w:rsidRPr="00786660">
        <w:rPr>
          <w:rFonts w:ascii="Palatino Linotype" w:hAnsi="Palatino Linotype" w:cs="Times New Roman"/>
          <w:sz w:val="20"/>
        </w:rPr>
        <w:t>, pp. 291-319</w:t>
      </w:r>
      <w:r>
        <w:rPr>
          <w:rFonts w:ascii="Palatino Linotype" w:hAnsi="Palatino Linotype" w:cs="Times New Roman"/>
          <w:sz w:val="20"/>
        </w:rPr>
        <w:t xml:space="preserve">, </w:t>
      </w:r>
      <w:r w:rsidRPr="00786660">
        <w:rPr>
          <w:rFonts w:ascii="Palatino Linotype" w:hAnsi="Palatino Linotype" w:cs="Times New Roman"/>
          <w:sz w:val="20"/>
        </w:rPr>
        <w:t>July 201</w:t>
      </w:r>
      <w:r>
        <w:rPr>
          <w:rFonts w:ascii="Palatino Linotype" w:hAnsi="Palatino Linotype" w:cs="Times New Roman"/>
          <w:sz w:val="20"/>
        </w:rPr>
        <w:t>6</w:t>
      </w:r>
      <w:r w:rsidRPr="00786660">
        <w:rPr>
          <w:rFonts w:ascii="Palatino Linotype" w:hAnsi="Palatino Linotype" w:cs="Times New Roman"/>
          <w:sz w:val="20"/>
        </w:rPr>
        <w:t>,</w:t>
      </w:r>
      <w:r>
        <w:rPr>
          <w:rFonts w:ascii="Palatino Linotype" w:hAnsi="Palatino Linotype" w:cs="Times New Roman"/>
          <w:sz w:val="20"/>
        </w:rPr>
        <w:t xml:space="preserve"> ISSN: </w:t>
      </w:r>
      <w:r w:rsidRPr="00C71F40">
        <w:rPr>
          <w:rFonts w:ascii="Palatino Linotype" w:hAnsi="Palatino Linotype" w:cs="Times New Roman"/>
          <w:bCs/>
          <w:sz w:val="20"/>
        </w:rPr>
        <w:t>1319-1578</w:t>
      </w:r>
      <w:r w:rsidRPr="00786660">
        <w:rPr>
          <w:rFonts w:ascii="Palatino Linotype" w:hAnsi="Palatino Linotype" w:cs="Times New Roman"/>
          <w:sz w:val="20"/>
        </w:rPr>
        <w:t>.</w:t>
      </w:r>
      <w:r w:rsidRPr="00786660">
        <w:rPr>
          <w:rFonts w:ascii="Palatino Linotype" w:hAnsi="Palatino Linotype" w:cs="Times New Roman"/>
          <w:b/>
          <w:sz w:val="20"/>
        </w:rPr>
        <w:t xml:space="preserve"> (</w:t>
      </w:r>
      <w:r>
        <w:rPr>
          <w:rFonts w:ascii="Palatino Linotype" w:hAnsi="Palatino Linotype" w:cs="Times New Roman"/>
          <w:b/>
          <w:sz w:val="20"/>
        </w:rPr>
        <w:t xml:space="preserve">Science </w:t>
      </w:r>
      <w:r w:rsidRPr="00786660">
        <w:rPr>
          <w:rFonts w:ascii="Palatino Linotype" w:hAnsi="Palatino Linotype" w:cs="Times New Roman"/>
          <w:b/>
          <w:sz w:val="20"/>
        </w:rPr>
        <w:t>Citation Index</w:t>
      </w:r>
      <w:r>
        <w:rPr>
          <w:rFonts w:ascii="Palatino Linotype" w:hAnsi="Palatino Linotype" w:cs="Times New Roman"/>
          <w:b/>
          <w:sz w:val="20"/>
        </w:rPr>
        <w:t xml:space="preserve"> Expanded</w:t>
      </w:r>
      <w:r w:rsidRPr="00786660">
        <w:rPr>
          <w:rFonts w:ascii="Palatino Linotype" w:hAnsi="Palatino Linotype" w:cs="Times New Roman"/>
          <w:b/>
          <w:sz w:val="20"/>
        </w:rPr>
        <w:t xml:space="preserve">) (IF: </w:t>
      </w:r>
      <w:r>
        <w:rPr>
          <w:rFonts w:ascii="Palatino Linotype" w:hAnsi="Palatino Linotype" w:cs="Times New Roman"/>
          <w:b/>
          <w:sz w:val="20"/>
        </w:rPr>
        <w:t>8.839</w:t>
      </w:r>
      <w:r w:rsidRPr="00786660">
        <w:rPr>
          <w:rFonts w:ascii="Palatino Linotype" w:hAnsi="Palatino Linotype" w:cs="Times New Roman"/>
          <w:b/>
          <w:sz w:val="20"/>
        </w:rPr>
        <w:t>)</w:t>
      </w:r>
    </w:p>
    <w:p w14:paraId="0C4912CE" w14:textId="77777777" w:rsidR="00274F48" w:rsidRPr="00786660" w:rsidRDefault="00274F48" w:rsidP="00274F48">
      <w:pPr>
        <w:widowControl w:val="0"/>
        <w:spacing w:after="0" w:line="252" w:lineRule="auto"/>
        <w:ind w:left="851" w:right="63"/>
        <w:jc w:val="both"/>
        <w:rPr>
          <w:rFonts w:ascii="Palatino Linotype" w:hAnsi="Palatino Linotype" w:cs="Times New Roman"/>
          <w:sz w:val="20"/>
        </w:rPr>
      </w:pPr>
    </w:p>
    <w:p w14:paraId="6A63175D" w14:textId="77777777" w:rsidR="00274F48" w:rsidRPr="00863B93" w:rsidRDefault="00274F48" w:rsidP="00274F48">
      <w:pPr>
        <w:widowControl w:val="0"/>
        <w:numPr>
          <w:ilvl w:val="0"/>
          <w:numId w:val="13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hAnsi="Palatino Linotype" w:cs="Times New Roman"/>
          <w:sz w:val="20"/>
        </w:rPr>
        <w:t>“A Survey of IoT Cloud Platforms”, Future Computing and Informatics Journal, Elsevier, Volume 1, Issues 1–2, 2016, pp. 35–46</w:t>
      </w:r>
      <w:r>
        <w:rPr>
          <w:rFonts w:ascii="Palatino Linotype" w:hAnsi="Palatino Linotype" w:cs="Times New Roman"/>
          <w:sz w:val="20"/>
        </w:rPr>
        <w:t xml:space="preserve">, ISSN: </w:t>
      </w:r>
      <w:r w:rsidRPr="00102A7C">
        <w:rPr>
          <w:rFonts w:ascii="Palatino Linotype" w:hAnsi="Palatino Linotype" w:cs="Times New Roman"/>
          <w:sz w:val="20"/>
        </w:rPr>
        <w:t>2314-7288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2"/>
    <w:p w14:paraId="76844344" w14:textId="77777777" w:rsidR="00274F48" w:rsidRPr="003E711F" w:rsidRDefault="00274F48" w:rsidP="00274F48"/>
    <w:p w14:paraId="785269FD" w14:textId="77777777" w:rsidR="00863B93" w:rsidRPr="00863B93" w:rsidRDefault="00863B93" w:rsidP="00863B93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bookmarkEnd w:id="3"/>
    <w:p w14:paraId="0CB9054D" w14:textId="77777777" w:rsidR="00D717CE" w:rsidRPr="00786660" w:rsidRDefault="00D717CE" w:rsidP="00D717C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905"/>
        <w:jc w:val="both"/>
        <w:rPr>
          <w:rFonts w:ascii="Palatino Linotype" w:hAnsi="Palatino Linotype"/>
        </w:rPr>
      </w:pPr>
    </w:p>
    <w:p w14:paraId="310D0E26" w14:textId="792B7BC1" w:rsidR="00C37A43" w:rsidRDefault="00BB1E9A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B97564">
        <w:rPr>
          <w:rFonts w:ascii="Palatino Linotype" w:eastAsia="Times New Roman" w:hAnsi="Palatino Linotype" w:cs="Times New Roman"/>
          <w:b/>
          <w:sz w:val="24"/>
          <w:szCs w:val="24"/>
        </w:rPr>
        <w:t>International</w:t>
      </w:r>
      <w:r w:rsidR="006C6C7B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</w:t>
      </w:r>
      <w:r w:rsidR="00383A55" w:rsidRPr="00B97564">
        <w:rPr>
          <w:rFonts w:ascii="Palatino Linotype" w:eastAsia="Times New Roman" w:hAnsi="Palatino Linotype" w:cs="Times New Roman"/>
          <w:b/>
          <w:sz w:val="24"/>
          <w:szCs w:val="24"/>
        </w:rPr>
        <w:t>Conference</w:t>
      </w:r>
      <w:r w:rsidR="00C37A43" w:rsidRPr="00B97564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1F122789" w14:textId="160EF381" w:rsidR="00D1039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4"/>
          <w:szCs w:val="22"/>
        </w:rPr>
      </w:pPr>
      <w:r>
        <w:rPr>
          <w:rFonts w:ascii="Palatino Linotype" w:hAnsi="Palatino Linotype"/>
          <w:sz w:val="28"/>
          <w:szCs w:val="24"/>
        </w:rPr>
        <w:tab/>
      </w:r>
    </w:p>
    <w:p w14:paraId="5FB466E7" w14:textId="39AD8DFF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 w:rsidRPr="006B6B77">
        <w:rPr>
          <w:rFonts w:ascii="Palatino Linotype" w:hAnsi="Palatino Linotype"/>
        </w:rPr>
        <w:t>IEE</w:t>
      </w:r>
      <w:r>
        <w:rPr>
          <w:rFonts w:ascii="Palatino Linotype" w:hAnsi="Palatino Linotype"/>
        </w:rPr>
        <w:t>E:</w:t>
      </w:r>
      <w:r w:rsidR="008E1B1A">
        <w:rPr>
          <w:rFonts w:ascii="Palatino Linotype" w:hAnsi="Palatino Linotype"/>
        </w:rPr>
        <w:t xml:space="preserve"> 20 </w:t>
      </w:r>
    </w:p>
    <w:p w14:paraId="679D889A" w14:textId="096E1B61" w:rsidR="006B6B77" w:rsidRDefault="006B6B77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Springer:</w:t>
      </w:r>
      <w:r w:rsidR="008E1B1A">
        <w:rPr>
          <w:rFonts w:ascii="Palatino Linotype" w:hAnsi="Palatino Linotype"/>
        </w:rPr>
        <w:t xml:space="preserve"> </w:t>
      </w:r>
      <w:bookmarkStart w:id="7" w:name="_Hlk166931095"/>
      <w:r w:rsidR="008E1B1A">
        <w:rPr>
          <w:rFonts w:ascii="Palatino Linotype" w:hAnsi="Palatino Linotype"/>
        </w:rPr>
        <w:t>4</w:t>
      </w:r>
      <w:r w:rsidR="00BE025B">
        <w:rPr>
          <w:rFonts w:ascii="Palatino Linotype" w:hAnsi="Palatino Linotype"/>
        </w:rPr>
        <w:t xml:space="preserve"> </w:t>
      </w:r>
    </w:p>
    <w:p w14:paraId="6C15AF81" w14:textId="41260864" w:rsidR="00D06FEB" w:rsidRDefault="00D06FEB" w:rsidP="006B6B77">
      <w:pPr>
        <w:widowControl w:val="0"/>
        <w:numPr>
          <w:ilvl w:val="0"/>
          <w:numId w:val="48"/>
        </w:numPr>
        <w:shd w:val="clear" w:color="auto" w:fill="FFFFFF"/>
        <w:spacing w:after="0" w:line="100" w:lineRule="atLeast"/>
        <w:ind w:left="567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Scopus Indexed: 4</w:t>
      </w:r>
    </w:p>
    <w:p w14:paraId="2EE4AEB4" w14:textId="1FA5DDB5" w:rsidR="006B6B77" w:rsidRPr="00B97564" w:rsidRDefault="006B6B77" w:rsidP="006A65BF">
      <w:pPr>
        <w:widowControl w:val="0"/>
        <w:shd w:val="clear" w:color="auto" w:fill="FFFFFF"/>
        <w:tabs>
          <w:tab w:val="left" w:pos="450"/>
        </w:tabs>
        <w:spacing w:after="0" w:line="100" w:lineRule="atLeast"/>
        <w:jc w:val="both"/>
        <w:rPr>
          <w:rFonts w:ascii="Palatino Linotype" w:hAnsi="Palatino Linotype"/>
          <w:sz w:val="28"/>
          <w:szCs w:val="24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3E501B09" w14:textId="47FE12FE" w:rsidR="00464C67" w:rsidRPr="007D202F" w:rsidRDefault="00464C67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bookmarkStart w:id="8" w:name="_Hlk44598359"/>
      <w:r w:rsidRPr="007D202F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D202F">
        <w:rPr>
          <w:rFonts w:ascii="Palatino Linotype" w:eastAsia="Times New Roman" w:hAnsi="Palatino Linotype" w:cs="Times New Roman"/>
          <w:sz w:val="20"/>
        </w:rPr>
        <w:t>“</w:t>
      </w:r>
      <w:r w:rsidR="007932F7" w:rsidRPr="007D202F">
        <w:rPr>
          <w:rFonts w:ascii="Palatino Linotype" w:eastAsia="Times New Roman" w:hAnsi="Palatino Linotype" w:cs="Times New Roman"/>
          <w:sz w:val="20"/>
        </w:rPr>
        <w:t>Parametric Analysis of Resource Constrained Devices for Internet of Things using FreeRTOS</w:t>
      </w:r>
      <w:r w:rsidRPr="007D202F">
        <w:rPr>
          <w:rFonts w:ascii="Palatino Linotype" w:eastAsia="Times New Roman" w:hAnsi="Palatino Linotype" w:cs="Times New Roman"/>
          <w:sz w:val="20"/>
        </w:rPr>
        <w:t>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1C01C8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Inventive Computation and Information Technologies (ICICIT - 2022)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D31C8" w:rsidRPr="007D202F">
        <w:rPr>
          <w:rFonts w:ascii="Palatino Linotype" w:eastAsia="Times New Roman" w:hAnsi="Palatino Linotype" w:cs="Times New Roman"/>
          <w:sz w:val="20"/>
        </w:rPr>
        <w:t>RVS Technical Campus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Coimbatore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DD31C8" w:rsidRPr="007D202F">
        <w:rPr>
          <w:rFonts w:ascii="Palatino Linotype" w:eastAsia="Times New Roman" w:hAnsi="Palatino Linotype" w:cs="Times New Roman"/>
          <w:sz w:val="20"/>
        </w:rPr>
        <w:t>August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315EB6" w:rsidRPr="007D202F">
        <w:rPr>
          <w:rFonts w:ascii="Palatino Linotype" w:eastAsia="Times New Roman" w:hAnsi="Palatino Linotype" w:cs="Times New Roman"/>
          <w:sz w:val="20"/>
        </w:rPr>
        <w:t>25-26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2022. </w:t>
      </w:r>
      <w:r w:rsidRPr="007D202F">
        <w:rPr>
          <w:rFonts w:ascii="Palatino Linotype" w:hAnsi="Palatino Linotype" w:cs="Times New Roman"/>
          <w:b/>
          <w:sz w:val="20"/>
        </w:rPr>
        <w:t>(Scopus)</w:t>
      </w:r>
    </w:p>
    <w:p w14:paraId="1AF558E3" w14:textId="77777777" w:rsidR="007D202F" w:rsidRDefault="007D202F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22A021C" w14:textId="6EB3917B" w:rsidR="008D1636" w:rsidRPr="008F71EE" w:rsidRDefault="008D1636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  <w:tab w:val="num" w:pos="90"/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D202F">
        <w:rPr>
          <w:rFonts w:ascii="Palatino Linotype" w:eastAsia="Times New Roman" w:hAnsi="Palatino Linotype" w:cs="Times New Roman"/>
          <w:b/>
          <w:sz w:val="20"/>
        </w:rPr>
        <w:t>Ray, P. P.,</w:t>
      </w:r>
      <w:r w:rsidR="007530D8" w:rsidRPr="007D202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102A7C">
        <w:rPr>
          <w:rFonts w:ascii="Palatino Linotype" w:eastAsia="Times New Roman" w:hAnsi="Palatino Linotype" w:cs="Times New Roman"/>
          <w:b/>
          <w:sz w:val="20"/>
        </w:rPr>
        <w:t>“</w:t>
      </w:r>
      <w:r w:rsidR="00170FF4" w:rsidRPr="007D202F">
        <w:rPr>
          <w:rFonts w:ascii="Palatino Linotype" w:eastAsia="Times New Roman" w:hAnsi="Palatino Linotype" w:cs="Times New Roman"/>
          <w:sz w:val="20"/>
        </w:rPr>
        <w:t>IoTGMRFM: Internet of Things-based Variable Wise Anomaly Detection</w:t>
      </w:r>
      <w:r w:rsidRPr="007D202F">
        <w:rPr>
          <w:rFonts w:ascii="Palatino Linotype" w:eastAsia="Times New Roman" w:hAnsi="Palatino Linotype" w:cs="Times New Roman"/>
          <w:sz w:val="20"/>
        </w:rPr>
        <w:t>”,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4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="007932F7"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International Conference on Data &amp; Information Sciences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 (IC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DIS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-202</w:t>
      </w:r>
      <w:r w:rsidR="00CD016E" w:rsidRPr="007D202F">
        <w:rPr>
          <w:rFonts w:ascii="Palatino Linotype" w:eastAsia="Times New Roman" w:hAnsi="Palatino Linotype" w:cs="Times New Roman"/>
          <w:i/>
          <w:iCs/>
          <w:sz w:val="20"/>
        </w:rPr>
        <w:t>2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 xml:space="preserve">), 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In </w:t>
      </w:r>
      <w:r w:rsidR="00394A19" w:rsidRPr="007D202F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 w:rsidR="00394A19" w:rsidRPr="007D202F">
        <w:rPr>
          <w:rFonts w:ascii="Palatino Linotype" w:eastAsia="Times New Roman" w:hAnsi="Palatino Linotype" w:cs="Times New Roman"/>
          <w:sz w:val="20"/>
        </w:rPr>
        <w:t xml:space="preserve">,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422114" w:rsidRPr="007D202F">
        <w:rPr>
          <w:rFonts w:ascii="Palatino Linotype" w:eastAsia="Times New Roman" w:hAnsi="Palatino Linotype" w:cs="Times New Roman"/>
          <w:sz w:val="20"/>
        </w:rPr>
        <w:t>Raja Balwant Singh Engineering Technical Campus, Bichpuri, Agra, Uttar Pradesh,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June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826EA2" w:rsidRPr="007D202F">
        <w:rPr>
          <w:rFonts w:ascii="Palatino Linotype" w:eastAsia="Times New Roman" w:hAnsi="Palatino Linotype" w:cs="Times New Roman"/>
          <w:sz w:val="20"/>
        </w:rPr>
        <w:t>3</w:t>
      </w:r>
      <w:r w:rsidRPr="007D202F">
        <w:rPr>
          <w:rFonts w:ascii="Palatino Linotype" w:eastAsia="Times New Roman" w:hAnsi="Palatino Linotype" w:cs="Times New Roman"/>
          <w:sz w:val="20"/>
        </w:rPr>
        <w:t>-</w:t>
      </w:r>
      <w:r w:rsidR="00826EA2" w:rsidRPr="007D202F">
        <w:rPr>
          <w:rFonts w:ascii="Palatino Linotype" w:eastAsia="Times New Roman" w:hAnsi="Palatino Linotype" w:cs="Times New Roman"/>
          <w:sz w:val="20"/>
        </w:rPr>
        <w:t>4</w:t>
      </w:r>
      <w:r w:rsidRPr="007D202F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D202F">
        <w:rPr>
          <w:rFonts w:ascii="Palatino Linotype" w:eastAsia="Times New Roman" w:hAnsi="Palatino Linotype" w:cs="Times New Roman"/>
          <w:sz w:val="20"/>
        </w:rPr>
        <w:t xml:space="preserve"> 202</w:t>
      </w:r>
      <w:r w:rsidR="00826EA2" w:rsidRPr="007D202F">
        <w:rPr>
          <w:rFonts w:ascii="Palatino Linotype" w:eastAsia="Times New Roman" w:hAnsi="Palatino Linotype" w:cs="Times New Roman"/>
          <w:sz w:val="20"/>
        </w:rPr>
        <w:t>2</w:t>
      </w:r>
      <w:r w:rsidRPr="007D202F">
        <w:rPr>
          <w:rFonts w:ascii="Palatino Linotype" w:eastAsia="Times New Roman" w:hAnsi="Palatino Linotype" w:cs="Times New Roman"/>
          <w:sz w:val="20"/>
        </w:rPr>
        <w:t>.</w:t>
      </w:r>
      <w:r w:rsidR="001604AD" w:rsidRPr="007D202F">
        <w:rPr>
          <w:rFonts w:ascii="Palatino Linotype" w:eastAsia="Times New Roman" w:hAnsi="Palatino Linotype" w:cs="Times New Roman"/>
          <w:sz w:val="20"/>
        </w:rPr>
        <w:t xml:space="preserve"> </w:t>
      </w:r>
      <w:r w:rsidR="001604AD" w:rsidRPr="007D202F">
        <w:rPr>
          <w:rFonts w:ascii="Palatino Linotype" w:hAnsi="Palatino Linotype" w:cs="Times New Roman"/>
          <w:b/>
          <w:sz w:val="20"/>
        </w:rPr>
        <w:t>(Scopus)</w:t>
      </w:r>
    </w:p>
    <w:p w14:paraId="7EE285E1" w14:textId="77777777" w:rsidR="008F71EE" w:rsidRPr="008F71EE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1200AC9" w14:textId="6FE5D499" w:rsidR="008F71EE" w:rsidRPr="00487F9A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Dash, D.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DE3A11">
        <w:rPr>
          <w:rFonts w:ascii="Palatino Linotype" w:eastAsia="Times New Roman" w:hAnsi="Palatino Linotype" w:cs="Times New Roman"/>
          <w:sz w:val="20"/>
        </w:rPr>
        <w:t>A Review on Internet of Wearable Things for Pervasive e-Healthcare: Energy Efficiency and Prospects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484440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Cognitive &amp; Intelligent Computing </w:t>
      </w:r>
      <w:r>
        <w:rPr>
          <w:rFonts w:ascii="Palatino Linotype" w:eastAsia="Times New Roman" w:hAnsi="Palatino Linotype" w:cs="Times New Roman"/>
          <w:i/>
          <w:iCs/>
          <w:sz w:val="20"/>
        </w:rPr>
        <w:t>(ICCIC-2021)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Cognitive Science and Technology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567F7C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 w:rsidRPr="00DB5AE5">
        <w:rPr>
          <w:rFonts w:ascii="Palatino Linotype" w:eastAsia="Times New Roman" w:hAnsi="Palatino Linotype" w:cs="Times New Roman"/>
          <w:sz w:val="20"/>
        </w:rPr>
        <w:t>CMR College of Engineering &amp; Technology, Hyderabad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11-12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b/>
          <w:sz w:val="20"/>
        </w:rPr>
        <w:t>(Scopus)</w:t>
      </w:r>
    </w:p>
    <w:p w14:paraId="754AA203" w14:textId="77777777" w:rsidR="008F71EE" w:rsidRPr="00487F9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B363F5B" w14:textId="143C206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P.,</w:t>
      </w:r>
      <w:r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1011F4">
        <w:rPr>
          <w:rFonts w:ascii="Palatino Linotype" w:eastAsia="Times New Roman" w:hAnsi="Palatino Linotype" w:cs="Times New Roman"/>
          <w:sz w:val="20"/>
        </w:rPr>
        <w:t>Non-Content Message Masking Model for Healthcare Data in Edge-IoT Ecosystem using Blockchain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B27A8">
        <w:rPr>
          <w:rFonts w:ascii="Palatino Linotype" w:eastAsia="Times New Roman" w:hAnsi="Palatino Linotype" w:cs="Times New Roman"/>
          <w:i/>
          <w:iCs/>
          <w:sz w:val="20"/>
        </w:rPr>
        <w:t xml:space="preserve">International Conference on Network Security &amp; Blockchain Technology </w:t>
      </w:r>
      <w:r>
        <w:rPr>
          <w:rFonts w:ascii="Palatino Linotype" w:eastAsia="Times New Roman" w:hAnsi="Palatino Linotype" w:cs="Times New Roman"/>
          <w:i/>
          <w:iCs/>
          <w:sz w:val="20"/>
        </w:rPr>
        <w:t>(ICNSBT-2021)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 xml:space="preserve">In </w:t>
      </w:r>
      <w:r w:rsidRPr="00EF3B79">
        <w:rPr>
          <w:rFonts w:ascii="Palatino Linotype" w:eastAsia="Times New Roman" w:hAnsi="Palatino Linotype" w:cs="Times New Roman"/>
          <w:i/>
          <w:iCs/>
          <w:sz w:val="20"/>
        </w:rPr>
        <w:t>Lecture Notes in Networks and Systems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C84DA3">
        <w:rPr>
          <w:rFonts w:ascii="Palatino Linotype" w:eastAsia="Times New Roman" w:hAnsi="Palatino Linotype" w:cs="Times New Roman"/>
          <w:sz w:val="20"/>
        </w:rPr>
        <w:t xml:space="preserve"> </w:t>
      </w:r>
      <w:r w:rsidR="00E95147">
        <w:rPr>
          <w:rFonts w:ascii="Palatino Linotype" w:eastAsia="Times New Roman" w:hAnsi="Palatino Linotype" w:cs="Times New Roman"/>
          <w:sz w:val="20"/>
        </w:rPr>
        <w:t xml:space="preserve">Springer, </w:t>
      </w:r>
      <w:r>
        <w:rPr>
          <w:rFonts w:ascii="Palatino Linotype" w:eastAsia="Times New Roman" w:hAnsi="Palatino Linotype" w:cs="Times New Roman"/>
          <w:sz w:val="20"/>
        </w:rPr>
        <w:t>Indian Statistical Institute Kolkata, Kolkata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December 2-4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  <w:r w:rsidRPr="00786660">
        <w:rPr>
          <w:rFonts w:ascii="Palatino Linotype" w:hAnsi="Palatino Linotype" w:cs="Times New Roman"/>
          <w:b/>
          <w:sz w:val="20"/>
        </w:rPr>
        <w:t>(Scopus)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7B29600B" w14:textId="77777777" w:rsidR="008F71EE" w:rsidRPr="004242F9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7D568BF7" w14:textId="50055372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Skala,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16385">
        <w:rPr>
          <w:rFonts w:ascii="Palatino Linotype" w:eastAsia="Times New Roman" w:hAnsi="Palatino Linotype" w:cs="Times New Roman"/>
          <w:sz w:val="20"/>
        </w:rPr>
        <w:t>A Vision of Dew-IoT Ecosystem: Requirements, Architecture, and Challenges</w:t>
      </w:r>
      <w:r w:rsidRPr="00786660">
        <w:rPr>
          <w:rFonts w:ascii="Palatino Linotype" w:eastAsia="Times New Roman" w:hAnsi="Palatino Linotype" w:cs="Times New Roman"/>
          <w:sz w:val="20"/>
        </w:rPr>
        <w:t>”,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 xml:space="preserve">IEEE </w:t>
      </w:r>
      <w:r>
        <w:rPr>
          <w:rFonts w:ascii="Palatino Linotype" w:eastAsia="Times New Roman" w:hAnsi="Palatino Linotype" w:cs="Times New Roman"/>
          <w:i/>
          <w:iCs/>
          <w:sz w:val="20"/>
        </w:rPr>
        <w:t>45</w:t>
      </w:r>
      <w:r w:rsidRPr="00A60345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16385">
        <w:rPr>
          <w:rFonts w:ascii="Palatino Linotype" w:eastAsia="Times New Roman" w:hAnsi="Palatino Linotype" w:cs="Times New Roman"/>
          <w:i/>
          <w:iCs/>
          <w:sz w:val="20"/>
        </w:rPr>
        <w:t>Computer Society Computers, Software, and Applications Conference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(COMPSAC-2021)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Madrid, Spain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July 12-16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</w:t>
      </w:r>
      <w:r>
        <w:rPr>
          <w:rFonts w:ascii="Palatino Linotype" w:eastAsia="Times New Roman" w:hAnsi="Palatino Linotype" w:cs="Times New Roman"/>
          <w:sz w:val="20"/>
        </w:rPr>
        <w:t>1, DOI:</w:t>
      </w:r>
      <w:r w:rsidRPr="00BE488B">
        <w:rPr>
          <w:rFonts w:ascii="Palatino Linotype" w:eastAsia="Times New Roman" w:hAnsi="Palatino Linotype" w:cs="Times New Roman"/>
          <w:sz w:val="20"/>
        </w:rPr>
        <w:t>10.1109/COMPSAC51774.2021.00267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447A3D" w14:textId="77777777" w:rsidR="008F71EE" w:rsidRPr="00716385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A126B92" w14:textId="0BA9513E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>
        <w:rPr>
          <w:rFonts w:ascii="Palatino Linotype" w:eastAsia="Times New Roman" w:hAnsi="Palatino Linotype" w:cs="Times New Roman"/>
          <w:bCs/>
          <w:sz w:val="20"/>
        </w:rPr>
        <w:t xml:space="preserve">Nguyen, K.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8A520A">
        <w:rPr>
          <w:rFonts w:ascii="Palatino Linotype" w:eastAsia="Times New Roman" w:hAnsi="Palatino Linotype" w:cs="Times New Roman"/>
          <w:sz w:val="20"/>
        </w:rPr>
        <w:t>A Review on Blockchain for Medical Delivery Drones in 5G-IoT Era: Progress and Challenges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</w:t>
      </w:r>
      <w:r>
        <w:rPr>
          <w:rFonts w:ascii="Palatino Linotype" w:eastAsia="Times New Roman" w:hAnsi="Palatino Linotype" w:cs="Times New Roman"/>
          <w:i/>
          <w:iCs/>
          <w:sz w:val="20"/>
        </w:rPr>
        <w:t>/CIC Internatio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nal Conference on </w:t>
      </w:r>
      <w:r>
        <w:rPr>
          <w:rFonts w:ascii="Palatino Linotype" w:eastAsia="Times New Roman" w:hAnsi="Palatino Linotype" w:cs="Times New Roman"/>
          <w:i/>
          <w:iCs/>
          <w:sz w:val="20"/>
        </w:rPr>
        <w:t>Communications in China (ICCC-2020)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Chongqing, China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Palatino Linotype" w:eastAsia="Times New Roman" w:hAnsi="Palatino Linotype" w:cs="Times New Roman"/>
          <w:sz w:val="20"/>
        </w:rPr>
        <w:t>August 9-11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D230BF">
        <w:rPr>
          <w:rFonts w:ascii="Palatino Linotype" w:eastAsia="Times New Roman" w:hAnsi="Palatino Linotype" w:cs="Times New Roman"/>
          <w:sz w:val="20"/>
        </w:rPr>
        <w:t>10.1109/ICCCWorkshops49972.2020.9209931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FB5B227" w14:textId="77777777" w:rsidR="008F71EE" w:rsidRPr="0020085A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58807482" w14:textId="1F3214ED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Gupta, B., Ansari, M.,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102A7C">
        <w:rPr>
          <w:rFonts w:ascii="Palatino Linotype" w:eastAsia="Times New Roman" w:hAnsi="Palatino Linotype" w:cs="Times New Roman"/>
          <w:sz w:val="20"/>
        </w:rPr>
        <w:t>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OT Enabled Smart Drip Irrigation System using Web/Android Applications”,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5C6348">
        <w:rPr>
          <w:rFonts w:ascii="Palatino Linotype" w:eastAsia="Times New Roman" w:hAnsi="Palatino Linotype" w:cs="Times New Roman"/>
          <w:sz w:val="20"/>
        </w:rPr>
        <w:t>10.1109/ICCCNT49239.2020.9225345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5302801C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1F986B1" w14:textId="1D8A6BFC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Jain, R. K., Saikia, B. J., Rai, N. P.,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“Development of Web-based Application for Mobile Robot using IOT Platform”,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11th IEEE International Conference on Computing Communication and Networking Technologies, </w:t>
      </w:r>
      <w:r w:rsidRPr="00786660">
        <w:rPr>
          <w:rFonts w:ascii="Palatino Linotype" w:eastAsia="Times New Roman" w:hAnsi="Palatino Linotype" w:cs="Times New Roman"/>
          <w:sz w:val="20"/>
        </w:rPr>
        <w:t>IIT Kharagpur, West Bengal, India Kharagpur, India, July 1-3, 2020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2020</w:t>
      </w:r>
      <w:r>
        <w:rPr>
          <w:rFonts w:ascii="Palatino Linotype" w:eastAsia="Times New Roman" w:hAnsi="Palatino Linotype" w:cs="Times New Roman"/>
          <w:sz w:val="20"/>
        </w:rPr>
        <w:t xml:space="preserve">, DOI: </w:t>
      </w:r>
      <w:r w:rsidRPr="0012135A">
        <w:rPr>
          <w:rFonts w:ascii="Palatino Linotype" w:eastAsia="Times New Roman" w:hAnsi="Palatino Linotype" w:cs="Times New Roman"/>
          <w:sz w:val="20"/>
        </w:rPr>
        <w:t>10.1109/ICCCNT49239.2020.9225467</w:t>
      </w:r>
      <w:r>
        <w:rPr>
          <w:rFonts w:ascii="Palatino Linotype" w:eastAsia="Times New Roman" w:hAnsi="Palatino Linotype" w:cs="Times New Roman"/>
          <w:sz w:val="20"/>
        </w:rPr>
        <w:t>.</w:t>
      </w:r>
    </w:p>
    <w:p w14:paraId="7CB109F1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ED753FE" w14:textId="1EE96AA1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Chowhan B., Sharma P. K., Lepcha, A. W., Sharma, K., Chattopadhyay, A.</w:t>
      </w:r>
      <w:r w:rsidR="00102A7C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Abstract: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nCoVCBC: A Consortium Blockchain Architecture for EHR Transmission of Novel Coronavirus”, </w:t>
      </w:r>
      <w:r>
        <w:rPr>
          <w:rFonts w:ascii="Palatino Linotype" w:eastAsia="Times New Roman" w:hAnsi="Palatino Linotype" w:cs="Times New Roman"/>
          <w:i/>
          <w:iCs/>
          <w:sz w:val="20"/>
        </w:rPr>
        <w:t>Even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er 6th International Conference on Mathematics &amp; Computing (ICMC 2020)</w:t>
      </w:r>
      <w:r w:rsidRPr="00786660">
        <w:rPr>
          <w:rFonts w:ascii="Palatino Linotype" w:eastAsia="Times New Roman" w:hAnsi="Palatino Linotype" w:cs="Times New Roman"/>
          <w:sz w:val="20"/>
        </w:rPr>
        <w:t>, Gangtok, India, 2020</w:t>
      </w:r>
      <w:r>
        <w:rPr>
          <w:rFonts w:ascii="Palatino Linotype" w:eastAsia="Times New Roman" w:hAnsi="Palatino Linotype" w:cs="Times New Roman"/>
          <w:sz w:val="20"/>
        </w:rPr>
        <w:t xml:space="preserve"> (Earlier: 18-20 March, 2020, Revised 23-25 September,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5BE116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7AED6B1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Chaer, A., Salah, K., Lima,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Sheltami, T., “, Blockchain for 5G: Opportunities and Challenges”,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Workshop on Telecommunications and Blockchain, IEEE GLOBECOM 2019</w:t>
      </w:r>
      <w:r w:rsidRPr="00786660">
        <w:rPr>
          <w:rFonts w:ascii="Palatino Linotype" w:eastAsia="Times New Roman" w:hAnsi="Palatino Linotype" w:cs="Times New Roman"/>
          <w:sz w:val="20"/>
        </w:rPr>
        <w:t>, Hawaii, United States,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494B9E">
        <w:rPr>
          <w:rFonts w:ascii="Palatino Linotype" w:eastAsia="Times New Roman" w:hAnsi="Palatino Linotype" w:cs="Times New Roman"/>
          <w:sz w:val="20"/>
        </w:rPr>
        <w:t>9-13 Dec. 2019</w:t>
      </w:r>
      <w:r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91163B">
        <w:rPr>
          <w:rFonts w:ascii="Palatino Linotype" w:eastAsia="Times New Roman" w:hAnsi="Palatino Linotype" w:cs="Times New Roman"/>
          <w:sz w:val="20"/>
        </w:rPr>
        <w:t>10.1109/GCWkshps45667.2019.9024627</w:t>
      </w:r>
      <w:r>
        <w:rPr>
          <w:rFonts w:ascii="Palatino Linotype" w:eastAsia="Times New Roman" w:hAnsi="Palatino Linotype" w:cs="Times New Roman"/>
          <w:sz w:val="20"/>
        </w:rPr>
        <w:t>, 2019.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96F0D35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5A79FA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L. Chettri, N. Thapa, “IoRCar: IoT Supported Autonomic Robotic Movement and Control”,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7</w:t>
      </w:r>
      <w:r w:rsidRPr="00786660">
        <w:rPr>
          <w:rFonts w:ascii="Palatino Linotype" w:eastAsia="Times New Roman" w:hAnsi="Palatino Linotype" w:cs="Times New Roman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International Conference on Computation of Power, Energy, Information and Communication, ICCPEIC-2018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Melmaruvathur, India, </w:t>
      </w:r>
      <w:r>
        <w:rPr>
          <w:rFonts w:ascii="Palatino Linotype" w:eastAsia="Times New Roman" w:hAnsi="Palatino Linotype" w:cs="Times New Roman"/>
          <w:sz w:val="20"/>
        </w:rPr>
        <w:t xml:space="preserve">28-29 March 2018,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10.1109/ICCPEIC.2018.8525216, 2018. </w:t>
      </w:r>
    </w:p>
    <w:p w14:paraId="5E064FD9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33224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“Digital India: Perspective, Challenges, and Future Direction”,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4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Power Signals Control &amp; Computation (EPSCICON), Thrissur, Kerala, India,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 6-10 June, 2018,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DOI: 10.1109/EPSCICON.2018.8379594, 2018.</w:t>
      </w:r>
    </w:p>
    <w:p w14:paraId="25AE44B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298E3B7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194687">
        <w:rPr>
          <w:rFonts w:ascii="Palatino Linotype" w:eastAsia="Times New Roman" w:hAnsi="Palatino Linotype" w:cs="Times New Roman"/>
          <w:bCs/>
          <w:sz w:val="20"/>
        </w:rPr>
        <w:t>Pra</w:t>
      </w:r>
      <w:r>
        <w:rPr>
          <w:rFonts w:ascii="Palatino Linotype" w:eastAsia="Times New Roman" w:hAnsi="Palatino Linotype" w:cs="Times New Roman"/>
          <w:sz w:val="20"/>
        </w:rPr>
        <w:t xml:space="preserve">dhan, S., Sharma, R. K., Rasaily, A., Swaraj, A., Pradhan, A.,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“IoT Based Fruit Quality Measurement System”,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IEEE International Conference on Green Engineering and Technologies (IC-GET), </w:t>
      </w:r>
      <w:r>
        <w:rPr>
          <w:rFonts w:ascii="Palatino Linotype" w:eastAsia="Times New Roman" w:hAnsi="Palatino Linotype" w:cs="Times"/>
          <w:i/>
          <w:iCs/>
          <w:sz w:val="20"/>
        </w:rPr>
        <w:t xml:space="preserve">Coimbatore, India, 19 November, 2016, </w:t>
      </w:r>
      <w:r w:rsidRPr="00786660">
        <w:rPr>
          <w:rFonts w:ascii="Palatino Linotype" w:eastAsia="Times New Roman" w:hAnsi="Palatino Linotype" w:cs="Times"/>
          <w:sz w:val="20"/>
        </w:rPr>
        <w:t>DOI: 10.1109/GET.2016.7916620, 2016.</w:t>
      </w:r>
    </w:p>
    <w:p w14:paraId="508C96DA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3C8419BD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Towards Internet of Things based Society”,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India,</w:t>
      </w:r>
      <w:r w:rsidRPr="00786660">
        <w:rPr>
          <w:rFonts w:ascii="Palatino Linotype" w:eastAsia="Times New Roman" w:hAnsi="Palatino Linotype" w:cs="Times"/>
          <w:sz w:val="20"/>
        </w:rPr>
        <w:t xml:space="preserve"> pp. 345-352,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10.1109/SCOPES.2016.7955849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32DC3AC2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45C6E8D0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"/>
          <w:sz w:val="20"/>
        </w:rPr>
        <w:t xml:space="preserve">Internet of Things Cloud Based Smart Monitoring of Air Borne PM2.5 Density Level”,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 International Conference on Signal Processing, Communication &amp; Embedded Systems (SCOPES),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Paralakhemundi, Odisa, India</w:t>
      </w:r>
      <w:r w:rsidRPr="00786660">
        <w:rPr>
          <w:rFonts w:ascii="Palatino Linotype" w:eastAsia="Times New Roman" w:hAnsi="Palatino Linotype" w:cs="Times"/>
          <w:sz w:val="20"/>
        </w:rPr>
        <w:t xml:space="preserve">, pp. 995 – 999, </w:t>
      </w:r>
      <w:r>
        <w:rPr>
          <w:rFonts w:ascii="Palatino Linotype" w:eastAsia="Times New Roman" w:hAnsi="Palatino Linotype" w:cs="Times"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sz w:val="20"/>
        </w:rPr>
        <w:t>2016. DOI: 10.1109/SCOPES.2016.7955590</w:t>
      </w:r>
      <w:r>
        <w:rPr>
          <w:rFonts w:ascii="Palatino Linotype" w:eastAsia="Times New Roman" w:hAnsi="Palatino Linotype" w:cs="Times"/>
          <w:sz w:val="20"/>
        </w:rPr>
        <w:t>.</w:t>
      </w:r>
    </w:p>
    <w:p w14:paraId="7ADE4036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  <w:sz w:val="20"/>
        </w:rPr>
      </w:pPr>
    </w:p>
    <w:p w14:paraId="3B5250DA" w14:textId="64DF265B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i/>
          <w:iCs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Agarwal, S., “</w:t>
      </w:r>
      <w:r w:rsidRPr="00786660">
        <w:rPr>
          <w:rFonts w:ascii="Palatino Linotype" w:eastAsia="Times New Roman" w:hAnsi="Palatino Linotype" w:cs="Times New Roman"/>
          <w:iCs/>
          <w:sz w:val="20"/>
        </w:rPr>
        <w:t>Bluetooth 5 and I</w:t>
      </w:r>
      <w:r w:rsidRPr="00786660">
        <w:rPr>
          <w:rFonts w:ascii="Palatino Linotype" w:eastAsia="Times New Roman" w:hAnsi="Palatino Linotype" w:cs="Times"/>
          <w:iCs/>
          <w:sz w:val="20"/>
        </w:rPr>
        <w:t>nternet of Things: Potential and Architecture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”, IEEE International Conference on Signal Processing, Communication &amp; Embedded Systems (SCOPES), Paralakhemundi, Odisa, India, </w:t>
      </w:r>
      <w:r w:rsidRPr="00786660">
        <w:rPr>
          <w:rFonts w:ascii="Palatino Linotype" w:eastAsia="Times New Roman" w:hAnsi="Palatino Linotype" w:cs="Times"/>
          <w:iCs/>
          <w:sz w:val="20"/>
        </w:rPr>
        <w:t xml:space="preserve">pp. 1461-1465, </w:t>
      </w:r>
      <w:r>
        <w:rPr>
          <w:rFonts w:ascii="Palatino Linotype" w:eastAsia="Times New Roman" w:hAnsi="Palatino Linotype" w:cs="Times"/>
          <w:iCs/>
          <w:sz w:val="20"/>
        </w:rPr>
        <w:t xml:space="preserve">3-5 October, </w:t>
      </w:r>
      <w:r w:rsidRPr="00786660">
        <w:rPr>
          <w:rFonts w:ascii="Palatino Linotype" w:eastAsia="Times New Roman" w:hAnsi="Palatino Linotype" w:cs="Times"/>
          <w:iCs/>
          <w:sz w:val="20"/>
        </w:rPr>
        <w:t>2016. DOI: 10.1109/SCOPES.2016.7955682</w:t>
      </w:r>
      <w:r>
        <w:rPr>
          <w:rFonts w:ascii="Palatino Linotype" w:eastAsia="Times New Roman" w:hAnsi="Palatino Linotype" w:cs="Times"/>
          <w:iCs/>
          <w:sz w:val="20"/>
        </w:rPr>
        <w:t>.</w:t>
      </w:r>
    </w:p>
    <w:p w14:paraId="5FF49123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4470D2AB" w14:textId="2ED09250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Rai, R., Chettri, L., Bishunkey, K., “B4Heal: Bio-Inspired Biopolymer based Biocompatible Biosensor for Smart Healthcare</w:t>
      </w:r>
      <w:r w:rsidRPr="00786660">
        <w:rPr>
          <w:rFonts w:ascii="Palatino Linotype" w:eastAsia="Times New Roman" w:hAnsi="Palatino Linotype" w:cs="Times"/>
          <w:sz w:val="20"/>
        </w:rPr>
        <w:t xml:space="preserve">”,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iCs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Nanocomputing &amp; Nanobiotechnology (NanoBioCon)</w:t>
      </w:r>
      <w:r w:rsidRPr="00786660">
        <w:rPr>
          <w:rFonts w:ascii="Palatino Linotype" w:eastAsia="Times New Roman" w:hAnsi="Palatino Linotype" w:cs="Times"/>
          <w:sz w:val="20"/>
        </w:rPr>
        <w:t>, (Abstract), ISBN: 9789380813493, pp.</w:t>
      </w:r>
      <w:r w:rsidR="00102A7C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74 , 2016.</w:t>
      </w:r>
    </w:p>
    <w:p w14:paraId="374EB3A0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eastAsia="Times New Roman" w:hAnsi="Palatino Linotype" w:cs="Times New Roman"/>
          <w:sz w:val="20"/>
        </w:rPr>
      </w:pPr>
    </w:p>
    <w:p w14:paraId="614DE23B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“An Internet of Things based Approach to Thermal Comfort Measurement and Monitoring”,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Advances in Computing and Communications (ICACCS)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1-7, </w:t>
      </w:r>
      <w:r>
        <w:rPr>
          <w:rFonts w:ascii="Palatino Linotype" w:eastAsia="Times New Roman" w:hAnsi="Palatino Linotype" w:cs="Times New Roman"/>
          <w:sz w:val="20"/>
        </w:rPr>
        <w:t xml:space="preserve">22-23 January, Coimbatore, India, </w:t>
      </w:r>
      <w:r w:rsidRPr="00786660">
        <w:rPr>
          <w:rFonts w:ascii="Palatino Linotype" w:eastAsia="Times New Roman" w:hAnsi="Palatino Linotype" w:cs="Times New Roman"/>
          <w:sz w:val="20"/>
        </w:rPr>
        <w:t>201</w:t>
      </w:r>
      <w:r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, DOI: 10.1109/ICACCS.2016.7586398, 2016.</w:t>
      </w:r>
    </w:p>
    <w:p w14:paraId="03ECDADD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 w:hanging="445"/>
        <w:jc w:val="both"/>
        <w:rPr>
          <w:rFonts w:ascii="Palatino Linotype" w:hAnsi="Palatino Linotype" w:cs="Times New Roman"/>
          <w:sz w:val="20"/>
        </w:rPr>
      </w:pPr>
    </w:p>
    <w:p w14:paraId="3094F33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clear" w:pos="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“Towards an Internet of Things based Architectural Framework for Defence”,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IEEE International Conference on Control, Instrumentation, Communication and Computational Technologies </w:t>
      </w:r>
      <w:r w:rsidRPr="00786660">
        <w:rPr>
          <w:rFonts w:ascii="Palatino Linotype" w:eastAsia="Times New Roman" w:hAnsi="Palatino Linotype" w:cs="Times New Roman"/>
          <w:sz w:val="20"/>
        </w:rPr>
        <w:t>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411-416,</w:t>
      </w:r>
      <w:r>
        <w:rPr>
          <w:rFonts w:ascii="Palatino Linotype" w:eastAsia="Times New Roman" w:hAnsi="Palatino Linotype" w:cs="Times New Roman"/>
          <w:sz w:val="20"/>
        </w:rPr>
        <w:t>18-19 December, 2015,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DOI: </w:t>
      </w:r>
      <w:r w:rsidRPr="00786660">
        <w:rPr>
          <w:rFonts w:ascii="Palatino Linotype" w:eastAsia="Times New Roman" w:hAnsi="Palatino Linotype" w:cs="Times New Roman"/>
          <w:sz w:val="20"/>
        </w:rPr>
        <w:t>10.1109/ICCICCT.2015.7475314, 2015.</w:t>
      </w:r>
    </w:p>
    <w:p w14:paraId="5D42DE17" w14:textId="77777777" w:rsidR="008F71EE" w:rsidRPr="00786660" w:rsidRDefault="008F71EE" w:rsidP="00620A2D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</w:p>
    <w:p w14:paraId="694F0E24" w14:textId="77777777" w:rsidR="008F71EE" w:rsidRPr="00786660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“A Generic Internet of Things Architecture for Smart Sports”,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Control, Instrumentation, Communication and Computational Technologies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(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ICCICCT)</w:t>
      </w:r>
      <w:r w:rsidRPr="00786660">
        <w:rPr>
          <w:rFonts w:ascii="Palatino Linotype" w:eastAsia="Times New Roman" w:hAnsi="Palatino Linotype" w:cs="Times New Roman"/>
          <w:sz w:val="20"/>
        </w:rPr>
        <w:t>, Kumaracoil, pp. 405-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410, </w:t>
      </w:r>
      <w:r>
        <w:rPr>
          <w:rFonts w:ascii="Palatino Linotype" w:eastAsia="Times New Roman" w:hAnsi="Palatino Linotype" w:cs="Times New Roman"/>
          <w:sz w:val="20"/>
        </w:rPr>
        <w:t>18-19 December,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10.1109/ICCICCT.2015.7475313, 2015.</w:t>
      </w:r>
    </w:p>
    <w:p w14:paraId="18DE699A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2785E95A" w14:textId="77777777" w:rsidR="008F71EE" w:rsidRPr="00FC178F" w:rsidRDefault="008F71EE" w:rsidP="00620A2D">
      <w:pPr>
        <w:widowControl w:val="0"/>
        <w:numPr>
          <w:ilvl w:val="0"/>
          <w:numId w:val="28"/>
        </w:numPr>
        <w:shd w:val="clear" w:color="auto" w:fill="FFFFFF"/>
        <w:tabs>
          <w:tab w:val="left" w:pos="450"/>
        </w:tabs>
        <w:spacing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Ray, P., P.,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“Internet of Things based Smart Measurement and Monitoring of Wood Equilibrium Moisture Content”,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IEEE International Conference on Smart Structures and Systems (ICSSS)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21-23 December, 2015, Bangalore,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DOI: 10.1109/SMARTSENS.2015.7873612, 2015.</w:t>
      </w:r>
    </w:p>
    <w:p w14:paraId="5755E235" w14:textId="77777777" w:rsidR="008F71EE" w:rsidRPr="00786660" w:rsidRDefault="008F71EE" w:rsidP="00620A2D">
      <w:pPr>
        <w:widowControl w:val="0"/>
        <w:spacing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4D3F428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Home Health Hub Internet of Things (H3IoT): An Architectural Framework for Monitoring Health of Elderly People”, </w:t>
      </w:r>
      <w:r w:rsidRPr="00FC50EA">
        <w:rPr>
          <w:rFonts w:ascii="Palatino Linotype" w:eastAsia="Times New Roman" w:hAnsi="Palatino Linotype" w:cs="Times New Roman"/>
          <w:i/>
          <w:iCs/>
          <w:sz w:val="20"/>
        </w:rPr>
        <w:t>IEEE International Conference on Science Engineering and Management Research (ICSEMR)</w:t>
      </w:r>
      <w:r w:rsidRPr="00786660">
        <w:rPr>
          <w:rFonts w:ascii="Palatino Linotype" w:eastAsia="Times New Roman" w:hAnsi="Palatino Linotype" w:cs="Times New Roman"/>
          <w:sz w:val="20"/>
        </w:rPr>
        <w:t>, Chennai</w:t>
      </w:r>
      <w:r>
        <w:rPr>
          <w:rFonts w:ascii="Palatino Linotype" w:eastAsia="Times New Roman" w:hAnsi="Palatino Linotype" w:cs="Times New Roman"/>
          <w:sz w:val="20"/>
        </w:rPr>
        <w:t>, India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pp. 1-4, </w:t>
      </w:r>
      <w:r>
        <w:rPr>
          <w:rFonts w:ascii="Palatino Linotype" w:eastAsia="Times New Roman" w:hAnsi="Palatino Linotype" w:cs="Times New Roman"/>
          <w:sz w:val="20"/>
        </w:rPr>
        <w:t xml:space="preserve">27-29 November, 2014,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</w:t>
      </w:r>
      <w:r w:rsidRPr="00950AD9">
        <w:rPr>
          <w:rFonts w:ascii="Palatino Linotype" w:eastAsia="Times New Roman" w:hAnsi="Palatino Linotype" w:cs="Times New Roman"/>
          <w:i/>
          <w:iCs/>
          <w:sz w:val="20"/>
        </w:rPr>
        <w:t>10.1109/ICSEMR.2014.7043542</w:t>
      </w:r>
      <w:r w:rsidRPr="00786660">
        <w:rPr>
          <w:rFonts w:ascii="Palatino Linotype" w:eastAsia="Times New Roman" w:hAnsi="Palatino Linotype" w:cs="Times New Roman"/>
          <w:sz w:val="20"/>
        </w:rPr>
        <w:t>, 2014.</w:t>
      </w:r>
    </w:p>
    <w:p w14:paraId="224A6166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 w:cs="Times New Roman"/>
          <w:sz w:val="20"/>
        </w:rPr>
      </w:pPr>
    </w:p>
    <w:p w14:paraId="1A8748BE" w14:textId="072DCE29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“Internet of Things based Physical Activity Monitoring (PAMIoT): An Architectural Framework to Monitor Human Physical Activity”,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CALCON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Kolkata, pp-32-34, </w:t>
      </w:r>
      <w:r>
        <w:rPr>
          <w:rFonts w:ascii="Palatino Linotype" w:eastAsia="Times New Roman" w:hAnsi="Palatino Linotype" w:cs="Times New Roman"/>
          <w:sz w:val="20"/>
        </w:rPr>
        <w:t xml:space="preserve">7-8 November, </w:t>
      </w:r>
      <w:r w:rsidRPr="00786660">
        <w:rPr>
          <w:rFonts w:ascii="Palatino Linotype" w:eastAsia="Times New Roman" w:hAnsi="Palatino Linotype" w:cs="Times New Roman"/>
          <w:sz w:val="20"/>
        </w:rPr>
        <w:t>2014.</w:t>
      </w:r>
    </w:p>
    <w:p w14:paraId="52FE6DD3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05C81877" w14:textId="034ABA71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“Nano Computer Design Based on Intra Body Nanoscale Neuro-Spike Communication: a Nanonetwork Paradigm”,</w:t>
      </w:r>
      <w:r w:rsidR="00102A7C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 978-1-4673-4698-6.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International Conference on Communications, Devices and Intelligent Systems (CODIS)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JU, Kolkata, pp. 314-317, </w:t>
      </w:r>
      <w:r>
        <w:rPr>
          <w:rFonts w:ascii="Palatino Linotype" w:eastAsia="Times New Roman" w:hAnsi="Palatino Linotype" w:cs="Times New Roman"/>
          <w:sz w:val="20"/>
        </w:rPr>
        <w:t xml:space="preserve">28-29 December, 2012, </w:t>
      </w:r>
      <w:r w:rsidRPr="00786660">
        <w:rPr>
          <w:rFonts w:ascii="Palatino Linotype" w:eastAsia="Times New Roman" w:hAnsi="Palatino Linotype" w:cs="Times New Roman"/>
          <w:sz w:val="20"/>
        </w:rPr>
        <w:t>DOI: 10.1109/CODIS.2012.6422199, 2012.</w:t>
      </w:r>
    </w:p>
    <w:p w14:paraId="685F346A" w14:textId="77777777" w:rsidR="008F71EE" w:rsidRPr="00786660" w:rsidRDefault="008F71EE" w:rsidP="00620A2D">
      <w:pPr>
        <w:widowControl w:val="0"/>
        <w:spacing w:before="7" w:after="0" w:line="100" w:lineRule="atLeast"/>
        <w:ind w:left="851"/>
        <w:jc w:val="both"/>
        <w:rPr>
          <w:rFonts w:ascii="Palatino Linotype" w:hAnsi="Palatino Linotype"/>
        </w:rPr>
      </w:pPr>
    </w:p>
    <w:p w14:paraId="276AC6A3" w14:textId="77777777" w:rsidR="008F71EE" w:rsidRPr="00786660" w:rsidRDefault="008F71EE" w:rsidP="00620A2D">
      <w:pPr>
        <w:widowControl w:val="0"/>
        <w:numPr>
          <w:ilvl w:val="0"/>
          <w:numId w:val="28"/>
        </w:numPr>
        <w:spacing w:before="7" w:after="0" w:line="100" w:lineRule="atLeast"/>
        <w:ind w:left="851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Banerjee, A., </w:t>
      </w:r>
      <w:r w:rsidRPr="00786660">
        <w:rPr>
          <w:rFonts w:ascii="Palatino Linotype" w:eastAsia="Times New Roman" w:hAnsi="Palatino Linotype" w:cs="Times New Roman"/>
          <w:i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Debugging Memory Issues in Embedded Linux: A Case Study”, ISBN: 978-1-4244-8942-8.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IEEE Technological Symposium (TechSym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), IIT Kharagpur, pp. 23-28, </w:t>
      </w:r>
      <w:r>
        <w:rPr>
          <w:rFonts w:ascii="Palatino Linotype" w:eastAsia="Times New Roman" w:hAnsi="Palatino Linotype" w:cs="Times New Roman"/>
          <w:sz w:val="20"/>
        </w:rPr>
        <w:t xml:space="preserve">14-16 January, 2011,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DOI: 10.1109/TECHSYM.2011.5783857, 2011. </w:t>
      </w:r>
    </w:p>
    <w:p w14:paraId="0AE2192D" w14:textId="77777777" w:rsidR="008F71EE" w:rsidRPr="007D202F" w:rsidRDefault="008F71EE" w:rsidP="008F71EE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p w14:paraId="409FBDD8" w14:textId="77777777" w:rsidR="008D1636" w:rsidRPr="008D1636" w:rsidRDefault="008D1636" w:rsidP="008D1636">
      <w:pPr>
        <w:widowControl w:val="0"/>
        <w:shd w:val="clear" w:color="auto" w:fill="FFFFFF"/>
        <w:tabs>
          <w:tab w:val="left" w:pos="450"/>
        </w:tabs>
        <w:spacing w:after="0" w:line="100" w:lineRule="atLeast"/>
        <w:ind w:left="720"/>
        <w:jc w:val="both"/>
        <w:rPr>
          <w:rFonts w:ascii="Palatino Linotype" w:hAnsi="Palatino Linotype"/>
        </w:rPr>
      </w:pPr>
    </w:p>
    <w:bookmarkEnd w:id="7"/>
    <w:bookmarkEnd w:id="8"/>
    <w:p w14:paraId="5D6D173B" w14:textId="77777777" w:rsidR="001D0ED3" w:rsidRPr="008E1B1A" w:rsidRDefault="001D0ED3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4"/>
          <w:szCs w:val="24"/>
        </w:rPr>
      </w:pPr>
    </w:p>
    <w:p w14:paraId="3D212812" w14:textId="02E0DA92" w:rsidR="0027049E" w:rsidRDefault="0027049E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National Conference</w:t>
      </w:r>
      <w:r w:rsidR="00102A7C">
        <w:rPr>
          <w:rFonts w:ascii="Palatino Linotype" w:eastAsia="Times New Roman" w:hAnsi="Palatino Linotype" w:cs="Times New Roman"/>
          <w:b/>
          <w:sz w:val="24"/>
          <w:szCs w:val="24"/>
        </w:rPr>
        <w:t xml:space="preserve"> Proceedings</w:t>
      </w:r>
    </w:p>
    <w:p w14:paraId="4717C87F" w14:textId="77777777" w:rsidR="00620A2D" w:rsidRDefault="00620A2D" w:rsidP="0027049E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Cs w:val="22"/>
        </w:rPr>
      </w:pPr>
    </w:p>
    <w:p w14:paraId="47E8DFDB" w14:textId="41F34088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Proceedings: 4</w:t>
      </w:r>
    </w:p>
    <w:p w14:paraId="3C0B1B1F" w14:textId="77777777" w:rsidR="0027049E" w:rsidRPr="00786660" w:rsidRDefault="0027049E" w:rsidP="0027049E">
      <w:pPr>
        <w:widowControl w:val="0"/>
        <w:spacing w:after="0" w:line="100" w:lineRule="atLeast"/>
        <w:ind w:left="789" w:right="60" w:hanging="549"/>
        <w:jc w:val="both"/>
        <w:rPr>
          <w:rFonts w:ascii="Palatino Linotype" w:hAnsi="Palatino Linotype" w:cs="Times New Roman"/>
          <w:sz w:val="20"/>
        </w:rPr>
      </w:pPr>
    </w:p>
    <w:p w14:paraId="111C5346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Development of IoT Invasive Architecture for Complying with Health of Home,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pp-79-83,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2015. </w:t>
      </w:r>
    </w:p>
    <w:p w14:paraId="06B36433" w14:textId="77777777" w:rsidR="0027049E" w:rsidRPr="00786660" w:rsidRDefault="0027049E" w:rsidP="008E1B1A">
      <w:pPr>
        <w:widowControl w:val="0"/>
        <w:spacing w:before="7" w:after="0" w:line="100" w:lineRule="atLeast"/>
        <w:ind w:left="1170" w:hanging="539"/>
        <w:jc w:val="both"/>
        <w:rPr>
          <w:rFonts w:ascii="Palatino Linotype" w:hAnsi="Palatino Linotype" w:cs="Times New Roman"/>
          <w:sz w:val="20"/>
        </w:rPr>
      </w:pPr>
    </w:p>
    <w:p w14:paraId="2B179BBF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Sebastian S.,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 P.</w:t>
      </w:r>
      <w:r w:rsidRPr="00786660">
        <w:rPr>
          <w:rFonts w:ascii="Palatino Linotype" w:eastAsia="Times New Roman" w:hAnsi="Palatino Linotype" w:cs="Times New Roman"/>
          <w:sz w:val="20"/>
        </w:rPr>
        <w:t>, When Soccer Gets Connected to Internet, In Proceeding of International Conference on Computing and Communication Systems (</w:t>
      </w:r>
      <w:r w:rsidRPr="00786660">
        <w:rPr>
          <w:rFonts w:ascii="Palatino Linotype" w:eastAsia="Times New Roman" w:hAnsi="Palatino Linotype" w:cs="Times New Roman"/>
          <w:i/>
          <w:sz w:val="20"/>
        </w:rPr>
        <w:t>I3CS) 2015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Shillong, pp-84-88, </w:t>
      </w:r>
      <w:r w:rsidR="002D35E3">
        <w:rPr>
          <w:rFonts w:ascii="Palatino Linotype" w:eastAsia="Times New Roman" w:hAnsi="Palatino Linotype" w:cs="Times New Roman"/>
          <w:sz w:val="20"/>
        </w:rPr>
        <w:t xml:space="preserve">9-10 April, </w:t>
      </w:r>
      <w:r w:rsidRPr="00786660">
        <w:rPr>
          <w:rFonts w:ascii="Palatino Linotype" w:eastAsia="Times New Roman" w:hAnsi="Palatino Linotype" w:cs="Times New Roman"/>
          <w:sz w:val="20"/>
        </w:rPr>
        <w:t>2015.</w:t>
      </w:r>
    </w:p>
    <w:p w14:paraId="43BEB019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hAnsi="Palatino Linotype" w:cs="Times New Roman"/>
          <w:sz w:val="20"/>
        </w:rPr>
      </w:pPr>
    </w:p>
    <w:p w14:paraId="05769464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Ray, P.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Sharma, A., Rai, R., “MDTRM: Abstraction to Model Driven Tree Reference Model of   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pp-61-64,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3127639F" w14:textId="77777777" w:rsidR="0027049E" w:rsidRPr="00786660" w:rsidRDefault="0027049E" w:rsidP="008E1B1A">
      <w:pPr>
        <w:widowControl w:val="0"/>
        <w:spacing w:before="7" w:after="0" w:line="100" w:lineRule="atLeast"/>
        <w:ind w:left="1080"/>
        <w:jc w:val="both"/>
        <w:rPr>
          <w:rFonts w:ascii="Palatino Linotype" w:eastAsia="Times New Roman" w:hAnsi="Palatino Linotype" w:cs="Times New Roman"/>
          <w:sz w:val="20"/>
        </w:rPr>
      </w:pPr>
    </w:p>
    <w:p w14:paraId="4F259371" w14:textId="77777777" w:rsidR="0027049E" w:rsidRPr="00786660" w:rsidRDefault="0027049E" w:rsidP="008E1B1A">
      <w:pPr>
        <w:widowControl w:val="0"/>
        <w:numPr>
          <w:ilvl w:val="0"/>
          <w:numId w:val="15"/>
        </w:numPr>
        <w:tabs>
          <w:tab w:val="clear" w:pos="0"/>
          <w:tab w:val="num" w:pos="360"/>
        </w:tabs>
        <w:spacing w:before="7" w:after="0" w:line="100" w:lineRule="atLeast"/>
        <w:ind w:left="1080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Rai, R., Lepcha, C., </w:t>
      </w:r>
      <w:r w:rsidRPr="00786660">
        <w:rPr>
          <w:rFonts w:ascii="Palatino Linotype" w:eastAsia="Times New Roman" w:hAnsi="Palatino Linotype" w:cs="Times New Roman"/>
          <w:b/>
          <w:sz w:val="20"/>
        </w:rPr>
        <w:t>Ray, P., P.,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Chettri, P., “GDMA: Generalized Domain Model Architecture of Internet of Things”, In proceeding of </w:t>
      </w:r>
      <w:r w:rsidRPr="00786660">
        <w:rPr>
          <w:rFonts w:ascii="Palatino Linotype" w:eastAsia="Times New Roman" w:hAnsi="Palatino Linotype" w:cs="Times New Roman"/>
          <w:i/>
          <w:sz w:val="20"/>
        </w:rPr>
        <w:t>National Conference on Applied Electronics (NCAE)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AIT Kolkata, pp. 65-68, </w:t>
      </w:r>
      <w:r w:rsidR="00730187">
        <w:rPr>
          <w:rFonts w:ascii="Palatino Linotype" w:eastAsia="Times New Roman" w:hAnsi="Palatino Linotype" w:cs="Times New Roman"/>
          <w:sz w:val="20"/>
        </w:rPr>
        <w:t xml:space="preserve">25-26 October, </w:t>
      </w:r>
      <w:r w:rsidRPr="00786660">
        <w:rPr>
          <w:rFonts w:ascii="Palatino Linotype" w:eastAsia="Times New Roman" w:hAnsi="Palatino Linotype" w:cs="Times New Roman"/>
          <w:sz w:val="20"/>
        </w:rPr>
        <w:t>2013.</w:t>
      </w:r>
    </w:p>
    <w:p w14:paraId="6F96373B" w14:textId="77777777" w:rsidR="0027049E" w:rsidRPr="00786660" w:rsidRDefault="0027049E">
      <w:pPr>
        <w:widowControl w:val="0"/>
        <w:spacing w:before="7" w:after="0" w:line="100" w:lineRule="atLeast"/>
        <w:ind w:left="810" w:hanging="539"/>
        <w:rPr>
          <w:rFonts w:ascii="Palatino Linotype" w:hAnsi="Palatino Linotype" w:cs="Times New Roman"/>
          <w:sz w:val="20"/>
        </w:rPr>
      </w:pPr>
    </w:p>
    <w:p w14:paraId="70D1C2D3" w14:textId="77777777" w:rsidR="00C4718F" w:rsidRDefault="00C4718F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5C07F4C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51E34ACA" w14:textId="77777777" w:rsidR="00620A2D" w:rsidRDefault="00620A2D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3A2C042D" w14:textId="17B908DE" w:rsidR="00AD49D6" w:rsidRDefault="00AD49D6" w:rsidP="00620A2D">
      <w:pPr>
        <w:widowControl w:val="0"/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8E1B1A">
        <w:rPr>
          <w:rFonts w:ascii="Palatino Linotype" w:eastAsia="Times New Roman" w:hAnsi="Palatino Linotype" w:cs="Times New Roman"/>
          <w:b/>
          <w:sz w:val="24"/>
          <w:szCs w:val="24"/>
        </w:rPr>
        <w:t>Book Chapter</w:t>
      </w:r>
      <w:r w:rsidR="00620A2D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472FE4FD" w14:textId="77777777" w:rsidR="00620A2D" w:rsidRPr="008E1B1A" w:rsidRDefault="00620A2D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/>
          <w:sz w:val="28"/>
          <w:szCs w:val="24"/>
        </w:rPr>
      </w:pPr>
    </w:p>
    <w:p w14:paraId="06119BB4" w14:textId="3858E966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Elsevier: 2</w:t>
      </w:r>
    </w:p>
    <w:p w14:paraId="5CE338E7" w14:textId="13E4FEB3" w:rsid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Springer: 2</w:t>
      </w:r>
    </w:p>
    <w:p w14:paraId="2FEC4889" w14:textId="54BEEDF7" w:rsidR="00620A2D" w:rsidRPr="00620A2D" w:rsidRDefault="00620A2D" w:rsidP="00620A2D">
      <w:pPr>
        <w:widowControl w:val="0"/>
        <w:numPr>
          <w:ilvl w:val="0"/>
          <w:numId w:val="49"/>
        </w:numPr>
        <w:spacing w:after="0" w:line="252" w:lineRule="auto"/>
        <w:ind w:left="851" w:right="63"/>
        <w:jc w:val="both"/>
        <w:rPr>
          <w:rFonts w:ascii="Palatino Linotype" w:hAnsi="Palatino Linotype"/>
          <w:szCs w:val="22"/>
        </w:rPr>
      </w:pPr>
      <w:r>
        <w:rPr>
          <w:rFonts w:ascii="Palatino Linotype" w:hAnsi="Palatino Linotype"/>
          <w:szCs w:val="22"/>
        </w:rPr>
        <w:t>IEEE Wiley: 1</w:t>
      </w:r>
    </w:p>
    <w:p w14:paraId="45A8FF00" w14:textId="77777777" w:rsidR="00AD49D6" w:rsidRPr="00786660" w:rsidRDefault="00AD49D6" w:rsidP="00AD49D6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7F4B75DE" w14:textId="632317AB" w:rsidR="00FE2615" w:rsidRPr="00620A2D" w:rsidRDefault="00FE2615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843DF1" w:rsidRPr="00843DF1">
        <w:rPr>
          <w:rFonts w:ascii="Palatino Linotype" w:eastAsia="Times New Roman" w:hAnsi="Palatino Linotype" w:cs="Times New Roman"/>
          <w:sz w:val="20"/>
        </w:rPr>
        <w:t>Federated Learning for Intelligent IoT Systems: Background, Architecture and Frameworks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531F2D" w:rsidRPr="00531F2D">
        <w:rPr>
          <w:rFonts w:ascii="Palatino Linotype" w:eastAsia="Times New Roman" w:hAnsi="Palatino Linotype" w:cs="Times New Roman"/>
          <w:sz w:val="20"/>
        </w:rPr>
        <w:t>Model Optimization methods for Efficient and Edge AI: Federated Learning Architectures, Frameworks and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1621F">
        <w:rPr>
          <w:rFonts w:ascii="Palatino Linotype" w:eastAsia="Times New Roman" w:hAnsi="Palatino Linotype" w:cs="Times New Roman"/>
          <w:sz w:val="20"/>
        </w:rPr>
        <w:t>IEEE Wiley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D627E">
        <w:rPr>
          <w:rFonts w:ascii="Book Antiqua" w:hAnsi="Book Antiqua" w:cs="Times New Roman Bold"/>
          <w:spacing w:val="-2"/>
          <w:sz w:val="20"/>
        </w:rPr>
        <w:t xml:space="preserve">Pethuru Raj, Amir Masoud Rahmani, Rob Colby, Sunku Ranganath, N. </w:t>
      </w:r>
      <w:r w:rsidR="00ED4534">
        <w:rPr>
          <w:rFonts w:ascii="Book Antiqua" w:hAnsi="Book Antiqua" w:cs="Times New Roman Bold"/>
          <w:spacing w:val="-2"/>
          <w:sz w:val="20"/>
        </w:rPr>
        <w:t>G</w:t>
      </w:r>
      <w:r w:rsidR="003D627E">
        <w:rPr>
          <w:rFonts w:ascii="Book Antiqua" w:hAnsi="Book Antiqua" w:cs="Times New Roman Bold"/>
          <w:spacing w:val="-2"/>
          <w:sz w:val="20"/>
        </w:rPr>
        <w:t>ayathri</w:t>
      </w:r>
      <w:r>
        <w:rPr>
          <w:rFonts w:ascii="Book Antiqua" w:hAnsi="Book Antiqua" w:cs="Times New Roman Bold"/>
          <w:spacing w:val="-2"/>
          <w:sz w:val="20"/>
        </w:rPr>
        <w:t>), 2024</w:t>
      </w:r>
      <w:r>
        <w:rPr>
          <w:rFonts w:ascii="Palatino Linotype" w:eastAsia="Times New Roman" w:hAnsi="Palatino Linotype" w:cs="Times New Roman"/>
          <w:sz w:val="20"/>
        </w:rPr>
        <w:t xml:space="preserve">, ISBN:. </w:t>
      </w:r>
      <w:r>
        <w:rPr>
          <w:rFonts w:ascii="Book Antiqua" w:hAnsi="Book Antiqua" w:cs="Times New Roman Bold"/>
          <w:spacing w:val="-2"/>
          <w:sz w:val="20"/>
        </w:rPr>
        <w:t>(Accepted)</w:t>
      </w:r>
    </w:p>
    <w:p w14:paraId="3BB7B384" w14:textId="77777777" w:rsidR="00620A2D" w:rsidRPr="0074149E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0CF5C1CF" w14:textId="544FD735" w:rsidR="00BC1DDE" w:rsidRPr="00620A2D" w:rsidRDefault="00BC1DDE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EF1382" w:rsidRPr="00EF1382">
        <w:rPr>
          <w:rFonts w:ascii="Palatino Linotype" w:eastAsia="Times New Roman" w:hAnsi="Palatino Linotype" w:cs="Times New Roman"/>
          <w:sz w:val="20"/>
        </w:rPr>
        <w:t>An Introduction to Necrobotics: Concept, Architecture, Use Cases, Challenges, Future Directions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="002743D4" w:rsidRPr="002743D4">
        <w:rPr>
          <w:rFonts w:ascii="Palatino Linotype" w:eastAsia="Times New Roman" w:hAnsi="Palatino Linotype" w:cs="Times New Roman"/>
          <w:sz w:val="20"/>
        </w:rPr>
        <w:t>Necrobotics for Healthcare Applications and Management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18539D">
        <w:rPr>
          <w:rFonts w:ascii="Palatino Linotype" w:eastAsia="Times New Roman" w:hAnsi="Palatino Linotype" w:cs="Times New Roman"/>
          <w:sz w:val="20"/>
        </w:rPr>
        <w:t xml:space="preserve">Elsevier,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30179B">
        <w:rPr>
          <w:rFonts w:ascii="Book Antiqua" w:hAnsi="Book Antiqua" w:cs="Times New Roman Bold"/>
          <w:spacing w:val="-2"/>
          <w:sz w:val="20"/>
        </w:rPr>
        <w:t>Hemachanda K, Raul V. Rodriguez, Murugappan M, Sivaramakrishnan Rajaraman, Rajesh Kumar KV</w:t>
      </w:r>
      <w:r>
        <w:rPr>
          <w:rFonts w:ascii="Book Antiqua" w:hAnsi="Book Antiqua" w:cs="Times New Roman Bold"/>
          <w:spacing w:val="-2"/>
          <w:sz w:val="20"/>
        </w:rPr>
        <w:t>), 2024</w:t>
      </w:r>
      <w:r w:rsidR="00B86C69">
        <w:rPr>
          <w:rFonts w:ascii="Palatino Linotype" w:eastAsia="Times New Roman" w:hAnsi="Palatino Linotype" w:cs="Times New Roman"/>
          <w:sz w:val="20"/>
        </w:rPr>
        <w:t xml:space="preserve">, ISBN: </w:t>
      </w:r>
      <w:r w:rsidR="00B86C69" w:rsidRPr="00B86C69">
        <w:rPr>
          <w:rFonts w:ascii="Palatino Linotype" w:eastAsia="Times New Roman" w:hAnsi="Palatino Linotype" w:cs="Times New Roman"/>
          <w:sz w:val="20"/>
        </w:rPr>
        <w:t>9780443248320</w:t>
      </w:r>
      <w:r w:rsidR="001B7B31">
        <w:rPr>
          <w:rFonts w:ascii="Palatino Linotype" w:eastAsia="Times New Roman" w:hAnsi="Palatino Linotype" w:cs="Times New Roman"/>
          <w:sz w:val="20"/>
        </w:rPr>
        <w:t xml:space="preserve">. </w:t>
      </w:r>
      <w:r w:rsidR="001B7B31">
        <w:rPr>
          <w:rFonts w:ascii="Book Antiqua" w:hAnsi="Book Antiqua" w:cs="Times New Roman Bold"/>
          <w:spacing w:val="-2"/>
          <w:sz w:val="20"/>
        </w:rPr>
        <w:t>(</w:t>
      </w:r>
      <w:r w:rsidR="00F012F9">
        <w:rPr>
          <w:rFonts w:ascii="Book Antiqua" w:hAnsi="Book Antiqua" w:cs="Times New Roman Bold"/>
          <w:spacing w:val="-2"/>
          <w:sz w:val="20"/>
        </w:rPr>
        <w:t>Accepted</w:t>
      </w:r>
      <w:r w:rsidR="001B7B31">
        <w:rPr>
          <w:rFonts w:ascii="Book Antiqua" w:hAnsi="Book Antiqua" w:cs="Times New Roman Bold"/>
          <w:spacing w:val="-2"/>
          <w:sz w:val="20"/>
        </w:rPr>
        <w:t>)</w:t>
      </w:r>
    </w:p>
    <w:p w14:paraId="71737B2A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4B18D4ED" w14:textId="4D55D905" w:rsidR="0074149E" w:rsidRPr="00620A2D" w:rsidRDefault="008D297F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“</w:t>
      </w:r>
      <w:r w:rsidR="0074149E" w:rsidRPr="008D297F">
        <w:rPr>
          <w:rFonts w:ascii="Palatino Linotype" w:eastAsia="Times New Roman" w:hAnsi="Palatino Linotype" w:cs="Times New Roman"/>
          <w:sz w:val="20"/>
        </w:rPr>
        <w:t>A Review on IoT Energy Storage with Nanocarbon Materials: Requirements, State-of-the-Art, Challenges, and Future Scope</w:t>
      </w:r>
      <w:r>
        <w:rPr>
          <w:rFonts w:ascii="Palatino Linotype" w:eastAsia="Times New Roman" w:hAnsi="Palatino Linotype" w:cs="Times New Roman"/>
          <w:sz w:val="20"/>
        </w:rPr>
        <w:t xml:space="preserve">”, </w:t>
      </w:r>
      <w:r w:rsidRPr="008D297F">
        <w:rPr>
          <w:rFonts w:ascii="Palatino Linotype" w:eastAsia="Times New Roman" w:hAnsi="Palatino Linotype" w:cs="Times New Roman"/>
          <w:sz w:val="20"/>
        </w:rPr>
        <w:t>NanoCarbon: A Wonder Material for Energy Applications: Volume 2: Fundamentals and Advancement for Energy Storage Applications</w:t>
      </w:r>
      <w:r w:rsidR="0018539D">
        <w:rPr>
          <w:rFonts w:ascii="Palatino Linotype" w:eastAsia="Times New Roman" w:hAnsi="Palatino Linotype" w:cs="Times New Roman"/>
          <w:sz w:val="20"/>
        </w:rPr>
        <w:t>,</w:t>
      </w:r>
      <w:r w:rsidR="00DE7719" w:rsidRPr="00DE7719">
        <w:rPr>
          <w:rFonts w:ascii="Palatino Linotype" w:eastAsia="Times New Roman" w:hAnsi="Palatino Linotype" w:cs="Times New Roman"/>
          <w:sz w:val="20"/>
        </w:rPr>
        <w:t xml:space="preserve"> </w:t>
      </w:r>
      <w:r w:rsidR="00DE7719">
        <w:rPr>
          <w:rFonts w:ascii="Palatino Linotype" w:eastAsia="Times New Roman" w:hAnsi="Palatino Linotype" w:cs="Times New Roman"/>
          <w:sz w:val="20"/>
        </w:rPr>
        <w:t xml:space="preserve">Springer, </w:t>
      </w:r>
      <w:r w:rsidR="00DE7719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DE7719">
        <w:rPr>
          <w:rFonts w:ascii="Book Antiqua" w:hAnsi="Book Antiqua" w:cs="Times New Roman Bold"/>
          <w:spacing w:val="-2"/>
          <w:sz w:val="20"/>
        </w:rPr>
        <w:t>(</w:t>
      </w:r>
      <w:r w:rsidR="001E2FC5" w:rsidRPr="001E2FC5">
        <w:rPr>
          <w:rFonts w:ascii="Book Antiqua" w:hAnsi="Book Antiqua" w:cs="Times New Roman Bold"/>
          <w:spacing w:val="-2"/>
          <w:sz w:val="20"/>
        </w:rPr>
        <w:t>Ram K. Gupta</w:t>
      </w:r>
      <w:r w:rsidR="00DE7719">
        <w:rPr>
          <w:rFonts w:ascii="Book Antiqua" w:hAnsi="Book Antiqua" w:cs="Times New Roman Bold"/>
          <w:spacing w:val="-2"/>
          <w:sz w:val="20"/>
        </w:rPr>
        <w:t>)</w:t>
      </w:r>
      <w:r w:rsidR="00C74366">
        <w:rPr>
          <w:rFonts w:ascii="Book Antiqua" w:hAnsi="Book Antiqua" w:cs="Times New Roman Bold"/>
          <w:spacing w:val="-2"/>
          <w:sz w:val="20"/>
        </w:rPr>
        <w:t>, 2024.</w:t>
      </w:r>
      <w:r w:rsidR="00237DD8">
        <w:rPr>
          <w:rFonts w:ascii="Book Antiqua" w:hAnsi="Book Antiqua" w:cs="Times New Roman Bold"/>
          <w:spacing w:val="-2"/>
          <w:sz w:val="20"/>
        </w:rPr>
        <w:t xml:space="preserve"> </w:t>
      </w:r>
    </w:p>
    <w:p w14:paraId="34F52602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12AD60D1" w14:textId="5B4D063D" w:rsidR="00AD49D6" w:rsidRPr="00620A2D" w:rsidRDefault="00140D1D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Cs/>
          <w:sz w:val="20"/>
        </w:rPr>
        <w:t>Majumder</w:t>
      </w:r>
      <w:r w:rsidR="00B7512F" w:rsidRPr="00D1727C">
        <w:rPr>
          <w:rFonts w:ascii="Palatino Linotype" w:eastAsia="Times New Roman" w:hAnsi="Palatino Linotype" w:cs="Times New Roman"/>
          <w:bCs/>
          <w:sz w:val="20"/>
        </w:rPr>
        <w:t>.</w:t>
      </w:r>
      <w:r w:rsidRPr="00D1727C">
        <w:rPr>
          <w:rFonts w:ascii="Palatino Linotype" w:eastAsia="Times New Roman" w:hAnsi="Palatino Linotype" w:cs="Times New Roman"/>
          <w:bCs/>
          <w:sz w:val="20"/>
        </w:rPr>
        <w:t xml:space="preserve"> P., </w:t>
      </w:r>
      <w:r w:rsidR="00AD49D6"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="00AD49D6" w:rsidRPr="00D1727C">
        <w:rPr>
          <w:rFonts w:ascii="Palatino Linotype" w:eastAsia="Times New Roman" w:hAnsi="Palatino Linotype" w:cs="Times New Roman"/>
          <w:sz w:val="20"/>
        </w:rPr>
        <w:t>, “</w:t>
      </w:r>
      <w:r w:rsidRPr="00D1727C">
        <w:rPr>
          <w:rFonts w:ascii="Palatino Linotype" w:eastAsia="Times New Roman" w:hAnsi="Palatino Linotype" w:cs="Times New Roman"/>
          <w:sz w:val="20"/>
        </w:rPr>
        <w:t>Estimation of Basic Reproduction Number and Herd Immunity for COVID-19 in India</w:t>
      </w:r>
      <w:r w:rsidR="00AD49D6"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D1727C" w:rsidRPr="00D1727C">
        <w:rPr>
          <w:rFonts w:ascii="Palatino Linotype" w:eastAsia="Times New Roman" w:hAnsi="Palatino Linotype" w:cs="Times New Roman"/>
          <w:sz w:val="20"/>
        </w:rPr>
        <w:t>Artificial Intelligence for Information Management: A Healthcare Perspective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A84744">
        <w:rPr>
          <w:rFonts w:ascii="Palatino Linotype" w:eastAsia="Times New Roman" w:hAnsi="Palatino Linotype" w:cs="Times New Roman"/>
          <w:sz w:val="20"/>
        </w:rPr>
        <w:t>Springer</w:t>
      </w:r>
      <w:r w:rsid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EE161B">
        <w:rPr>
          <w:rFonts w:ascii="Palatino Linotype" w:eastAsia="Times New Roman" w:hAnsi="Palatino Linotype" w:cs="Times New Roman"/>
          <w:sz w:val="20"/>
        </w:rPr>
        <w:t xml:space="preserve">pp. 265-282, </w:t>
      </w:r>
      <w:r w:rsidR="007C21BC"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 w:rsidR="007C21BC">
        <w:rPr>
          <w:rFonts w:ascii="Book Antiqua" w:hAnsi="Book Antiqua" w:cs="Times New Roman Bold"/>
          <w:spacing w:val="-2"/>
          <w:sz w:val="20"/>
        </w:rPr>
        <w:t>(</w:t>
      </w:r>
      <w:r w:rsidR="007C21BC" w:rsidRPr="006838EF">
        <w:rPr>
          <w:rFonts w:ascii="Book Antiqua" w:hAnsi="Book Antiqua" w:cs="Times New Roman Bold"/>
          <w:spacing w:val="-2"/>
          <w:sz w:val="20"/>
        </w:rPr>
        <w:t>Srinivasa K.G., G. M. S., Sekhar S.R.M</w:t>
      </w:r>
      <w:r w:rsidR="007C21BC">
        <w:rPr>
          <w:rFonts w:ascii="Book Antiqua" w:hAnsi="Book Antiqua" w:cs="Times New Roman Bold"/>
          <w:spacing w:val="-2"/>
          <w:sz w:val="20"/>
        </w:rPr>
        <w:t>),</w:t>
      </w:r>
      <w:r w:rsidR="007C21BC">
        <w:rPr>
          <w:rFonts w:ascii="Palatino Linotype" w:eastAsia="Times New Roman" w:hAnsi="Palatino Linotype" w:cs="Times New Roman"/>
          <w:sz w:val="20"/>
        </w:rPr>
        <w:t xml:space="preserve"> </w:t>
      </w:r>
      <w:r w:rsidR="006F4A2C">
        <w:rPr>
          <w:rFonts w:ascii="Palatino Linotype" w:eastAsia="Times New Roman" w:hAnsi="Palatino Linotype" w:cs="Times New Roman"/>
          <w:sz w:val="20"/>
        </w:rPr>
        <w:t>I</w:t>
      </w:r>
      <w:r w:rsidR="00C04B6E">
        <w:rPr>
          <w:rFonts w:ascii="Palatino Linotype" w:eastAsia="Times New Roman" w:hAnsi="Palatino Linotype" w:cs="Times New Roman"/>
          <w:sz w:val="20"/>
        </w:rPr>
        <w:t xml:space="preserve">SBN: </w:t>
      </w:r>
      <w:r w:rsidR="00C04B6E" w:rsidRPr="00237A07">
        <w:rPr>
          <w:rFonts w:ascii="Book Antiqua" w:hAnsi="Book Antiqua" w:cs="Times New Roman Bold"/>
          <w:color w:val="auto"/>
          <w:spacing w:val="-2"/>
          <w:sz w:val="20"/>
        </w:rPr>
        <w:t>978981160415-7</w:t>
      </w:r>
      <w:r w:rsidR="006F4A2C">
        <w:rPr>
          <w:rFonts w:ascii="Book Antiqua" w:hAnsi="Book Antiqua" w:cs="Times New Roman Bold"/>
          <w:color w:val="auto"/>
          <w:spacing w:val="-2"/>
          <w:sz w:val="20"/>
        </w:rPr>
        <w:t>, 2021</w:t>
      </w:r>
      <w:r w:rsidR="00D1727C">
        <w:rPr>
          <w:rFonts w:ascii="Palatino Linotype" w:eastAsia="Times New Roman" w:hAnsi="Palatino Linotype" w:cs="Times New Roman"/>
          <w:sz w:val="20"/>
        </w:rPr>
        <w:t>.</w:t>
      </w:r>
    </w:p>
    <w:p w14:paraId="38B0C87D" w14:textId="77777777" w:rsidR="00620A2D" w:rsidRPr="00620A2D" w:rsidRDefault="00620A2D" w:rsidP="00620A2D">
      <w:pPr>
        <w:widowControl w:val="0"/>
        <w:spacing w:after="0"/>
        <w:ind w:left="900" w:right="63"/>
        <w:jc w:val="both"/>
        <w:rPr>
          <w:rFonts w:ascii="Palatino Linotype" w:hAnsi="Palatino Linotype"/>
        </w:rPr>
      </w:pPr>
    </w:p>
    <w:p w14:paraId="2067E7CD" w14:textId="6EEDED2D" w:rsidR="00CB1AC3" w:rsidRPr="00B04322" w:rsidRDefault="00CB1AC3" w:rsidP="00620A2D">
      <w:pPr>
        <w:widowControl w:val="0"/>
        <w:numPr>
          <w:ilvl w:val="0"/>
          <w:numId w:val="18"/>
        </w:numPr>
        <w:spacing w:after="0"/>
        <w:ind w:right="63"/>
        <w:jc w:val="both"/>
        <w:rPr>
          <w:rFonts w:ascii="Palatino Linotype" w:hAnsi="Palatino Linotype"/>
        </w:rPr>
      </w:pPr>
      <w:r w:rsidRPr="00D1727C">
        <w:rPr>
          <w:rFonts w:ascii="Palatino Linotype" w:eastAsia="Times New Roman" w:hAnsi="Palatino Linotype" w:cs="Times New Roman"/>
          <w:b/>
          <w:sz w:val="20"/>
        </w:rPr>
        <w:t>Ray. P. P.</w:t>
      </w:r>
      <w:r w:rsidRPr="00D1727C">
        <w:rPr>
          <w:rFonts w:ascii="Palatino Linotype" w:eastAsia="Times New Roman" w:hAnsi="Palatino Linotype" w:cs="Times New Roman"/>
          <w:sz w:val="20"/>
        </w:rPr>
        <w:t xml:space="preserve">, </w:t>
      </w:r>
      <w:r w:rsidR="0061775D">
        <w:rPr>
          <w:rFonts w:ascii="Palatino Linotype" w:eastAsia="Times New Roman" w:hAnsi="Palatino Linotype" w:cs="Times New Roman"/>
          <w:sz w:val="20"/>
        </w:rPr>
        <w:t xml:space="preserve">Dash, D. </w:t>
      </w:r>
      <w:r w:rsidRPr="00D1727C">
        <w:rPr>
          <w:rFonts w:ascii="Palatino Linotype" w:eastAsia="Times New Roman" w:hAnsi="Palatino Linotype" w:cs="Times New Roman"/>
          <w:sz w:val="20"/>
        </w:rPr>
        <w:t>“</w:t>
      </w:r>
      <w:r w:rsidR="0061775D" w:rsidRPr="0061775D">
        <w:rPr>
          <w:rFonts w:ascii="Palatino Linotype" w:eastAsia="Times New Roman" w:hAnsi="Palatino Linotype" w:cs="Times New Roman"/>
          <w:sz w:val="20"/>
        </w:rPr>
        <w:t>Blockchain for IoT-based Medical Delivery Drones: State-of-the-art, Issues, and Future Prospects</w:t>
      </w:r>
      <w:r w:rsidRPr="00D1727C">
        <w:rPr>
          <w:rFonts w:ascii="Palatino Linotype" w:eastAsia="Times New Roman" w:hAnsi="Palatino Linotype" w:cs="Times New Roman"/>
          <w:sz w:val="20"/>
        </w:rPr>
        <w:t xml:space="preserve">”, </w:t>
      </w:r>
      <w:r w:rsidR="002B540F" w:rsidRPr="002B540F">
        <w:rPr>
          <w:rFonts w:ascii="Palatino Linotype" w:eastAsia="Times New Roman" w:hAnsi="Palatino Linotype" w:cs="Times New Roman"/>
          <w:sz w:val="20"/>
        </w:rPr>
        <w:t>Blockchain Technology for Emerging Applications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2B540F">
        <w:rPr>
          <w:rFonts w:ascii="Palatino Linotype" w:eastAsia="Times New Roman" w:hAnsi="Palatino Linotype" w:cs="Times New Roman"/>
          <w:sz w:val="20"/>
        </w:rPr>
        <w:t>Elsevier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>
        <w:rPr>
          <w:rFonts w:ascii="Book Antiqua" w:hAnsi="Book Antiqua" w:cs="Times New Roman Bold"/>
          <w:spacing w:val="-2"/>
          <w:sz w:val="20"/>
        </w:rPr>
        <w:t>Eds</w:t>
      </w:r>
      <w:r w:rsidR="00620A2D">
        <w:rPr>
          <w:rFonts w:ascii="Book Antiqua" w:hAnsi="Book Antiqua" w:cs="Times New Roman Bold"/>
          <w:spacing w:val="-2"/>
          <w:sz w:val="20"/>
        </w:rPr>
        <w:t xml:space="preserve"> </w:t>
      </w:r>
      <w:r>
        <w:rPr>
          <w:rFonts w:ascii="Book Antiqua" w:hAnsi="Book Antiqua" w:cs="Times New Roman Bold"/>
          <w:spacing w:val="-2"/>
          <w:sz w:val="20"/>
        </w:rPr>
        <w:t>(</w:t>
      </w:r>
      <w:r w:rsidR="009672DD" w:rsidRPr="009672DD">
        <w:rPr>
          <w:rFonts w:ascii="Book Antiqua" w:hAnsi="Book Antiqua" w:cs="Times New Roman Bold"/>
          <w:spacing w:val="-2"/>
          <w:sz w:val="20"/>
        </w:rPr>
        <w:t>SKH Islam, AK Pal, D Samanta, S Bhattacharyya</w:t>
      </w:r>
      <w:r w:rsidR="0061775D">
        <w:rPr>
          <w:rFonts w:ascii="Book Antiqua" w:hAnsi="Book Antiqua" w:cs="Times New Roman Bold"/>
          <w:spacing w:val="-2"/>
          <w:sz w:val="20"/>
        </w:rPr>
        <w:t>)</w:t>
      </w:r>
      <w:r>
        <w:rPr>
          <w:rFonts w:ascii="Book Antiqua" w:hAnsi="Book Antiqua" w:cs="Times New Roman Bold"/>
          <w:spacing w:val="-2"/>
          <w:sz w:val="20"/>
        </w:rPr>
        <w:t>,</w:t>
      </w:r>
      <w:r>
        <w:rPr>
          <w:rFonts w:ascii="Palatino Linotype" w:eastAsia="Times New Roman" w:hAnsi="Palatino Linotype" w:cs="Times New Roman"/>
          <w:sz w:val="20"/>
        </w:rPr>
        <w:t xml:space="preserve"> ISBN: </w:t>
      </w:r>
      <w:r w:rsidR="00047C8D">
        <w:rPr>
          <w:rFonts w:ascii="Palatino Linotype" w:eastAsia="Times New Roman" w:hAnsi="Palatino Linotype" w:cs="Times New Roman"/>
          <w:sz w:val="20"/>
        </w:rPr>
        <w:t xml:space="preserve"> </w:t>
      </w:r>
      <w:r w:rsidR="00047C8D" w:rsidRPr="00047C8D">
        <w:rPr>
          <w:rFonts w:ascii="Palatino Linotype" w:eastAsia="Times New Roman" w:hAnsi="Palatino Linotype" w:cs="Times New Roman"/>
          <w:sz w:val="20"/>
        </w:rPr>
        <w:t>9780323901932</w:t>
      </w:r>
      <w:r>
        <w:rPr>
          <w:rFonts w:ascii="Book Antiqua" w:hAnsi="Book Antiqua" w:cs="Times New Roman Bold"/>
          <w:color w:val="auto"/>
          <w:spacing w:val="-2"/>
          <w:sz w:val="20"/>
        </w:rPr>
        <w:t>, 2021</w:t>
      </w:r>
      <w:r>
        <w:rPr>
          <w:rFonts w:ascii="Palatino Linotype" w:eastAsia="Times New Roman" w:hAnsi="Palatino Linotype" w:cs="Times New Roman"/>
          <w:sz w:val="20"/>
        </w:rPr>
        <w:t>.</w:t>
      </w:r>
      <w:r w:rsidR="00E70686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D346DF3" w14:textId="77777777" w:rsidR="00634BD8" w:rsidRDefault="00634BD8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74DC3519" w14:textId="77777777" w:rsidR="001801DB" w:rsidRDefault="001801DB" w:rsidP="00CB1AC3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49CD5671" w14:textId="77777777" w:rsidR="00A2442C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A86240">
        <w:rPr>
          <w:rFonts w:ascii="Palatino Linotype" w:eastAsia="Times New Roman" w:hAnsi="Palatino Linotype" w:cs="Times New Roman"/>
          <w:b/>
          <w:sz w:val="24"/>
          <w:szCs w:val="24"/>
        </w:rPr>
        <w:t>Book</w:t>
      </w:r>
      <w:r w:rsidR="00446581" w:rsidRPr="00A86240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</w:p>
    <w:p w14:paraId="6D3886AB" w14:textId="77777777" w:rsidR="00620A2D" w:rsidRDefault="00620A2D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292C87B" w14:textId="270F09A9" w:rsidR="00620A2D" w:rsidRPr="00620A2D" w:rsidRDefault="00620A2D" w:rsidP="00620A2D">
      <w:pPr>
        <w:widowControl w:val="0"/>
        <w:numPr>
          <w:ilvl w:val="0"/>
          <w:numId w:val="50"/>
        </w:numPr>
        <w:spacing w:after="0" w:line="252" w:lineRule="auto"/>
        <w:ind w:left="709" w:right="63"/>
        <w:jc w:val="both"/>
        <w:rPr>
          <w:rFonts w:ascii="Palatino Linotype" w:hAnsi="Palatino Linotype"/>
          <w:sz w:val="24"/>
          <w:szCs w:val="22"/>
        </w:rPr>
      </w:pPr>
      <w:r w:rsidRPr="00620A2D">
        <w:rPr>
          <w:rFonts w:ascii="Palatino Linotype" w:hAnsi="Palatino Linotype"/>
          <w:sz w:val="24"/>
          <w:szCs w:val="22"/>
        </w:rPr>
        <w:t>Total: 7</w:t>
      </w:r>
    </w:p>
    <w:p w14:paraId="657A041E" w14:textId="77777777" w:rsidR="00A2442C" w:rsidRPr="00786660" w:rsidRDefault="00A2442C" w:rsidP="00A2442C">
      <w:pPr>
        <w:widowControl w:val="0"/>
        <w:spacing w:after="0" w:line="252" w:lineRule="auto"/>
        <w:ind w:left="663" w:right="63" w:hanging="543"/>
        <w:jc w:val="both"/>
        <w:rPr>
          <w:rFonts w:ascii="Palatino Linotype" w:hAnsi="Palatino Linotype" w:cs="Times New Roman"/>
          <w:sz w:val="20"/>
        </w:rPr>
      </w:pPr>
    </w:p>
    <w:p w14:paraId="14FCCF4A" w14:textId="77777777" w:rsidR="00973A21" w:rsidRPr="006F3A68" w:rsidRDefault="00973A21" w:rsidP="00973A21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986A63">
        <w:rPr>
          <w:rFonts w:ascii="Palatino Linotype" w:eastAsia="Times New Roman" w:hAnsi="Palatino Linotype" w:cs="Times New Roman"/>
          <w:sz w:val="20"/>
        </w:rPr>
        <w:t>The Great Mathematicians of Bharat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986A63">
        <w:rPr>
          <w:rFonts w:ascii="Palatino Linotype" w:eastAsia="Times New Roman" w:hAnsi="Palatino Linotype" w:cs="Times New Roman"/>
          <w:sz w:val="20"/>
        </w:rPr>
        <w:t>Rajmangal Publishers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70357E">
        <w:rPr>
          <w:rFonts w:ascii="Palatino Linotype" w:eastAsia="Times New Roman" w:hAnsi="Palatino Linotype" w:cs="Times New Roman"/>
          <w:sz w:val="20"/>
        </w:rPr>
        <w:t>9788119251841</w:t>
      </w:r>
      <w:r>
        <w:rPr>
          <w:rFonts w:ascii="Palatino Linotype" w:eastAsia="Times New Roman" w:hAnsi="Palatino Linotype" w:cs="Times New Roman"/>
          <w:sz w:val="20"/>
        </w:rPr>
        <w:t>, 2023.</w:t>
      </w:r>
    </w:p>
    <w:p w14:paraId="41A8FBEF" w14:textId="61DC3FEA" w:rsidR="006F3A68" w:rsidRPr="006F3A68" w:rsidRDefault="003362A6" w:rsidP="006F3A68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C97C9D" w:rsidRPr="00C97C9D">
        <w:rPr>
          <w:rFonts w:ascii="Palatino Linotype" w:eastAsia="Times New Roman" w:hAnsi="Palatino Linotype" w:cs="Times New Roman"/>
          <w:sz w:val="20"/>
        </w:rPr>
        <w:t>Metaverse Unbound: Exploring Infinite Possibilities in the Digital Frontier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703D3C">
        <w:rPr>
          <w:rFonts w:ascii="Palatino Linotype" w:eastAsia="Times New Roman" w:hAnsi="Palatino Linotype" w:cs="Times New Roman"/>
          <w:sz w:val="20"/>
        </w:rPr>
        <w:t>Notion Press</w:t>
      </w:r>
      <w:r>
        <w:rPr>
          <w:rFonts w:ascii="Palatino Linotype" w:eastAsia="Times New Roman" w:hAnsi="Palatino Linotype" w:cs="Times New Roman"/>
          <w:sz w:val="20"/>
        </w:rPr>
        <w:t>, 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6F3A68" w:rsidRPr="006F3A68">
        <w:rPr>
          <w:rFonts w:ascii="Palatino Linotype" w:eastAsia="Times New Roman" w:hAnsi="Palatino Linotype" w:cs="Times New Roman"/>
          <w:sz w:val="20"/>
        </w:rPr>
        <w:t>979-8890265005</w:t>
      </w:r>
      <w:r w:rsidR="00C95993">
        <w:rPr>
          <w:rFonts w:ascii="Palatino Linotype" w:eastAsia="Times New Roman" w:hAnsi="Palatino Linotype" w:cs="Times New Roman"/>
          <w:sz w:val="20"/>
        </w:rPr>
        <w:t>, 2023.</w:t>
      </w:r>
    </w:p>
    <w:p w14:paraId="0AD5E68E" w14:textId="77777777" w:rsidR="004D58E7" w:rsidRPr="00CF07EC" w:rsidRDefault="004D58E7" w:rsidP="004D58E7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>
        <w:rPr>
          <w:rFonts w:ascii="Palatino Linotype" w:eastAsia="Times New Roman" w:hAnsi="Palatino Linotype" w:cs="Times New Roman"/>
          <w:bCs/>
          <w:sz w:val="20"/>
        </w:rPr>
        <w:t xml:space="preserve">Ray, A.,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>
        <w:rPr>
          <w:rFonts w:ascii="Palatino Linotype" w:eastAsia="Times New Roman" w:hAnsi="Palatino Linotype" w:cs="Times New Roman"/>
          <w:sz w:val="20"/>
        </w:rPr>
        <w:t xml:space="preserve">A </w:t>
      </w:r>
      <w:r w:rsidR="00B05766">
        <w:rPr>
          <w:rFonts w:ascii="Palatino Linotype" w:eastAsia="Times New Roman" w:hAnsi="Palatino Linotype" w:cs="Times New Roman"/>
          <w:sz w:val="20"/>
        </w:rPr>
        <w:t>Handbook on Community Based Participatory Research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F03042">
        <w:rPr>
          <w:rFonts w:ascii="Palatino Linotype" w:eastAsia="Times New Roman" w:hAnsi="Palatino Linotype" w:cs="Times New Roman"/>
          <w:sz w:val="20"/>
        </w:rPr>
        <w:t xml:space="preserve">New Delhi Publishers, </w:t>
      </w:r>
      <w:r w:rsidR="00804DF6">
        <w:rPr>
          <w:rFonts w:ascii="Palatino Linotype" w:eastAsia="Times New Roman" w:hAnsi="Palatino Linotype" w:cs="Times New Roman"/>
          <w:sz w:val="20"/>
        </w:rPr>
        <w:t>ISBN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: </w:t>
      </w:r>
      <w:r w:rsidR="00C26773" w:rsidRPr="00C26773">
        <w:rPr>
          <w:rFonts w:ascii="Palatino Linotype" w:eastAsia="Times New Roman" w:hAnsi="Palatino Linotype" w:cs="Times New Roman"/>
          <w:sz w:val="20"/>
        </w:rPr>
        <w:t>978-93-93878-30-4</w:t>
      </w:r>
      <w:r w:rsidR="00804DF6">
        <w:rPr>
          <w:rFonts w:ascii="Palatino Linotype" w:eastAsia="Times New Roman" w:hAnsi="Palatino Linotype" w:cs="Times New Roman"/>
          <w:sz w:val="20"/>
        </w:rPr>
        <w:t>, 2022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4AFA8A2F" w14:textId="77777777" w:rsidR="00A2442C" w:rsidRPr="00CF07EC" w:rsidRDefault="00A2442C" w:rsidP="00A2442C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4024E">
        <w:rPr>
          <w:rFonts w:ascii="Palatino Linotype" w:eastAsia="Times New Roman" w:hAnsi="Palatino Linotype" w:cs="Times New Roman"/>
          <w:sz w:val="20"/>
        </w:rPr>
        <w:t>Getting Started with PHPoC for Internet of Things</w:t>
      </w:r>
      <w:r w:rsidR="00CF07EC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E4024E">
        <w:rPr>
          <w:rFonts w:ascii="Palatino Linotype" w:eastAsia="Times New Roman" w:hAnsi="Palatino Linotype" w:cs="Times New Roman"/>
          <w:sz w:val="20"/>
        </w:rPr>
        <w:t xml:space="preserve">Ane Books Pvt. Ltd.,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BE34FE" w:rsidRPr="00BE34FE">
        <w:rPr>
          <w:rFonts w:ascii="Palatino Linotype" w:eastAsia="Times New Roman" w:hAnsi="Palatino Linotype" w:cs="Times New Roman"/>
          <w:sz w:val="20"/>
        </w:rPr>
        <w:t>9390658608</w:t>
      </w:r>
      <w:r w:rsidR="00E4024E">
        <w:rPr>
          <w:rFonts w:ascii="Palatino Linotype" w:eastAsia="Times New Roman" w:hAnsi="Palatino Linotype" w:cs="Times New Roman"/>
          <w:sz w:val="20"/>
        </w:rPr>
        <w:t xml:space="preserve">, </w:t>
      </w:r>
      <w:r w:rsidR="00C33982">
        <w:rPr>
          <w:rFonts w:ascii="Palatino Linotype" w:eastAsia="Times New Roman" w:hAnsi="Palatino Linotype" w:cs="Times New Roman"/>
          <w:sz w:val="20"/>
        </w:rPr>
        <w:t xml:space="preserve">October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E4024E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941A8C" w14:textId="77777777" w:rsidR="0093317E" w:rsidRPr="0023046F" w:rsidRDefault="0093317E" w:rsidP="0093317E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lastRenderedPageBreak/>
        <w:t>Ray. P. P.</w:t>
      </w:r>
      <w:r w:rsidRPr="00786660">
        <w:rPr>
          <w:rFonts w:ascii="Palatino Linotype" w:eastAsia="Times New Roman" w:hAnsi="Palatino Linotype" w:cs="Times New Roman"/>
          <w:sz w:val="20"/>
        </w:rPr>
        <w:t>,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“</w:t>
      </w:r>
      <w:r w:rsidR="00EF065F">
        <w:rPr>
          <w:rFonts w:ascii="Palatino Linotype" w:eastAsia="Times New Roman" w:hAnsi="Palatino Linotype" w:cs="Times New Roman"/>
          <w:sz w:val="20"/>
        </w:rPr>
        <w:t>A Guide to Research and Publication Ethics</w:t>
      </w:r>
      <w:r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205F2">
        <w:rPr>
          <w:rFonts w:ascii="Palatino Linotype" w:eastAsia="Times New Roman" w:hAnsi="Palatino Linotype" w:cs="Times New Roman"/>
          <w:sz w:val="20"/>
        </w:rPr>
        <w:t>New Delhi Publishers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ISBN: </w:t>
      </w:r>
      <w:r w:rsidR="001344F4">
        <w:rPr>
          <w:rFonts w:ascii="Palatino Linotype" w:eastAsia="Times New Roman" w:hAnsi="Palatino Linotype" w:cs="Times New Roman"/>
          <w:sz w:val="20"/>
        </w:rPr>
        <w:t>9789391012212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="00A23653">
        <w:rPr>
          <w:rFonts w:ascii="Palatino Linotype" w:eastAsia="Times New Roman" w:hAnsi="Palatino Linotype" w:cs="Times New Roman"/>
          <w:sz w:val="20"/>
        </w:rPr>
        <w:t>November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34CB2ECC" w14:textId="77777777" w:rsidR="00ED4AAF" w:rsidRPr="0023046F" w:rsidRDefault="007C5A55" w:rsidP="00ED4AAF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BF32CE" w:rsidRPr="00BF32CE">
        <w:rPr>
          <w:rFonts w:ascii="Palatino Linotype" w:eastAsia="Times New Roman" w:hAnsi="Palatino Linotype" w:cs="Times New Roman"/>
          <w:sz w:val="20"/>
        </w:rPr>
        <w:t>Open Source Hardware: An Introductory Approach</w:t>
      </w:r>
      <w:r w:rsidRPr="00ED4AAF">
        <w:rPr>
          <w:rFonts w:ascii="Palatino Linotype" w:eastAsia="Times New Roman" w:hAnsi="Palatino Linotype" w:cs="Times New Roman"/>
          <w:sz w:val="20"/>
        </w:rPr>
        <w:t xml:space="preserve">”, 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Lap Lambert Publishing, ISBN: </w:t>
      </w:r>
      <w:r w:rsidR="00DD5414">
        <w:rPr>
          <w:rFonts w:ascii="Palatino Linotype" w:eastAsia="Times New Roman" w:hAnsi="Palatino Linotype" w:cs="Times New Roman"/>
          <w:sz w:val="20"/>
        </w:rPr>
        <w:t>9783659465918</w:t>
      </w:r>
      <w:r w:rsidR="00ED4AAF">
        <w:rPr>
          <w:rFonts w:ascii="Palatino Linotype" w:eastAsia="Times New Roman" w:hAnsi="Palatino Linotype" w:cs="Times New Roman"/>
          <w:sz w:val="20"/>
        </w:rPr>
        <w:t>,</w:t>
      </w:r>
      <w:r w:rsidR="00ED4AAF" w:rsidRPr="000B3EAF">
        <w:rPr>
          <w:rFonts w:ascii="Palatino Linotype" w:eastAsia="Times New Roman" w:hAnsi="Palatino Linotype" w:cs="Times New Roman"/>
          <w:sz w:val="20"/>
        </w:rPr>
        <w:t xml:space="preserve"> 201</w:t>
      </w:r>
      <w:r w:rsidR="009649F8">
        <w:rPr>
          <w:rFonts w:ascii="Palatino Linotype" w:eastAsia="Times New Roman" w:hAnsi="Palatino Linotype" w:cs="Times New Roman"/>
          <w:sz w:val="20"/>
        </w:rPr>
        <w:t>3</w:t>
      </w:r>
      <w:r w:rsidR="00ED4AAF" w:rsidRPr="00786660">
        <w:rPr>
          <w:rFonts w:ascii="Palatino Linotype" w:eastAsia="Times New Roman" w:hAnsi="Palatino Linotype" w:cs="Times New Roman"/>
          <w:sz w:val="20"/>
        </w:rPr>
        <w:t>.</w:t>
      </w:r>
      <w:r w:rsidR="00ED4AAF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71CF1BF4" w14:textId="77777777" w:rsidR="007C5A55" w:rsidRPr="00ED4AAF" w:rsidRDefault="007C5A55">
      <w:pPr>
        <w:widowControl w:val="0"/>
        <w:numPr>
          <w:ilvl w:val="0"/>
          <w:numId w:val="16"/>
        </w:numPr>
        <w:spacing w:after="0" w:line="252" w:lineRule="auto"/>
        <w:ind w:right="63"/>
        <w:jc w:val="both"/>
        <w:rPr>
          <w:rFonts w:ascii="Palatino Linotype" w:hAnsi="Palatino Linotype"/>
        </w:rPr>
      </w:pPr>
      <w:r w:rsidRPr="00ED4AAF">
        <w:rPr>
          <w:rFonts w:ascii="Palatino Linotype" w:eastAsia="Times New Roman" w:hAnsi="Palatino Linotype" w:cs="Times New Roman"/>
          <w:b/>
          <w:sz w:val="20"/>
        </w:rPr>
        <w:t>Ray. P. P.</w:t>
      </w:r>
      <w:r w:rsidRPr="00ED4AAF">
        <w:rPr>
          <w:rFonts w:ascii="Palatino Linotype" w:eastAsia="Times New Roman" w:hAnsi="Palatino Linotype" w:cs="Times New Roman"/>
          <w:sz w:val="20"/>
        </w:rPr>
        <w:t>,</w:t>
      </w:r>
      <w:r w:rsidRPr="00ED4AAF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Pr="00ED4AAF">
        <w:rPr>
          <w:rFonts w:ascii="Palatino Linotype" w:eastAsia="Times New Roman" w:hAnsi="Palatino Linotype" w:cs="Times New Roman"/>
          <w:sz w:val="20"/>
        </w:rPr>
        <w:t>“</w:t>
      </w:r>
      <w:r w:rsidR="000B3EAF" w:rsidRPr="00ED4AAF">
        <w:rPr>
          <w:rFonts w:ascii="Palatino Linotype" w:eastAsia="Times New Roman" w:hAnsi="Palatino Linotype" w:cs="Times New Roman"/>
          <w:sz w:val="20"/>
        </w:rPr>
        <w:t>Automated Bug Localization in Embedded Softwares", Lap Lambert Publishing, ISBN: 9783848444397</w:t>
      </w:r>
      <w:r w:rsidRPr="00ED4AAF">
        <w:rPr>
          <w:rFonts w:ascii="Palatino Linotype" w:eastAsia="Times New Roman" w:hAnsi="Palatino Linotype" w:cs="Times New Roman"/>
          <w:sz w:val="20"/>
        </w:rPr>
        <w:t xml:space="preserve">, </w:t>
      </w:r>
      <w:r w:rsidR="000B3EAF" w:rsidRPr="00ED4AAF">
        <w:rPr>
          <w:rFonts w:ascii="Palatino Linotype" w:eastAsia="Times New Roman" w:hAnsi="Palatino Linotype" w:cs="Times New Roman"/>
          <w:sz w:val="20"/>
        </w:rPr>
        <w:t>March, 2012</w:t>
      </w:r>
      <w:r w:rsidRPr="00ED4AAF"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3170434C" w14:textId="77777777" w:rsidR="0023046F" w:rsidRPr="00CF07EC" w:rsidRDefault="0023046F" w:rsidP="0023046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3AD28490" w14:textId="77777777" w:rsidR="00AC33F9" w:rsidRDefault="00AC33F9" w:rsidP="00D62146">
      <w:pPr>
        <w:widowControl w:val="0"/>
        <w:spacing w:before="75" w:after="0" w:line="100" w:lineRule="atLeast"/>
        <w:ind w:left="3463" w:right="3446"/>
        <w:jc w:val="center"/>
        <w:rPr>
          <w:rFonts w:ascii="Palatino Linotype" w:eastAsia="Times New Roman" w:hAnsi="Palatino Linotype" w:cs="Times New Roman"/>
          <w:b/>
          <w:sz w:val="20"/>
        </w:rPr>
      </w:pPr>
    </w:p>
    <w:p w14:paraId="03DA8EDD" w14:textId="77777777" w:rsidR="00D62146" w:rsidRPr="00A8624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/>
          <w:sz w:val="28"/>
          <w:szCs w:val="24"/>
        </w:rPr>
      </w:pPr>
      <w:r w:rsidRPr="00A86240">
        <w:rPr>
          <w:rFonts w:ascii="Palatino Linotype" w:eastAsia="Times New Roman" w:hAnsi="Palatino Linotype" w:cs="Times New Roman"/>
          <w:b/>
          <w:bCs/>
          <w:sz w:val="24"/>
          <w:szCs w:val="24"/>
        </w:rPr>
        <w:t>National Patents Filled</w:t>
      </w:r>
    </w:p>
    <w:p w14:paraId="72A76B5B" w14:textId="77777777" w:rsidR="00D62146" w:rsidRPr="00786660" w:rsidRDefault="00D62146" w:rsidP="00D62146">
      <w:pPr>
        <w:widowControl w:val="0"/>
        <w:spacing w:before="30" w:after="0" w:line="100" w:lineRule="atLeast"/>
        <w:ind w:left="119"/>
        <w:rPr>
          <w:rFonts w:ascii="Palatino Linotype" w:hAnsi="Palatino Linotype" w:cs="Times New Roman"/>
          <w:b/>
          <w:bCs/>
          <w:sz w:val="20"/>
        </w:rPr>
      </w:pPr>
    </w:p>
    <w:p w14:paraId="3B85D6EA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bookmarkStart w:id="9" w:name="_Hlk1331619"/>
      <w:r w:rsidRPr="0075009E">
        <w:rPr>
          <w:rFonts w:ascii="Palatino Linotype" w:eastAsia="Times New Roman" w:hAnsi="Palatino Linotype" w:cs="Times New Roman"/>
          <w:sz w:val="20"/>
        </w:rPr>
        <w:t xml:space="preserve">Novel Development of Decentralized Light-Weight SPV Client for Trustless Blockchain-IoT Assisted e-Healthcare in Resource-Constrained Environment.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201931008732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Dash Dinesh, De Debashis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4E97F0AA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32BA61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>Real-Time Monitoring of Non-Invasive Intravenous Fluid Level for Pervasive and Assistive E-Healthcare using IoT</w:t>
      </w:r>
      <w:bookmarkEnd w:id="9"/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201831049716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Thapa Nishant</w:t>
      </w:r>
      <w:r w:rsidRPr="0075009E">
        <w:rPr>
          <w:rFonts w:ascii="Palatino Linotype" w:eastAsia="Times New Roman" w:hAnsi="Palatino Linotype" w:cs="Times New Roman"/>
          <w:bCs/>
          <w:sz w:val="20"/>
        </w:rPr>
        <w:t>, 2019.</w:t>
      </w:r>
      <w:r w:rsidRPr="0075009E">
        <w:rPr>
          <w:rFonts w:ascii="Palatino Linotype" w:eastAsia="Times New Roman" w:hAnsi="Palatino Linotype" w:cs="Times New Roman"/>
          <w:b/>
          <w:sz w:val="20"/>
        </w:rPr>
        <w:t xml:space="preserve"> </w:t>
      </w:r>
    </w:p>
    <w:p w14:paraId="2916BAC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</w:p>
    <w:p w14:paraId="17167826" w14:textId="77777777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 System for Writing and Reading of Human Understood Study Materials.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1083/KOL/2015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sz w:val="20"/>
        </w:rPr>
        <w:t>Kumar Shailendra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, 2015. 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540BF87C" w14:textId="77777777" w:rsidR="0075009E" w:rsidRDefault="0075009E" w:rsidP="0075009E">
      <w:pPr>
        <w:pStyle w:val="ListParagraph"/>
        <w:ind w:left="993" w:hanging="426"/>
        <w:rPr>
          <w:rFonts w:ascii="Palatino Linotype" w:eastAsia="Times New Roman" w:hAnsi="Palatino Linotype" w:cs="Times New Roman"/>
          <w:sz w:val="20"/>
        </w:rPr>
      </w:pPr>
    </w:p>
    <w:p w14:paraId="29FF3364" w14:textId="77777777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IoT Physical Activity Monitoring.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599/KOL/2015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 xml:space="preserve">Ray. P. P., </w:t>
      </w:r>
      <w:r w:rsidRPr="0075009E">
        <w:rPr>
          <w:rFonts w:ascii="Palatino Linotype" w:eastAsia="Times New Roman" w:hAnsi="Palatino Linotype" w:cs="Times New Roman"/>
          <w:bCs/>
          <w:sz w:val="20"/>
        </w:rPr>
        <w:t>Chettri. L., Rai. R., Bishunkey. K, 2015.</w:t>
      </w:r>
      <w:r w:rsidR="0075009E" w:rsidRPr="0075009E">
        <w:rPr>
          <w:rFonts w:ascii="Palatino Linotype" w:eastAsia="Times New Roman" w:hAnsi="Palatino Linotype" w:cs="Times New Roman"/>
          <w:bCs/>
          <w:sz w:val="20"/>
        </w:rPr>
        <w:t xml:space="preserve"> </w:t>
      </w:r>
    </w:p>
    <w:p w14:paraId="3490B887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</w:p>
    <w:p w14:paraId="7D55C7FA" w14:textId="5B67B4D2" w:rsid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eastAsia="Times New Roman" w:hAnsi="Palatino Linotype" w:cs="Times New Roman"/>
          <w:sz w:val="20"/>
        </w:rPr>
      </w:pPr>
      <w:r w:rsidRPr="0075009E">
        <w:rPr>
          <w:rFonts w:ascii="Palatino Linotype" w:eastAsia="Times New Roman" w:hAnsi="Palatino Linotype" w:cs="Times New Roman"/>
          <w:bCs/>
          <w:sz w:val="20"/>
        </w:rPr>
        <w:t>An Automated Missenard Index Measurement System</w:t>
      </w:r>
      <w:r w:rsidRPr="0075009E">
        <w:rPr>
          <w:rFonts w:ascii="Palatino Linotype" w:eastAsia="Times New Roman" w:hAnsi="Palatino Linotype" w:cs="Times New Roman"/>
          <w:sz w:val="20"/>
        </w:rPr>
        <w:t xml:space="preserve">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566/KOL/2015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bCs/>
          <w:sz w:val="20"/>
        </w:rPr>
        <w:t xml:space="preserve"> , 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 </w:t>
      </w:r>
    </w:p>
    <w:p w14:paraId="42562649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48AD4EC0" w14:textId="2F03DD86" w:rsidR="0075009E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Internet of Things based Environment Heat Index Measurement.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549/KOL/2015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), Inventor: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2FAF8648" w14:textId="77777777" w:rsidR="0075009E" w:rsidRPr="0075009E" w:rsidRDefault="0075009E" w:rsidP="0075009E">
      <w:pPr>
        <w:widowControl w:val="0"/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</w:p>
    <w:p w14:paraId="7BD72BB4" w14:textId="054B2AA4" w:rsidR="00D62146" w:rsidRPr="0075009E" w:rsidRDefault="00D62146" w:rsidP="0075009E">
      <w:pPr>
        <w:widowControl w:val="0"/>
        <w:numPr>
          <w:ilvl w:val="0"/>
          <w:numId w:val="29"/>
        </w:numPr>
        <w:spacing w:after="0" w:line="252" w:lineRule="auto"/>
        <w:ind w:left="993" w:right="63" w:hanging="426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sz w:val="20"/>
        </w:rPr>
        <w:t xml:space="preserve">API-CRIEM : An API based Cloud Platform Supported Real Time Smart Device for Indoor Environment Monitoring with Triggering Mechanism. (Application Number: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531/KOL/2015</w:t>
      </w:r>
      <w:r w:rsidRPr="0075009E">
        <w:rPr>
          <w:rFonts w:ascii="Palatino Linotype" w:eastAsia="Times New Roman" w:hAnsi="Palatino Linotype" w:cs="Times New Roman"/>
          <w:sz w:val="20"/>
        </w:rPr>
        <w:t xml:space="preserve">) Inventors: </w:t>
      </w:r>
      <w:r w:rsidRPr="0075009E">
        <w:rPr>
          <w:rFonts w:ascii="Palatino Linotype" w:eastAsia="Times New Roman" w:hAnsi="Palatino Linotype" w:cs="Times New Roman"/>
          <w:b/>
          <w:bCs/>
          <w:sz w:val="20"/>
        </w:rPr>
        <w:t>Ray. P. P.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Bishunkey. K., Rai. R., Chettri, L., Khawas, C, </w:t>
      </w:r>
      <w:r w:rsidRPr="0075009E">
        <w:rPr>
          <w:rFonts w:ascii="Palatino Linotype" w:eastAsia="Times New Roman" w:hAnsi="Palatino Linotype" w:cs="Times New Roman"/>
          <w:bCs/>
          <w:sz w:val="20"/>
        </w:rPr>
        <w:t>2015.</w:t>
      </w:r>
    </w:p>
    <w:p w14:paraId="08B49214" w14:textId="77777777" w:rsidR="00D62146" w:rsidRPr="00786660" w:rsidRDefault="00D62146" w:rsidP="00C4718F">
      <w:pPr>
        <w:widowControl w:val="0"/>
        <w:spacing w:after="0" w:line="252" w:lineRule="auto"/>
        <w:ind w:left="900" w:right="63"/>
        <w:jc w:val="both"/>
        <w:rPr>
          <w:rFonts w:ascii="Palatino Linotype" w:hAnsi="Palatino Linotype"/>
        </w:rPr>
      </w:pPr>
    </w:p>
    <w:p w14:paraId="6B6886F3" w14:textId="77777777" w:rsidR="007E3911" w:rsidRDefault="007E391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01901F39" w14:textId="0318A997" w:rsidR="002A1964" w:rsidRPr="0075009E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Science Popularization</w:t>
      </w:r>
    </w:p>
    <w:p w14:paraId="6D807AF5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7A1E6C28" w14:textId="4073992D" w:rsidR="005168E5" w:rsidRPr="00492934" w:rsidRDefault="005168E5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492934">
        <w:rPr>
          <w:rFonts w:ascii="Palatino Linotype" w:hAnsi="Palatino Linotype" w:cs="Times New Roman"/>
          <w:sz w:val="20"/>
        </w:rPr>
        <w:t>Published an article on “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Chat</w:t>
      </w:r>
      <w:r w:rsidR="006F31C3">
        <w:rPr>
          <w:rFonts w:ascii="Palatino Linotype" w:hAnsi="Palatino Linotype" w:cs="Times New Roman"/>
          <w:i/>
          <w:iCs/>
          <w:sz w:val="20"/>
        </w:rPr>
        <w:t>GPT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 xml:space="preserve">: A Revolution </w:t>
      </w:r>
      <w:r w:rsidR="00FA140E">
        <w:rPr>
          <w:rFonts w:ascii="Palatino Linotype" w:hAnsi="Palatino Linotype" w:cs="Times New Roman"/>
          <w:i/>
          <w:iCs/>
          <w:sz w:val="20"/>
        </w:rPr>
        <w:t>i</w:t>
      </w:r>
      <w:r w:rsidR="00F90239" w:rsidRPr="00492934">
        <w:rPr>
          <w:rFonts w:ascii="Palatino Linotype" w:hAnsi="Palatino Linotype" w:cs="Times New Roman"/>
          <w:i/>
          <w:iCs/>
          <w:sz w:val="20"/>
        </w:rPr>
        <w:t>n Digital Domain</w:t>
      </w:r>
      <w:r w:rsidRPr="00492934">
        <w:rPr>
          <w:rFonts w:ascii="Palatino Linotype" w:hAnsi="Palatino Linotype" w:cs="Times New Roman"/>
          <w:sz w:val="20"/>
        </w:rPr>
        <w:t>” at</w:t>
      </w:r>
      <w:r w:rsidR="00395380">
        <w:rPr>
          <w:rFonts w:ascii="Palatino Linotype" w:hAnsi="Palatino Linotype" w:cs="Times New Roman"/>
          <w:sz w:val="20"/>
        </w:rPr>
        <w:t xml:space="preserve"> Dream 2047, February – March, 2024, </w:t>
      </w:r>
      <w:r w:rsidR="00395380" w:rsidRPr="00395380">
        <w:rPr>
          <w:rFonts w:ascii="Palatino Linotype" w:hAnsi="Palatino Linotype" w:cs="Times New Roman"/>
          <w:sz w:val="20"/>
        </w:rPr>
        <w:t>ISSN: 0972-169X</w:t>
      </w:r>
      <w:r w:rsidRPr="00492934">
        <w:rPr>
          <w:rFonts w:ascii="Palatino Linotype" w:hAnsi="Palatino Linotype" w:cs="Times New Roman"/>
          <w:sz w:val="20"/>
        </w:rPr>
        <w:t>.</w:t>
      </w:r>
    </w:p>
    <w:p w14:paraId="376E05EF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D01C31D" w14:textId="77777777" w:rsidR="002A1964" w:rsidRDefault="002A196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7C297BB" w14:textId="77777777" w:rsidR="00E953B9" w:rsidRPr="00786660" w:rsidRDefault="00E953B9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0"/>
        </w:rPr>
      </w:pPr>
    </w:p>
    <w:p w14:paraId="5F43B4ED" w14:textId="77777777" w:rsidR="008B5B21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bookmarkStart w:id="10" w:name="_Hlk29114850"/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Talks/Invited Lectures/Training/Hands-On Delivered </w:t>
      </w:r>
    </w:p>
    <w:p w14:paraId="1A728853" w14:textId="77777777" w:rsidR="0075009E" w:rsidRPr="0075009E" w:rsidRDefault="0075009E" w:rsidP="008B5B21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4380D9B0" w14:textId="77777777" w:rsidR="00C227D0" w:rsidRPr="00786660" w:rsidRDefault="00C227D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>Delivered talk on “</w:t>
      </w:r>
      <w:r>
        <w:rPr>
          <w:rFonts w:ascii="Palatino Linotype" w:hAnsi="Palatino Linotype" w:cs="Times New Roman"/>
          <w:i/>
          <w:iCs/>
          <w:sz w:val="20"/>
        </w:rPr>
        <w:t>An Introspection to I</w:t>
      </w:r>
      <w:r w:rsidRPr="00786660">
        <w:rPr>
          <w:rFonts w:ascii="Palatino Linotype" w:hAnsi="Palatino Linotype" w:cs="Times New Roman"/>
          <w:i/>
          <w:iCs/>
          <w:sz w:val="20"/>
        </w:rPr>
        <w:t>nternet of Things</w:t>
      </w:r>
      <w:r w:rsidRPr="00786660">
        <w:rPr>
          <w:rFonts w:ascii="Palatino Linotype" w:hAnsi="Palatino Linotype" w:cs="Times New Roman"/>
          <w:sz w:val="20"/>
        </w:rPr>
        <w:t xml:space="preserve">” at </w:t>
      </w:r>
      <w:r>
        <w:rPr>
          <w:rFonts w:ascii="Palatino Linotype" w:hAnsi="Palatino Linotype" w:cs="Times New Roman"/>
          <w:sz w:val="20"/>
        </w:rPr>
        <w:t>ECE Department, SR University, Warangal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on 24 April, 2021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412C1CDD" w14:textId="77777777" w:rsidR="008B5B21" w:rsidRPr="00786660" w:rsidRDefault="008B5B2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Delivered talk and hands-on on “</w:t>
      </w:r>
      <w:r w:rsidRPr="00786660">
        <w:rPr>
          <w:rFonts w:ascii="Palatino Linotype" w:hAnsi="Palatino Linotype" w:cs="Times New Roman"/>
          <w:i/>
          <w:iCs/>
          <w:sz w:val="20"/>
        </w:rPr>
        <w:t>Internet of Things using Raspberry Pi</w:t>
      </w:r>
      <w:r w:rsidRPr="00786660">
        <w:rPr>
          <w:rFonts w:ascii="Palatino Linotype" w:hAnsi="Palatino Linotype" w:cs="Times New Roman"/>
          <w:sz w:val="20"/>
        </w:rPr>
        <w:t xml:space="preserve">” </w:t>
      </w:r>
      <w:r w:rsidR="002E15FE" w:rsidRPr="00786660">
        <w:rPr>
          <w:rFonts w:ascii="Palatino Linotype" w:hAnsi="Palatino Linotype" w:cs="Times New Roman"/>
          <w:sz w:val="20"/>
        </w:rPr>
        <w:t xml:space="preserve">on occasion of </w:t>
      </w:r>
      <w:r w:rsidR="009B2073" w:rsidRPr="00786660">
        <w:rPr>
          <w:rFonts w:ascii="Palatino Linotype" w:hAnsi="Palatino Linotype" w:cs="Times New Roman"/>
          <w:sz w:val="20"/>
        </w:rPr>
        <w:t>W</w:t>
      </w:r>
      <w:r w:rsidR="002E15FE" w:rsidRPr="00786660">
        <w:rPr>
          <w:rFonts w:ascii="Palatino Linotype" w:hAnsi="Palatino Linotype" w:cs="Times New Roman"/>
          <w:sz w:val="20"/>
        </w:rPr>
        <w:t xml:space="preserve">inter </w:t>
      </w:r>
      <w:r w:rsidR="009B2073" w:rsidRPr="00786660">
        <w:rPr>
          <w:rFonts w:ascii="Palatino Linotype" w:hAnsi="Palatino Linotype" w:cs="Times New Roman"/>
          <w:sz w:val="20"/>
        </w:rPr>
        <w:t>T</w:t>
      </w:r>
      <w:r w:rsidR="002E15FE" w:rsidRPr="00786660">
        <w:rPr>
          <w:rFonts w:ascii="Palatino Linotype" w:hAnsi="Palatino Linotype" w:cs="Times New Roman"/>
          <w:sz w:val="20"/>
        </w:rPr>
        <w:t>raining course at</w:t>
      </w:r>
      <w:r w:rsidRPr="00786660">
        <w:rPr>
          <w:rFonts w:ascii="Palatino Linotype" w:hAnsi="Palatino Linotype" w:cs="Times New Roman"/>
          <w:sz w:val="20"/>
        </w:rPr>
        <w:t xml:space="preserve"> NIELIT, Gangtok in </w:t>
      </w:r>
      <w:r w:rsidR="00624EC4" w:rsidRPr="00786660">
        <w:rPr>
          <w:rFonts w:ascii="Palatino Linotype" w:hAnsi="Palatino Linotype" w:cs="Times New Roman"/>
          <w:sz w:val="20"/>
        </w:rPr>
        <w:t>during 30 December 2019 to 3 January</w:t>
      </w:r>
      <w:r w:rsidRPr="00786660">
        <w:rPr>
          <w:rFonts w:ascii="Palatino Linotype" w:hAnsi="Palatino Linotype" w:cs="Times New Roman"/>
          <w:sz w:val="20"/>
        </w:rPr>
        <w:t>, 2020.</w:t>
      </w:r>
    </w:p>
    <w:p w14:paraId="545C21A7" w14:textId="77777777" w:rsidR="008B5B21" w:rsidRPr="00786660" w:rsidRDefault="00DB3550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Delivered talk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Storm: An IoT based Cumulative Perspective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 at Department of Computer Applications, Sikkim University </w:t>
      </w:r>
      <w:r w:rsidR="00D25E3B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Pr="00786660">
        <w:rPr>
          <w:rFonts w:ascii="Palatino Linotype" w:eastAsia="Times New Roman" w:hAnsi="Palatino Linotype" w:cs="Times New Roman"/>
          <w:sz w:val="20"/>
        </w:rPr>
        <w:t>on 29th March, 2019</w:t>
      </w:r>
      <w:r w:rsidR="008B5B21"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D83D590" w14:textId="77777777" w:rsidR="00E24411" w:rsidRPr="00786660" w:rsidRDefault="00E24411" w:rsidP="0075009E">
      <w:pPr>
        <w:widowControl w:val="0"/>
        <w:numPr>
          <w:ilvl w:val="0"/>
          <w:numId w:val="30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Delivered talk and hands-on </w:t>
      </w:r>
      <w:r w:rsidR="00983D0F" w:rsidRPr="00786660">
        <w:rPr>
          <w:rFonts w:ascii="Palatino Linotype" w:eastAsia="Times New Roman" w:hAnsi="Palatino Linotype" w:cs="Times New Roman"/>
          <w:sz w:val="20"/>
        </w:rPr>
        <w:t>“</w:t>
      </w:r>
      <w:r w:rsidR="00983D0F" w:rsidRPr="00786660">
        <w:rPr>
          <w:rFonts w:ascii="Palatino Linotype" w:eastAsia="Times New Roman" w:hAnsi="Palatino Linotype" w:cs="Times New Roman"/>
          <w:i/>
          <w:iCs/>
          <w:sz w:val="20"/>
        </w:rPr>
        <w:t>Latex</w:t>
      </w:r>
      <w:r w:rsidR="00983D0F" w:rsidRPr="00786660">
        <w:rPr>
          <w:rFonts w:ascii="Palatino Linotype" w:eastAsia="Times New Roman" w:hAnsi="Palatino Linotype" w:cs="Times New Roman"/>
          <w:sz w:val="20"/>
        </w:rPr>
        <w:t xml:space="preserve">” on the occasion of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Department of Computer Applications, Sikkim University.</w:t>
      </w:r>
    </w:p>
    <w:bookmarkEnd w:id="10"/>
    <w:p w14:paraId="75A4E39B" w14:textId="77777777" w:rsidR="008B5B21" w:rsidRPr="00786660" w:rsidRDefault="008B5B21" w:rsidP="008B5B21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1BC9988" w14:textId="77777777" w:rsidR="008B5B21" w:rsidRPr="00786660" w:rsidRDefault="008B5B21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4B5AE9B8" w14:textId="77777777" w:rsidR="00C62CAE" w:rsidRDefault="00AF55B4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Masters P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roject/Thesis </w:t>
      </w:r>
      <w:r w:rsidR="00791302" w:rsidRPr="0075009E">
        <w:rPr>
          <w:rFonts w:ascii="Palatino Linotype" w:eastAsia="Times New Roman" w:hAnsi="Palatino Linotype" w:cs="Times New Roman"/>
          <w:b/>
          <w:sz w:val="24"/>
          <w:szCs w:val="24"/>
        </w:rPr>
        <w:t>G</w:t>
      </w:r>
      <w:r w:rsidR="00C62CAE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uidance </w:t>
      </w:r>
    </w:p>
    <w:p w14:paraId="6FD8FB62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79C52696" w14:textId="77777777" w:rsidR="00E96D0E" w:rsidRPr="00C71426" w:rsidRDefault="00E96D0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bookmarkStart w:id="11" w:name="_Hlk13227713"/>
      <w:r w:rsidRPr="00C71426">
        <w:rPr>
          <w:rFonts w:ascii="Palatino Linotype" w:hAnsi="Palatino Linotype" w:cs="Times New Roman"/>
          <w:sz w:val="20"/>
        </w:rPr>
        <w:t>Retrieval Augmented Question-Answering on Indian Constitution and Indian Penal Code</w:t>
      </w:r>
      <w:r w:rsidR="004056A6" w:rsidRPr="00C71426">
        <w:rPr>
          <w:rFonts w:ascii="Palatino Linotype" w:hAnsi="Palatino Linotype" w:cs="Times New Roman"/>
          <w:sz w:val="20"/>
        </w:rPr>
        <w:t xml:space="preserve"> by </w:t>
      </w:r>
      <w:r w:rsidR="00C71426" w:rsidRPr="00C71426">
        <w:rPr>
          <w:rFonts w:ascii="Palatino Linotype" w:hAnsi="Palatino Linotype" w:cs="Times New Roman"/>
          <w:sz w:val="20"/>
        </w:rPr>
        <w:t>Mayel Lyangten Lepcha, Pratiksha Phukon, Yogesh Lokhar</w:t>
      </w:r>
      <w:r w:rsidR="00CF36FC">
        <w:rPr>
          <w:rFonts w:ascii="Palatino Linotype" w:hAnsi="Palatino Linotype" w:cs="Times New Roman"/>
          <w:sz w:val="20"/>
        </w:rPr>
        <w:t>, 2023 Odd.</w:t>
      </w:r>
    </w:p>
    <w:p w14:paraId="1B66342B" w14:textId="77777777" w:rsidR="00DC2522" w:rsidRPr="00852367" w:rsidRDefault="008F683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8F6831">
        <w:rPr>
          <w:rFonts w:ascii="Palatino Linotype" w:hAnsi="Palatino Linotype" w:cs="Times New Roman"/>
          <w:sz w:val="20"/>
        </w:rPr>
        <w:t xml:space="preserve">Integration of </w:t>
      </w:r>
      <w:r w:rsidR="004C1485">
        <w:rPr>
          <w:rFonts w:ascii="Palatino Linotype" w:hAnsi="Palatino Linotype" w:cs="Times New Roman"/>
          <w:sz w:val="20"/>
        </w:rPr>
        <w:t>S</w:t>
      </w:r>
      <w:r w:rsidRPr="008F6831">
        <w:rPr>
          <w:rFonts w:ascii="Palatino Linotype" w:hAnsi="Palatino Linotype" w:cs="Times New Roman"/>
          <w:sz w:val="20"/>
        </w:rPr>
        <w:t xml:space="preserve">ensor based </w:t>
      </w:r>
      <w:r w:rsidR="004C1485">
        <w:rPr>
          <w:rFonts w:ascii="Palatino Linotype" w:hAnsi="Palatino Linotype" w:cs="Times New Roman"/>
          <w:sz w:val="20"/>
        </w:rPr>
        <w:t>C</w:t>
      </w:r>
      <w:r w:rsidRPr="008F6831">
        <w:rPr>
          <w:rFonts w:ascii="Palatino Linotype" w:hAnsi="Palatino Linotype" w:cs="Times New Roman"/>
          <w:sz w:val="20"/>
        </w:rPr>
        <w:t xml:space="preserve">ircuit for </w:t>
      </w:r>
      <w:r w:rsidR="004C1485">
        <w:rPr>
          <w:rFonts w:ascii="Palatino Linotype" w:hAnsi="Palatino Linotype" w:cs="Times New Roman"/>
          <w:sz w:val="20"/>
        </w:rPr>
        <w:t>M</w:t>
      </w:r>
      <w:r w:rsidRPr="008F6831">
        <w:rPr>
          <w:rFonts w:ascii="Palatino Linotype" w:hAnsi="Palatino Linotype" w:cs="Times New Roman"/>
          <w:sz w:val="20"/>
        </w:rPr>
        <w:t xml:space="preserve">onitoring </w:t>
      </w:r>
      <w:r w:rsidR="004C1485">
        <w:rPr>
          <w:rFonts w:ascii="Palatino Linotype" w:hAnsi="Palatino Linotype" w:cs="Times New Roman"/>
          <w:sz w:val="20"/>
        </w:rPr>
        <w:t>L</w:t>
      </w:r>
      <w:r w:rsidRPr="008F6831">
        <w:rPr>
          <w:rFonts w:ascii="Palatino Linotype" w:hAnsi="Palatino Linotype" w:cs="Times New Roman"/>
          <w:sz w:val="20"/>
        </w:rPr>
        <w:t xml:space="preserve">eaf </w:t>
      </w:r>
      <w:r w:rsidR="004C1485">
        <w:rPr>
          <w:rFonts w:ascii="Palatino Linotype" w:hAnsi="Palatino Linotype" w:cs="Times New Roman"/>
          <w:sz w:val="20"/>
        </w:rPr>
        <w:t>T</w:t>
      </w:r>
      <w:r w:rsidRPr="008F6831">
        <w:rPr>
          <w:rFonts w:ascii="Palatino Linotype" w:hAnsi="Palatino Linotype" w:cs="Times New Roman"/>
          <w:sz w:val="20"/>
        </w:rPr>
        <w:t>emperature</w:t>
      </w:r>
      <w:r w:rsidR="00DC2522" w:rsidRPr="00852367">
        <w:rPr>
          <w:rFonts w:ascii="Palatino Linotype" w:hAnsi="Palatino Linotype" w:cs="Times New Roman"/>
          <w:sz w:val="20"/>
        </w:rPr>
        <w:t xml:space="preserve"> by </w:t>
      </w:r>
      <w:r w:rsidR="00852367" w:rsidRPr="00852367">
        <w:rPr>
          <w:rFonts w:ascii="Palatino Linotype" w:hAnsi="Palatino Linotype" w:cs="Times New Roman"/>
          <w:sz w:val="20"/>
        </w:rPr>
        <w:t>Pinju Priyam Gogoi, Ridhiman Bora, Rizuwana Sultana Hussai</w:t>
      </w:r>
      <w:r w:rsidR="0059026A">
        <w:rPr>
          <w:rFonts w:ascii="Palatino Linotype" w:hAnsi="Palatino Linotype" w:cs="Times New Roman"/>
          <w:sz w:val="20"/>
        </w:rPr>
        <w:t>n</w:t>
      </w:r>
      <w:r w:rsidR="00852367" w:rsidRPr="00852367">
        <w:rPr>
          <w:rFonts w:ascii="Palatino Linotype" w:hAnsi="Palatino Linotype" w:cs="Times New Roman"/>
          <w:sz w:val="20"/>
        </w:rPr>
        <w:t xml:space="preserve"> </w:t>
      </w:r>
      <w:r w:rsidR="00DC2522" w:rsidRPr="00852367">
        <w:rPr>
          <w:rFonts w:ascii="Palatino Linotype" w:hAnsi="Palatino Linotype" w:cs="Times New Roman"/>
          <w:sz w:val="20"/>
        </w:rPr>
        <w:t xml:space="preserve">(MCA), 2022 </w:t>
      </w:r>
      <w:r w:rsidR="00C97FF6">
        <w:rPr>
          <w:rFonts w:ascii="Palatino Linotype" w:hAnsi="Palatino Linotype" w:cs="Times New Roman"/>
          <w:sz w:val="20"/>
        </w:rPr>
        <w:t>Odd</w:t>
      </w:r>
      <w:r w:rsidR="00DC2522" w:rsidRPr="00852367">
        <w:rPr>
          <w:rFonts w:ascii="Palatino Linotype" w:hAnsi="Palatino Linotype" w:cs="Times New Roman"/>
          <w:sz w:val="20"/>
        </w:rPr>
        <w:t>.</w:t>
      </w:r>
    </w:p>
    <w:p w14:paraId="3AEC09D9" w14:textId="77777777" w:rsidR="00EC294E" w:rsidRPr="00786660" w:rsidRDefault="006A501C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>
        <w:rPr>
          <w:rFonts w:ascii="Palatino Linotype" w:hAnsi="Palatino Linotype" w:cs="Times New Roman"/>
          <w:sz w:val="20"/>
        </w:rPr>
        <w:t>Web Based Information System for Medicinal and Aromatic Plants of Sikkim</w:t>
      </w:r>
      <w:r w:rsidR="00EC294E">
        <w:rPr>
          <w:rFonts w:ascii="Palatino Linotype" w:hAnsi="Palatino Linotype" w:cs="Times New Roman"/>
          <w:sz w:val="20"/>
        </w:rPr>
        <w:t xml:space="preserve"> by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Adarsh Sharma, Neeraj Anand, Nirmal Gupta</w:t>
      </w:r>
      <w:r w:rsidR="00EC294E" w:rsidRPr="00786660">
        <w:rPr>
          <w:rFonts w:ascii="Palatino Linotype" w:hAnsi="Palatino Linotype" w:cs="Times New Roman"/>
          <w:sz w:val="20"/>
        </w:rPr>
        <w:t xml:space="preserve"> (MCA), 202</w:t>
      </w:r>
      <w:r w:rsidR="00EC294E">
        <w:rPr>
          <w:rFonts w:ascii="Palatino Linotype" w:hAnsi="Palatino Linotype" w:cs="Times New Roman"/>
          <w:sz w:val="20"/>
        </w:rPr>
        <w:t>1</w:t>
      </w:r>
      <w:r w:rsidR="00EC294E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EC294E" w:rsidRPr="00786660">
        <w:rPr>
          <w:rFonts w:ascii="Palatino Linotype" w:hAnsi="Palatino Linotype" w:cs="Times New Roman"/>
          <w:sz w:val="20"/>
        </w:rPr>
        <w:t>.</w:t>
      </w:r>
    </w:p>
    <w:p w14:paraId="0C429477" w14:textId="77777777" w:rsidR="00E171A7" w:rsidRPr="00786660" w:rsidRDefault="00E171A7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E171A7">
        <w:rPr>
          <w:rFonts w:ascii="Palatino Linotype" w:hAnsi="Palatino Linotype" w:cs="Times New Roman"/>
          <w:sz w:val="20"/>
        </w:rPr>
        <w:t>A Study of Time Series Database for IoT-Based Applications</w:t>
      </w:r>
      <w:r>
        <w:rPr>
          <w:rFonts w:ascii="Palatino Linotype" w:hAnsi="Palatino Linotype" w:cs="Times New Roman"/>
          <w:sz w:val="20"/>
        </w:rPr>
        <w:t xml:space="preserve"> by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>
        <w:rPr>
          <w:rFonts w:ascii="Palatino Linotype" w:hAnsi="Palatino Linotype" w:cs="Times New Roman"/>
          <w:sz w:val="20"/>
        </w:rPr>
        <w:t>Manita Rai, Yojana Thapa</w:t>
      </w:r>
      <w:r w:rsidRPr="00786660">
        <w:rPr>
          <w:rFonts w:ascii="Palatino Linotype" w:hAnsi="Palatino Linotype" w:cs="Times New Roman"/>
          <w:sz w:val="20"/>
        </w:rPr>
        <w:t xml:space="preserve"> (MCA), 202</w:t>
      </w:r>
      <w:r w:rsidR="002E31E6">
        <w:rPr>
          <w:rFonts w:ascii="Palatino Linotype" w:hAnsi="Palatino Linotype" w:cs="Times New Roman"/>
          <w:sz w:val="20"/>
        </w:rPr>
        <w:t>1</w:t>
      </w:r>
      <w:r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1464968" w14:textId="77777777" w:rsidR="00F67250" w:rsidRPr="00786660" w:rsidRDefault="0065760A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Development of Web-based Application for Pipeline Inspection Robot using IoT Platform </w:t>
      </w:r>
      <w:r w:rsidR="00F67250" w:rsidRPr="00786660">
        <w:rPr>
          <w:rFonts w:ascii="Palatino Linotype" w:hAnsi="Palatino Linotype" w:cs="Times New Roman"/>
          <w:sz w:val="20"/>
        </w:rPr>
        <w:t xml:space="preserve">by </w:t>
      </w:r>
      <w:r w:rsidRPr="00786660">
        <w:rPr>
          <w:rFonts w:ascii="Palatino Linotype" w:hAnsi="Palatino Linotype" w:cs="Times New Roman"/>
          <w:sz w:val="20"/>
        </w:rPr>
        <w:t>Bhaskar Jyoti Saikia, Nitant Pilmo Rai</w:t>
      </w:r>
      <w:r w:rsidR="00F67250" w:rsidRPr="00786660">
        <w:rPr>
          <w:rFonts w:ascii="Palatino Linotype" w:hAnsi="Palatino Linotype" w:cs="Times New Roman"/>
          <w:sz w:val="20"/>
        </w:rPr>
        <w:t xml:space="preserve"> (MCA), 2020 </w:t>
      </w:r>
      <w:r w:rsidR="00C97FF6">
        <w:rPr>
          <w:rFonts w:ascii="Palatino Linotype" w:hAnsi="Palatino Linotype" w:cs="Times New Roman"/>
          <w:sz w:val="20"/>
        </w:rPr>
        <w:t>Even</w:t>
      </w:r>
      <w:r w:rsidR="00E20320" w:rsidRPr="00786660">
        <w:rPr>
          <w:rFonts w:ascii="Palatino Linotype" w:hAnsi="Palatino Linotype" w:cs="Times New Roman"/>
          <w:sz w:val="20"/>
        </w:rPr>
        <w:t xml:space="preserve"> with co-supervisor Dr. Ravi Kant Jain, CSIR-CMERI, India.</w:t>
      </w:r>
    </w:p>
    <w:p w14:paraId="307B131E" w14:textId="77777777" w:rsidR="00A33F97" w:rsidRPr="00786660" w:rsidRDefault="006539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Smart Drip Irrigation System using IOT Platform </w:t>
      </w:r>
      <w:r w:rsidR="006E151B" w:rsidRPr="00786660">
        <w:rPr>
          <w:rFonts w:ascii="Palatino Linotype" w:hAnsi="Palatino Linotype" w:cs="Times New Roman"/>
          <w:sz w:val="20"/>
        </w:rPr>
        <w:t xml:space="preserve">by </w:t>
      </w:r>
      <w:r w:rsidR="00F67250" w:rsidRPr="00786660">
        <w:rPr>
          <w:rFonts w:ascii="Palatino Linotype" w:hAnsi="Palatino Linotype" w:cs="Times New Roman"/>
          <w:sz w:val="20"/>
        </w:rPr>
        <w:t xml:space="preserve">Bikash Gupta, MD Mustaq Ansari </w:t>
      </w:r>
      <w:r w:rsidR="00A33F97" w:rsidRPr="00786660">
        <w:rPr>
          <w:rFonts w:ascii="Palatino Linotype" w:hAnsi="Palatino Linotype" w:cs="Times New Roman"/>
          <w:sz w:val="20"/>
        </w:rPr>
        <w:t>(MCA), 20</w:t>
      </w:r>
      <w:r w:rsidR="006E151B"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Even</w:t>
      </w:r>
      <w:r w:rsidR="00790B34" w:rsidRPr="00786660">
        <w:rPr>
          <w:rFonts w:ascii="Palatino Linotype" w:hAnsi="Palatino Linotype" w:cs="Times New Roman"/>
          <w:sz w:val="20"/>
        </w:rPr>
        <w:t xml:space="preserve"> with co-supervisor Dr. Ravi Kant Jain, CSIR-CMERI, India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7C9934F2" w14:textId="77777777" w:rsidR="00A33F97" w:rsidRPr="00786660" w:rsidRDefault="006E151B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>Development of Web-Based Application for Graphical Data Visualization</w:t>
      </w:r>
      <w:r w:rsidR="00A33F97" w:rsidRPr="00786660">
        <w:rPr>
          <w:rFonts w:ascii="Palatino Linotype" w:hAnsi="Palatino Linotype" w:cs="Times New Roman"/>
          <w:sz w:val="20"/>
        </w:rPr>
        <w:t xml:space="preserve"> by </w:t>
      </w:r>
      <w:r w:rsidRPr="00786660">
        <w:rPr>
          <w:rFonts w:ascii="Palatino Linotype" w:hAnsi="Palatino Linotype" w:cs="Times New Roman"/>
          <w:sz w:val="20"/>
        </w:rPr>
        <w:t>Bikash Gupta, Nitant Pilmo Rai</w:t>
      </w:r>
      <w:r w:rsidR="00A33F97" w:rsidRPr="00786660">
        <w:rPr>
          <w:rFonts w:ascii="Palatino Linotype" w:hAnsi="Palatino Linotype" w:cs="Times New Roman"/>
          <w:sz w:val="20"/>
        </w:rPr>
        <w:t xml:space="preserve"> (MCA), 20</w:t>
      </w:r>
      <w:r w:rsidRPr="00786660">
        <w:rPr>
          <w:rFonts w:ascii="Palatino Linotype" w:hAnsi="Palatino Linotype" w:cs="Times New Roman"/>
          <w:sz w:val="20"/>
        </w:rPr>
        <w:t>20</w:t>
      </w:r>
      <w:r w:rsidR="00A33F97" w:rsidRPr="00786660">
        <w:rPr>
          <w:rFonts w:ascii="Palatino Linotype" w:hAnsi="Palatino Linotype" w:cs="Times New Roman"/>
          <w:sz w:val="20"/>
        </w:rPr>
        <w:t xml:space="preserve"> </w:t>
      </w:r>
      <w:r w:rsidR="00C97FF6">
        <w:rPr>
          <w:rFonts w:ascii="Palatino Linotype" w:hAnsi="Palatino Linotype" w:cs="Times New Roman"/>
          <w:sz w:val="20"/>
        </w:rPr>
        <w:t>Odd</w:t>
      </w:r>
      <w:r w:rsidR="00A33F97" w:rsidRPr="00786660">
        <w:rPr>
          <w:rFonts w:ascii="Palatino Linotype" w:hAnsi="Palatino Linotype" w:cs="Times New Roman"/>
          <w:sz w:val="20"/>
        </w:rPr>
        <w:t>.</w:t>
      </w:r>
    </w:p>
    <w:p w14:paraId="1C9119F5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Boilerplate as a Service for IoT Edge Based e-Healthcare Service by Bhumika Sharma and Sunita Pradhan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59D912B" w14:textId="77777777" w:rsidR="00AF55B4" w:rsidRPr="00786660" w:rsidRDefault="00AF55B4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Dual layer Private Blockchain for Secure HER Transmission by Biky Chowhan, Keshang Sherpa, and Abhishek Mukhia (MCA), 2019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bookmarkEnd w:id="11"/>
    <w:p w14:paraId="08D6C4D7" w14:textId="77777777" w:rsidR="00CA28DD" w:rsidRPr="00786660" w:rsidRDefault="00CA28DD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Implementation of Decentralized Autonomous Network using Blockchain by Biky Chowhan and Keshang Sherpa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324A11A5" w14:textId="77777777" w:rsidR="00745411" w:rsidRPr="00786660" w:rsidRDefault="00745411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A study on Rating Algorithms by Robin Gurung and Ashish Pradhan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E93C0D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Development of Edgenet enabled Edge Computing System for IoT based Scenario by Arun Subba (MCA), 2018 </w:t>
      </w:r>
      <w:r w:rsidR="00C97FF6">
        <w:rPr>
          <w:rFonts w:ascii="Palatino Linotype" w:eastAsia="Times New Roman" w:hAnsi="Palatino Linotype" w:cs="Times New Roman"/>
          <w:sz w:val="20"/>
        </w:rPr>
        <w:t>Even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.  </w:t>
      </w:r>
    </w:p>
    <w:p w14:paraId="655A6A3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IoT based Interoperable gateway by Nishant Thapa (MCA), 2018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58A8FBCB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Design and Development of Wearable Galvanic Skin Response Systems </w:t>
      </w:r>
      <w:r w:rsidR="00532DC8" w:rsidRPr="00786660">
        <w:rPr>
          <w:rFonts w:ascii="Palatino Linotype" w:hAnsi="Palatino Linotype" w:cs="Times New Roman"/>
          <w:sz w:val="20"/>
        </w:rPr>
        <w:t>by</w:t>
      </w:r>
      <w:r w:rsidR="00091BB5" w:rsidRPr="00786660">
        <w:rPr>
          <w:rFonts w:ascii="Palatino Linotype" w:hAnsi="Palatino Linotype" w:cs="Times New Roman"/>
          <w:sz w:val="20"/>
        </w:rPr>
        <w:t xml:space="preserve"> Shubham Pradha</w:t>
      </w:r>
      <w:r w:rsidR="00CB1CA2" w:rsidRPr="00786660">
        <w:rPr>
          <w:rFonts w:ascii="Palatino Linotype" w:hAnsi="Palatino Linotype" w:cs="Times New Roman"/>
          <w:sz w:val="20"/>
        </w:rPr>
        <w:t>n, R. K. Sharma, Animesh Chettri</w:t>
      </w:r>
      <w:r w:rsidR="00091BB5" w:rsidRPr="00786660">
        <w:rPr>
          <w:rFonts w:ascii="Palatino Linotype" w:hAnsi="Palatino Linotype" w:cs="Times New Roman"/>
          <w:sz w:val="20"/>
        </w:rPr>
        <w:t xml:space="preserve"> </w:t>
      </w:r>
      <w:r w:rsidRPr="00786660">
        <w:rPr>
          <w:rFonts w:ascii="Palatino Linotype" w:hAnsi="Palatino Linotype" w:cs="Times New Roman"/>
          <w:sz w:val="20"/>
        </w:rPr>
        <w:t xml:space="preserve">(BCA-MCA Integrated),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65D08FB5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Intravenous Bag Fluid Measurement System by Nishant Thapa (MCA), 2018 </w:t>
      </w:r>
      <w:r w:rsidR="00C97FF6">
        <w:rPr>
          <w:rFonts w:ascii="Palatino Linotype" w:hAnsi="Palatino Linotype" w:cs="Times New Roman"/>
          <w:sz w:val="20"/>
        </w:rPr>
        <w:t>Odd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D26015A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lastRenderedPageBreak/>
        <w:t xml:space="preserve">Design and Development of Cloud Enabled Internet of Robotic Things (IoR) </w:t>
      </w:r>
      <w:r w:rsidR="002272DC">
        <w:rPr>
          <w:rFonts w:ascii="Palatino Linotype" w:hAnsi="Palatino Linotype" w:cs="Times New Roman"/>
          <w:sz w:val="20"/>
        </w:rPr>
        <w:t xml:space="preserve">by Nishant Thapa, </w:t>
      </w:r>
      <w:r w:rsidRPr="00786660">
        <w:rPr>
          <w:rFonts w:ascii="Palatino Linotype" w:hAnsi="Palatino Linotype" w:cs="Times New Roman"/>
          <w:sz w:val="20"/>
        </w:rPr>
        <w:t xml:space="preserve">(BCA-MCA Integrated), 2016,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060E9112" w14:textId="77777777" w:rsidR="00C62CAE" w:rsidRPr="00786660" w:rsidRDefault="00C62CAE" w:rsidP="0075009E">
      <w:pPr>
        <w:widowControl w:val="0"/>
        <w:numPr>
          <w:ilvl w:val="0"/>
          <w:numId w:val="31"/>
        </w:numPr>
        <w:spacing w:before="97" w:after="0" w:line="100" w:lineRule="atLeast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hAnsi="Palatino Linotype" w:cs="Times New Roman"/>
          <w:sz w:val="20"/>
        </w:rPr>
        <w:t xml:space="preserve">Prep Your Self Quiz: An Android Based Applications, Ashish Sharma &amp; Kiran Regmi (BCA-MCA Integrated), 2015 </w:t>
      </w:r>
      <w:r w:rsidR="00C97FF6">
        <w:rPr>
          <w:rFonts w:ascii="Palatino Linotype" w:hAnsi="Palatino Linotype" w:cs="Times New Roman"/>
          <w:sz w:val="20"/>
        </w:rPr>
        <w:t>Even</w:t>
      </w:r>
      <w:r w:rsidRPr="00786660">
        <w:rPr>
          <w:rFonts w:ascii="Palatino Linotype" w:hAnsi="Palatino Linotype" w:cs="Times New Roman"/>
          <w:sz w:val="20"/>
        </w:rPr>
        <w:t>.</w:t>
      </w:r>
    </w:p>
    <w:p w14:paraId="77E01BEE" w14:textId="77777777" w:rsidR="00E953B9" w:rsidRPr="00786660" w:rsidRDefault="00E953B9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B9C62BC" w14:textId="77777777" w:rsidR="00CA28DD" w:rsidRPr="00786660" w:rsidRDefault="00CA28DD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6984A813" w14:textId="77777777" w:rsidR="00C37A43" w:rsidRPr="0075009E" w:rsidRDefault="00C37A43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Conference </w:t>
      </w:r>
      <w:r w:rsidR="00F4070D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Technical 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Committee Member </w:t>
      </w:r>
    </w:p>
    <w:p w14:paraId="68152211" w14:textId="77777777" w:rsidR="0075009E" w:rsidRDefault="0075009E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sz w:val="20"/>
        </w:rPr>
      </w:pPr>
      <w:bookmarkStart w:id="12" w:name="_Hlk536777786"/>
      <w:bookmarkStart w:id="13" w:name="_Hlk13227700"/>
      <w:bookmarkStart w:id="14" w:name="_Hlk17401203"/>
      <w:bookmarkStart w:id="15" w:name="_Hlk19383025"/>
      <w:bookmarkStart w:id="16" w:name="_Hlk29114872"/>
      <w:bookmarkStart w:id="17" w:name="_Hlk40083106"/>
    </w:p>
    <w:p w14:paraId="2130E2C1" w14:textId="365EDE83" w:rsidR="001E2148" w:rsidRDefault="001E2148" w:rsidP="0075009E">
      <w:pPr>
        <w:widowControl w:val="0"/>
        <w:numPr>
          <w:ilvl w:val="0"/>
          <w:numId w:val="32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1E2148">
        <w:rPr>
          <w:rFonts w:ascii="Palatino Linotype" w:eastAsia="Times New Roman" w:hAnsi="Palatino Linotype" w:cs="Times New Roman"/>
          <w:sz w:val="20"/>
        </w:rPr>
        <w:t>Technical Program Committee Member in The 30th IEEE International Conference on Telecommunications (IEEE ICT) 2024 from 24-27 June, 2024, Deadsea, Jordan.</w:t>
      </w:r>
    </w:p>
    <w:p w14:paraId="65BF833D" w14:textId="7777777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 xml:space="preserve">The IEEE International Conference on Consumer Electronics (IEEE ICCE-TW) </w:t>
      </w:r>
      <w:r w:rsidRPr="00F020F0">
        <w:rPr>
          <w:rFonts w:ascii="Palatino Linotype" w:eastAsia="Times New Roman" w:hAnsi="Palatino Linotype" w:cs="Times New Roman"/>
          <w:sz w:val="20"/>
        </w:rPr>
        <w:t>2024 from 9-11 July 2024, Taichung, Taiwan.</w:t>
      </w:r>
    </w:p>
    <w:p w14:paraId="7F1ABA4F" w14:textId="4B37DE5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F020F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8F6A13">
        <w:rPr>
          <w:rFonts w:ascii="Palatino Linotype" w:eastAsia="Times New Roman" w:hAnsi="Palatino Linotype" w:cs="Times New Roman"/>
          <w:i/>
          <w:iCs/>
          <w:sz w:val="20"/>
        </w:rPr>
        <w:t>The 1st International Conference on Environment and Smart Education (ICENSE)</w:t>
      </w:r>
      <w:r w:rsidRPr="00F020F0">
        <w:rPr>
          <w:rFonts w:ascii="Palatino Linotype" w:eastAsia="Times New Roman" w:hAnsi="Palatino Linotype" w:cs="Times New Roman"/>
          <w:sz w:val="20"/>
        </w:rPr>
        <w:t xml:space="preserve"> 2024 from 7-8 AUGUST 2024, UNIVERSITAS MUHAMMADIYAH YOGYAKARTA, INDONESIA.</w:t>
      </w:r>
    </w:p>
    <w:p w14:paraId="3F6A7245" w14:textId="4C446B2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A41225">
        <w:rPr>
          <w:rFonts w:ascii="Palatino Linotype" w:eastAsia="Times New Roman" w:hAnsi="Palatino Linotype" w:cs="Times"/>
          <w:i/>
          <w:iCs/>
          <w:sz w:val="20"/>
        </w:rPr>
        <w:t>The International Conference on Foundation and Large Language Models (FLLM2023)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13-14 December,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Dubai, UAE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71AE876C" w14:textId="407AD1E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156D32">
        <w:rPr>
          <w:rFonts w:ascii="Palatino Linotype" w:eastAsia="Times New Roman" w:hAnsi="Palatino Linotype" w:cs="Times"/>
          <w:i/>
          <w:iCs/>
          <w:sz w:val="20"/>
        </w:rPr>
        <w:t>22nd IEEE/WIC International Conference on Web Intelligence and Intelligent Agent Technology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26-29 October, 2023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Venice, Italy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F8E2994" w14:textId="38088F3F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i/>
          <w:iCs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6A3632">
        <w:rPr>
          <w:rFonts w:ascii="Palatino Linotype" w:eastAsia="Times New Roman" w:hAnsi="Palatino Linotype" w:cs="Times"/>
          <w:i/>
          <w:iCs/>
          <w:sz w:val="20"/>
        </w:rPr>
        <w:t xml:space="preserve">2023 IEEE CTSoc Gaming, Entertainment and Media (GEM) 2023 </w:t>
      </w:r>
      <w:r w:rsidRPr="006A3632">
        <w:rPr>
          <w:rFonts w:ascii="Palatino Linotype" w:eastAsia="Times New Roman" w:hAnsi="Palatino Linotype" w:cs="Times"/>
          <w:sz w:val="20"/>
        </w:rPr>
        <w:t>from 19-22 November, 2023, Barbados.</w:t>
      </w:r>
    </w:p>
    <w:p w14:paraId="1BDDE99C" w14:textId="488739F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C84947">
        <w:rPr>
          <w:rFonts w:ascii="Palatino Linotype" w:eastAsia="Times New Roman" w:hAnsi="Palatino Linotype" w:cs="Times"/>
          <w:i/>
          <w:iCs/>
          <w:sz w:val="20"/>
        </w:rPr>
        <w:t xml:space="preserve">2023 IEEE 13TH International Conference on Consumer Technology (ICCE) 2023 </w:t>
      </w:r>
      <w:r w:rsidRPr="00C84947">
        <w:rPr>
          <w:rFonts w:ascii="Palatino Linotype" w:eastAsia="Times New Roman" w:hAnsi="Palatino Linotype" w:cs="Times"/>
          <w:sz w:val="20"/>
        </w:rPr>
        <w:t>from 2-5 September, 2023, City Cube,  MEsse Barlin (IFA)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B57CD28" w14:textId="7A5EAF6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ICNBST 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2-4 December,</w:t>
      </w:r>
      <w:r w:rsidRPr="00786660">
        <w:rPr>
          <w:rFonts w:ascii="Palatino Linotype" w:eastAsia="Times New Roman" w:hAnsi="Palatino Linotype" w:cs="Times"/>
          <w:sz w:val="20"/>
        </w:rPr>
        <w:t xml:space="preserve">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>,</w:t>
      </w:r>
      <w:r>
        <w:rPr>
          <w:rFonts w:ascii="Palatino Linotype" w:eastAsia="Times New Roman" w:hAnsi="Palatino Linotype" w:cs="Times"/>
          <w:sz w:val="20"/>
        </w:rPr>
        <w:t xml:space="preserve"> Kolkata, 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626635F2" w14:textId="3891AA1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45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</w:t>
      </w:r>
      <w:r>
        <w:rPr>
          <w:rFonts w:ascii="Palatino Linotype" w:eastAsia="Times New Roman" w:hAnsi="Palatino Linotype" w:cs="Times"/>
          <w:i/>
          <w:sz w:val="20"/>
        </w:rPr>
        <w:t>EEE COMPSAC</w:t>
      </w:r>
      <w:r w:rsidRPr="00551701">
        <w:rPr>
          <w:rFonts w:ascii="Palatino Linotype" w:eastAsia="Times New Roman" w:hAnsi="Palatino Linotype" w:cs="Times"/>
          <w:i/>
          <w:sz w:val="20"/>
        </w:rPr>
        <w:t>-2021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 xml:space="preserve">from </w:t>
      </w:r>
      <w:r>
        <w:rPr>
          <w:rFonts w:ascii="Palatino Linotype" w:eastAsia="Times New Roman" w:hAnsi="Palatino Linotype" w:cs="Times"/>
          <w:sz w:val="20"/>
        </w:rPr>
        <w:t>12</w:t>
      </w:r>
      <w:r w:rsidRPr="00786660">
        <w:rPr>
          <w:rFonts w:ascii="Palatino Linotype" w:eastAsia="Times New Roman" w:hAnsi="Palatino Linotype" w:cs="Times"/>
          <w:sz w:val="20"/>
        </w:rPr>
        <w:t>-</w:t>
      </w:r>
      <w:r>
        <w:rPr>
          <w:rFonts w:ascii="Palatino Linotype" w:eastAsia="Times New Roman" w:hAnsi="Palatino Linotype" w:cs="Times"/>
          <w:sz w:val="20"/>
        </w:rPr>
        <w:t>16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July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USA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6306A85" w14:textId="4B5308F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</w:t>
      </w:r>
      <w:r>
        <w:rPr>
          <w:rFonts w:ascii="Palatino Linotype" w:eastAsia="Times New Roman" w:hAnsi="Palatino Linotype" w:cs="Times"/>
          <w:i/>
          <w:sz w:val="20"/>
        </w:rPr>
        <w:t>1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>
        <w:rPr>
          <w:rFonts w:ascii="Palatino Linotype" w:eastAsia="Times New Roman" w:hAnsi="Palatino Linotype" w:cs="Times"/>
          <w:i/>
          <w:sz w:val="20"/>
        </w:rPr>
        <w:t>10</w:t>
      </w:r>
      <w:r w:rsidRPr="00551701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551701">
        <w:rPr>
          <w:rFonts w:ascii="Palatino Linotype" w:eastAsia="Times New Roman" w:hAnsi="Palatino Linotype" w:cs="Times"/>
          <w:i/>
          <w:sz w:val="20"/>
        </w:rPr>
        <w:t>International Conference on Communication Systems and Network Technologies (CSNT-2021)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sz w:val="20"/>
        </w:rPr>
        <w:t>from 24-2</w:t>
      </w:r>
      <w:r>
        <w:rPr>
          <w:rFonts w:ascii="Palatino Linotype" w:eastAsia="Times New Roman" w:hAnsi="Palatino Linotype" w:cs="Times"/>
          <w:sz w:val="20"/>
        </w:rPr>
        <w:t>5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>
        <w:rPr>
          <w:rFonts w:ascii="Palatino Linotype" w:eastAsia="Times New Roman" w:hAnsi="Palatino Linotype" w:cs="Times"/>
          <w:sz w:val="20"/>
        </w:rPr>
        <w:t>April</w:t>
      </w:r>
      <w:r w:rsidRPr="00786660">
        <w:rPr>
          <w:rFonts w:ascii="Palatino Linotype" w:eastAsia="Times New Roman" w:hAnsi="Palatino Linotype" w:cs="Times"/>
          <w:sz w:val="20"/>
        </w:rPr>
        <w:t>, 202</w:t>
      </w:r>
      <w:r>
        <w:rPr>
          <w:rFonts w:ascii="Palatino Linotype" w:eastAsia="Times New Roman" w:hAnsi="Palatino Linotype" w:cs="Times"/>
          <w:sz w:val="20"/>
        </w:rPr>
        <w:t>1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>
        <w:rPr>
          <w:rFonts w:ascii="Palatino Linotype" w:eastAsia="Times New Roman" w:hAnsi="Palatino Linotype" w:cs="Times"/>
          <w:sz w:val="20"/>
        </w:rPr>
        <w:t>Bhopal, India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A732F7C" w14:textId="0368F27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Artificial Intelligence &amp; Modern Assistive Technology (ICAIMAT’ 2020) </w:t>
      </w:r>
      <w:r w:rsidRPr="00786660">
        <w:rPr>
          <w:rFonts w:ascii="Palatino Linotype" w:eastAsia="Times New Roman" w:hAnsi="Palatino Linotype" w:cs="Times"/>
          <w:sz w:val="20"/>
        </w:rPr>
        <w:t>from 24-26 September, 2020, Riyadh, Saudi Arabia.</w:t>
      </w:r>
    </w:p>
    <w:p w14:paraId="7FF1603D" w14:textId="317F888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2020 12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International Conference on Computational Intelligence and Communication Networks (CICN' 2020) </w:t>
      </w:r>
      <w:r w:rsidRPr="00786660">
        <w:rPr>
          <w:rFonts w:ascii="Palatino Linotype" w:eastAsia="Times New Roman" w:hAnsi="Palatino Linotype" w:cs="Times"/>
          <w:sz w:val="20"/>
        </w:rPr>
        <w:t>from 25-26 September, 2020, Nainital, India.</w:t>
      </w:r>
    </w:p>
    <w:p w14:paraId="6A060D34" w14:textId="465662B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2020 2</w:t>
      </w:r>
      <w:r w:rsidRPr="00786660">
        <w:rPr>
          <w:rFonts w:ascii="Palatino Linotype" w:eastAsia="Times New Roman" w:hAnsi="Palatino Linotype" w:cs="Times"/>
          <w:i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 IFSA Frequency &amp; Time Conference (IFTC' 2020) </w:t>
      </w:r>
      <w:r w:rsidRPr="00786660">
        <w:rPr>
          <w:rFonts w:ascii="Palatino Linotype" w:eastAsia="Times New Roman" w:hAnsi="Palatino Linotype" w:cs="Times"/>
          <w:sz w:val="20"/>
        </w:rPr>
        <w:t>from 23-25 September, 2020, Porto, Portugal.</w:t>
      </w:r>
    </w:p>
    <w:p w14:paraId="05356646" w14:textId="0622A2E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7th International Conference on Electrical Engineering, Computer Science and Informatics (EECSI),</w:t>
      </w:r>
      <w:r w:rsidRPr="00786660">
        <w:rPr>
          <w:rFonts w:ascii="Palatino Linotype" w:eastAsia="Times New Roman" w:hAnsi="Palatino Linotype" w:cs="Times"/>
          <w:sz w:val="20"/>
        </w:rPr>
        <w:t xml:space="preserve"> from 23-25 September, 2020, Royal Ambarrukmo, Yogyakarta, Indonesia.</w:t>
      </w:r>
    </w:p>
    <w:p w14:paraId="6CA151DC" w14:textId="4E505D15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Ahmad Dahlan International Conference Series on Engineering and Science (ADICS-ESIT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26-27 August, 2020, Yogyakarta, Indonesia.</w:t>
      </w:r>
    </w:p>
    <w:p w14:paraId="03CE5B3D" w14:textId="3A576339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2nd International Conference of Computer Science and Information Technology (ICoSNIKOM),</w:t>
      </w:r>
      <w:r w:rsidRPr="00786660">
        <w:rPr>
          <w:rFonts w:ascii="Palatino Linotype" w:eastAsia="Times New Roman" w:hAnsi="Palatino Linotype" w:cs="Times"/>
          <w:sz w:val="20"/>
        </w:rPr>
        <w:t xml:space="preserve"> from 28-29 November, 2019, Medan, Indonesia.</w:t>
      </w:r>
    </w:p>
    <w:p w14:paraId="1E8EDF72" w14:textId="1AB3D3A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2020 3rd IEEE International Conference on Computer Applications &amp; Information Security (ICCAIS’ 2020),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March, 2020, Holiday Inn Izdehar area, Riyadh, Saudi Arabia.</w:t>
      </w:r>
    </w:p>
    <w:p w14:paraId="6A1ED94D" w14:textId="1DFE70E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Middle East &amp; North Africa COMMunications Conference (MENACOMM 2019)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19-21 November, 2019, Kingdom of Bahrain.</w:t>
      </w:r>
    </w:p>
    <w:p w14:paraId="3C83445A" w14:textId="71BFBCF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2019 IEEE International Symposium on Innovation and Entrepreneurship (TEMS-ISIE)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24-26 October, 2019, Hangzhou, China.</w:t>
      </w:r>
    </w:p>
    <w:p w14:paraId="12E20152" w14:textId="40BF7A8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IEEE/WIC/ACM International Conference on Web Intelligence (WI'19),</w:t>
      </w:r>
      <w:r w:rsidRPr="00786660">
        <w:rPr>
          <w:rFonts w:ascii="Palatino Linotype" w:eastAsia="Times New Roman" w:hAnsi="Palatino Linotype" w:cs="Times"/>
          <w:sz w:val="20"/>
        </w:rPr>
        <w:t xml:space="preserve"> Demo Track, from 14-17 October, 2019, Thessaloniki, Greece.</w:t>
      </w:r>
    </w:p>
    <w:p w14:paraId="03596B5A" w14:textId="63A01768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5th International Conference on Computer Science, Information Technology (CSITEC 2019),</w:t>
      </w:r>
      <w:r w:rsidRPr="00786660">
        <w:rPr>
          <w:rFonts w:ascii="Palatino Linotype" w:eastAsia="Times New Roman" w:hAnsi="Palatino Linotype" w:cs="Times"/>
          <w:sz w:val="20"/>
        </w:rPr>
        <w:t xml:space="preserve"> from 24-25 August, 2019, Vienna, Austria.</w:t>
      </w:r>
    </w:p>
    <w:p w14:paraId="187816E4" w14:textId="3DE3C30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IEEE Middle East and North Africa COMMunications Conference (MENACOMM)</w:t>
      </w:r>
      <w:r w:rsidRPr="00786660">
        <w:rPr>
          <w:rFonts w:ascii="Palatino Linotype" w:eastAsia="Times New Roman" w:hAnsi="Palatino Linotype" w:cs="Times"/>
          <w:sz w:val="20"/>
        </w:rPr>
        <w:t>, from 19-21 November, Kingdom of Bahrain, 2019.</w:t>
      </w:r>
    </w:p>
    <w:p w14:paraId="5212EF56" w14:textId="3632085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AnSWeR19: 3rd International Workshop on the Applications of Knowledge Representation and Semantic Technologies in Robotics (AnSWeR19)</w:t>
      </w:r>
      <w:r w:rsidRPr="00786660">
        <w:rPr>
          <w:rFonts w:ascii="Palatino Linotype" w:eastAsia="Times New Roman" w:hAnsi="Palatino Linotype" w:cs="Times"/>
          <w:sz w:val="20"/>
        </w:rPr>
        <w:t xml:space="preserve">, Co-located with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IROS 2019 (IEEE/RSJ International Conference on Intelligent Robots and Systems), </w:t>
      </w:r>
      <w:r w:rsidRPr="00786660">
        <w:rPr>
          <w:rFonts w:ascii="Palatino Linotype" w:eastAsia="Times New Roman" w:hAnsi="Palatino Linotype" w:cs="Times"/>
          <w:sz w:val="20"/>
        </w:rPr>
        <w:t>from 4-8 November, Macau, China, 2019.</w:t>
      </w:r>
    </w:p>
    <w:p w14:paraId="3B748D29" w14:textId="3241EE61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Fifth International Conference on Image Information Processing (ICIIP -2019), </w:t>
      </w:r>
      <w:r w:rsidRPr="00786660">
        <w:rPr>
          <w:rFonts w:ascii="Palatino Linotype" w:eastAsia="Times New Roman" w:hAnsi="Palatino Linotype" w:cs="Times"/>
          <w:sz w:val="20"/>
        </w:rPr>
        <w:t>from 15-17 November, Waknaghat, India,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01582C59" w14:textId="695027F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First IFSA Frequency &amp; Time Conference (IFTC' 2019)</w:t>
      </w:r>
      <w:r w:rsidRPr="00786660">
        <w:rPr>
          <w:rFonts w:ascii="Palatino Linotype" w:eastAsia="Times New Roman" w:hAnsi="Palatino Linotype" w:cs="Times"/>
          <w:i/>
          <w:sz w:val="20"/>
        </w:rPr>
        <w:t xml:space="preserve">, </w:t>
      </w:r>
      <w:r w:rsidRPr="00786660">
        <w:rPr>
          <w:rFonts w:ascii="Palatino Linotype" w:eastAsia="Times New Roman" w:hAnsi="Palatino Linotype" w:cs="Times"/>
          <w:sz w:val="20"/>
        </w:rPr>
        <w:t xml:space="preserve">from 23-25 October, Barcelona, Spain, </w:t>
      </w:r>
      <w:r w:rsidRPr="00786660">
        <w:rPr>
          <w:rFonts w:ascii="Palatino Linotype" w:eastAsia="Times New Roman" w:hAnsi="Palatino Linotype" w:cs="Times New Roman"/>
          <w:sz w:val="20"/>
        </w:rPr>
        <w:t>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2EAA0CA1" w14:textId="033E97D0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sz w:val="20"/>
        </w:rPr>
        <w:t>International Conference on Computer Science, Information Technology, and Electrical Engineering (ICOMITEE 2019)</w:t>
      </w:r>
      <w:r w:rsidRPr="00786660">
        <w:rPr>
          <w:rFonts w:ascii="Palatino Linotype" w:eastAsia="Times New Roman" w:hAnsi="Palatino Linotype" w:cs="Times New Roman"/>
          <w:sz w:val="20"/>
        </w:rPr>
        <w:t>, from 16-17 October, Jember, Indonesia, 2019</w:t>
      </w:r>
      <w:r w:rsidRPr="00786660">
        <w:rPr>
          <w:rFonts w:ascii="Palatino Linotype" w:eastAsia="Times New Roman" w:hAnsi="Palatino Linotype" w:cs="Times"/>
          <w:sz w:val="20"/>
        </w:rPr>
        <w:t>.</w:t>
      </w:r>
    </w:p>
    <w:p w14:paraId="4CB33C1A" w14:textId="69F89D22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>2nd International Conference on Computer Applications &amp; Information Security (ICCAIS)</w:t>
      </w:r>
      <w:r w:rsidRPr="00786660">
        <w:rPr>
          <w:rFonts w:ascii="Palatino Linotype" w:eastAsia="Times New Roman" w:hAnsi="Palatino Linotype" w:cs="Times New Roman"/>
          <w:sz w:val="20"/>
        </w:rPr>
        <w:t>, from 19-21 March, Saudi Computer Society, Riyadh, Saudi Arabia</w:t>
      </w:r>
      <w:r w:rsidRPr="00786660">
        <w:rPr>
          <w:rFonts w:ascii="Palatino Linotype" w:eastAsia="Times New Roman" w:hAnsi="Palatino Linotype" w:cs="Times"/>
          <w:sz w:val="20"/>
        </w:rPr>
        <w:t>, 2019.</w:t>
      </w:r>
    </w:p>
    <w:p w14:paraId="13159EF5" w14:textId="1F7378B7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Data and Smart Systems Engineering (DSSE 2018)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from 09-12 July, American University of Beirut (AUB), Beirut, Lebanon, </w:t>
      </w:r>
      <w:r w:rsidRPr="00786660">
        <w:rPr>
          <w:rFonts w:ascii="Palatino Linotype" w:eastAsia="Times New Roman" w:hAnsi="Palatino Linotype" w:cs="Times"/>
          <w:sz w:val="20"/>
        </w:rPr>
        <w:t>2018.</w:t>
      </w:r>
    </w:p>
    <w:p w14:paraId="3F7FCF35" w14:textId="436C125F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253CF28E" w14:textId="505C113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Member International Conference on Chip, Circuitry, Current, Coding, Combustion and Composites (I7C-17)</w:t>
      </w:r>
      <w:r w:rsidRPr="00786660">
        <w:rPr>
          <w:rFonts w:ascii="Palatino Linotype" w:eastAsia="Times New Roman" w:hAnsi="Palatino Linotype" w:cs="Times New Roman"/>
          <w:sz w:val="20"/>
        </w:rPr>
        <w:t>, from 16 – 17 November, Anekal, Bengaluru, 2017.</w:t>
      </w:r>
    </w:p>
    <w:p w14:paraId="2E32044F" w14:textId="47AE8C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4FDC128E" w14:textId="7705377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Information Society and Smart Cities (ISC 2018)</w:t>
      </w:r>
      <w:r w:rsidRPr="00786660">
        <w:rPr>
          <w:rFonts w:ascii="Palatino Linotype" w:eastAsia="Times New Roman" w:hAnsi="Palatino Linotype" w:cs="Times New Roman"/>
          <w:sz w:val="20"/>
        </w:rPr>
        <w:t>, from 06-07 June, Oxford city, United Kingdom,</w:t>
      </w:r>
      <w:r w:rsidRPr="00786660">
        <w:rPr>
          <w:rFonts w:ascii="Palatino Linotype" w:eastAsia="Times New Roman" w:hAnsi="Palatino Linotype" w:cs="Times"/>
          <w:sz w:val="20"/>
        </w:rPr>
        <w:t xml:space="preserve"> 2018.</w:t>
      </w:r>
    </w:p>
    <w:p w14:paraId="48C0B2D8" w14:textId="121DEC6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Education and Social Development (ESD-17)</w:t>
      </w:r>
      <w:r w:rsidRPr="00786660">
        <w:rPr>
          <w:rFonts w:ascii="Palatino Linotype" w:eastAsia="Times New Roman" w:hAnsi="Palatino Linotype" w:cs="Times New Roman"/>
          <w:sz w:val="20"/>
        </w:rPr>
        <w:t>, from 20-22 October, Xiamen, China</w:t>
      </w:r>
      <w:r w:rsidRPr="00786660">
        <w:rPr>
          <w:rFonts w:ascii="Palatino Linotype" w:eastAsia="Times New Roman" w:hAnsi="Palatino Linotype" w:cs="Times"/>
          <w:sz w:val="20"/>
        </w:rPr>
        <w:t>, 2017.</w:t>
      </w:r>
    </w:p>
    <w:p w14:paraId="2399D978" w14:textId="27A4576A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International Advisory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Ubiquitous Computing (ICUC-17)</w:t>
      </w:r>
      <w:r w:rsidRPr="00786660">
        <w:rPr>
          <w:rFonts w:ascii="Palatino Linotype" w:eastAsia="Times New Roman" w:hAnsi="Palatino Linotype" w:cs="Times New Roman"/>
          <w:sz w:val="20"/>
        </w:rPr>
        <w:t>, from 19-20 June, Sinhgad College of Engineering</w:t>
      </w:r>
      <w:r w:rsidRPr="00786660">
        <w:rPr>
          <w:rFonts w:ascii="Palatino Linotype" w:eastAsia="Times New Roman" w:hAnsi="Palatino Linotype" w:cs="Times"/>
          <w:sz w:val="20"/>
        </w:rPr>
        <w:t>, Pune, India, 2017.</w:t>
      </w:r>
    </w:p>
    <w:p w14:paraId="603891A1" w14:textId="59C7C60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Second International Conference on Advanced Wireless Information and Communication Technologies (AWICT’2018)</w:t>
      </w:r>
      <w:r w:rsidRPr="00786660">
        <w:rPr>
          <w:rFonts w:ascii="Palatino Linotype" w:eastAsia="Times New Roman" w:hAnsi="Palatino Linotype" w:cs="Times New Roman"/>
          <w:sz w:val="20"/>
        </w:rPr>
        <w:t>, from 13-14 November, Université De Paris-Saclay,</w:t>
      </w:r>
      <w:r w:rsidRPr="00786660">
        <w:rPr>
          <w:rFonts w:ascii="Palatino Linotype" w:eastAsia="Times New Roman" w:hAnsi="Palatino Linotype" w:cs="Times"/>
          <w:sz w:val="20"/>
        </w:rPr>
        <w:t xml:space="preserve"> Paris, France, 2017.</w:t>
      </w:r>
    </w:p>
    <w:p w14:paraId="7537C0CD" w14:textId="5274321E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World Symposium on Computer Applications &amp; Research (WSCAR’2017)</w:t>
      </w:r>
      <w:r w:rsidRPr="00786660">
        <w:rPr>
          <w:rFonts w:ascii="Palatino Linotype" w:eastAsia="Times New Roman" w:hAnsi="Palatino Linotype" w:cs="Times New Roman"/>
          <w:sz w:val="20"/>
        </w:rPr>
        <w:t>, from 02-04 April, Istanbul, Turkey,</w:t>
      </w:r>
      <w:r w:rsidRPr="00786660">
        <w:rPr>
          <w:rFonts w:ascii="Palatino Linotype" w:eastAsia="Times New Roman" w:hAnsi="Palatino Linotype" w:cs="Times"/>
          <w:sz w:val="20"/>
        </w:rPr>
        <w:t xml:space="preserve"> 2017.</w:t>
      </w:r>
    </w:p>
    <w:p w14:paraId="76EC6737" w14:textId="3BA781D3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sz w:val="20"/>
        </w:rPr>
        <w:t>International Conference on Internet of Things and Machine Learning (IML 2017)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Liverpool John Moores University, Liverpool city, United Kingdom</w:t>
      </w:r>
      <w:r w:rsidRPr="00786660">
        <w:rPr>
          <w:rFonts w:ascii="Palatino Linotype" w:eastAsia="Times New Roman" w:hAnsi="Palatino Linotype" w:cs="Times"/>
          <w:sz w:val="20"/>
        </w:rPr>
        <w:t xml:space="preserve"> during October, 2017.</w:t>
      </w:r>
    </w:p>
    <w:p w14:paraId="664094CD" w14:textId="5441EC2C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>, New Delhi, during 7-9 March, 2017.</w:t>
      </w:r>
    </w:p>
    <w:p w14:paraId="569964FF" w14:textId="2218CE4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Modelling, Simulation and Applied Mathematics 2017 (MSAM 2017),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Bangkok, during 26-27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March, 2017.</w:t>
      </w:r>
    </w:p>
    <w:p w14:paraId="55C47363" w14:textId="5650F2BB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23-25 November, 2016.</w:t>
      </w:r>
    </w:p>
    <w:p w14:paraId="6C8B7441" w14:textId="3744709D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Geoinformatics 2016 (ICGWC 2016),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in Suzhou, China, during 15 -16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October, 2016.</w:t>
      </w:r>
    </w:p>
    <w:p w14:paraId="3CF7D2E8" w14:textId="2D0724C4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Technical Program Committee Member in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Internet of Things and Applications (IOTA' 2016)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Maharashtra Institute of Technology, in Pune,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India during 22 - 24 January 2016.</w:t>
      </w:r>
    </w:p>
    <w:p w14:paraId="0A62DA56" w14:textId="40512446" w:rsidR="0075009E" w:rsidRPr="00786660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nternational Conference on Computational Intelligence and Communication Networks (CICN) organized by </w:t>
      </w:r>
      <w:r w:rsidRPr="00786660">
        <w:rPr>
          <w:rFonts w:ascii="Palatino Linotype" w:eastAsia="Times New Roman" w:hAnsi="Palatino Linotype" w:cs="Times New Roman"/>
          <w:sz w:val="20"/>
        </w:rPr>
        <w:t>MIR Labs, Gwalior, and GGITS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>in Jabalpur, India during 12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December, 2015.</w:t>
      </w:r>
    </w:p>
    <w:p w14:paraId="0D5ED6BC" w14:textId="1E3D7D1D" w:rsidR="0075009E" w:rsidRDefault="0075009E" w:rsidP="0075009E">
      <w:pPr>
        <w:widowControl w:val="0"/>
        <w:numPr>
          <w:ilvl w:val="0"/>
          <w:numId w:val="32"/>
        </w:numPr>
        <w:tabs>
          <w:tab w:val="left" w:pos="1020"/>
        </w:tabs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Technical Program Committee Member in 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st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I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nternational Conference on Computing and Communication Systems (I3CS) organized by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NEHU, Shillong, India during 9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-10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April, 2015.</w:t>
      </w:r>
    </w:p>
    <w:p w14:paraId="0A609456" w14:textId="77777777" w:rsidR="0075009E" w:rsidRDefault="0075009E" w:rsidP="0075009E">
      <w:pPr>
        <w:widowControl w:val="0"/>
        <w:spacing w:after="0" w:line="100" w:lineRule="atLeast"/>
        <w:ind w:left="1740"/>
        <w:rPr>
          <w:rFonts w:ascii="Palatino Linotype" w:eastAsia="Times New Roman" w:hAnsi="Palatino Linotype" w:cs="Times New Roman"/>
          <w:b/>
          <w:sz w:val="20"/>
        </w:rPr>
      </w:pPr>
    </w:p>
    <w:bookmarkEnd w:id="12"/>
    <w:bookmarkEnd w:id="13"/>
    <w:bookmarkEnd w:id="14"/>
    <w:bookmarkEnd w:id="15"/>
    <w:bookmarkEnd w:id="16"/>
    <w:bookmarkEnd w:id="17"/>
    <w:p w14:paraId="41F567F7" w14:textId="5009F36C" w:rsidR="0070011B" w:rsidRDefault="0070011B" w:rsidP="0075009E">
      <w:pPr>
        <w:widowControl w:val="0"/>
        <w:tabs>
          <w:tab w:val="left" w:pos="1020"/>
        </w:tabs>
        <w:spacing w:before="97" w:after="0" w:line="252" w:lineRule="auto"/>
        <w:ind w:right="203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7EA2499D" w14:textId="77777777" w:rsidR="0070011B" w:rsidRPr="0075009E" w:rsidRDefault="0070011B" w:rsidP="0070011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Editor </w:t>
      </w:r>
    </w:p>
    <w:p w14:paraId="32EF18E7" w14:textId="5764BC11" w:rsidR="0070011B" w:rsidRPr="0033238C" w:rsidRDefault="0070011B" w:rsidP="0075009E">
      <w:pPr>
        <w:widowControl w:val="0"/>
        <w:numPr>
          <w:ilvl w:val="0"/>
          <w:numId w:val="33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sz w:val="20"/>
        </w:rPr>
        <w:t>Editor in the journal of ICT Express, Elsevier</w:t>
      </w:r>
      <w:r w:rsidR="00707668">
        <w:rPr>
          <w:rFonts w:ascii="Palatino Linotype" w:eastAsia="Times New Roman" w:hAnsi="Palatino Linotype" w:cs="Times New Roman"/>
          <w:sz w:val="20"/>
        </w:rPr>
        <w:t>, Impact Factor: 4.317</w:t>
      </w:r>
      <w:r w:rsidR="00C06AD4">
        <w:rPr>
          <w:rFonts w:ascii="Palatino Linotype" w:eastAsia="Times New Roman" w:hAnsi="Palatino Linotype" w:cs="Times New Roman"/>
          <w:sz w:val="20"/>
        </w:rPr>
        <w:t xml:space="preserve">, </w:t>
      </w:r>
      <w:r w:rsidR="001621D2">
        <w:rPr>
          <w:rFonts w:ascii="Palatino Linotype" w:eastAsia="Times New Roman" w:hAnsi="Palatino Linotype" w:cs="Times New Roman"/>
          <w:sz w:val="20"/>
        </w:rPr>
        <w:t>Indexed in Science Citation Index Ex</w:t>
      </w:r>
      <w:r w:rsidR="000B08BE">
        <w:rPr>
          <w:rFonts w:ascii="Palatino Linotype" w:eastAsia="Times New Roman" w:hAnsi="Palatino Linotype" w:cs="Times New Roman"/>
          <w:sz w:val="20"/>
        </w:rPr>
        <w:t>p</w:t>
      </w:r>
      <w:r w:rsidR="001621D2">
        <w:rPr>
          <w:rFonts w:ascii="Palatino Linotype" w:eastAsia="Times New Roman" w:hAnsi="Palatino Linotype" w:cs="Times New Roman"/>
          <w:sz w:val="20"/>
        </w:rPr>
        <w:t xml:space="preserve">anded, Scopus, Emerging Sources Citation Index, </w:t>
      </w:r>
      <w:r w:rsidR="00C06AD4" w:rsidRPr="00C06AD4">
        <w:rPr>
          <w:rFonts w:ascii="Palatino Linotype" w:eastAsia="Times New Roman" w:hAnsi="Palatino Linotype" w:cs="Times New Roman"/>
          <w:sz w:val="20"/>
        </w:rPr>
        <w:t>ISSN: 2405-9595</w:t>
      </w:r>
      <w:r>
        <w:rPr>
          <w:rFonts w:ascii="Palatino Linotype" w:eastAsia="Times New Roman" w:hAnsi="Palatino Linotype" w:cs="Times New Roman"/>
          <w:sz w:val="20"/>
        </w:rPr>
        <w:t xml:space="preserve">. </w:t>
      </w:r>
    </w:p>
    <w:p w14:paraId="199B1BFB" w14:textId="77777777" w:rsidR="0033238C" w:rsidRDefault="0033238C" w:rsidP="0033238C">
      <w:pPr>
        <w:widowControl w:val="0"/>
        <w:tabs>
          <w:tab w:val="left" w:pos="1020"/>
        </w:tabs>
        <w:spacing w:before="97" w:after="0" w:line="252" w:lineRule="auto"/>
        <w:ind w:left="1068" w:right="203"/>
        <w:jc w:val="both"/>
        <w:rPr>
          <w:rFonts w:ascii="Palatino Linotype" w:eastAsia="Times New Roman" w:hAnsi="Palatino Linotype" w:cs="Times New Roman"/>
          <w:sz w:val="20"/>
        </w:rPr>
      </w:pPr>
    </w:p>
    <w:p w14:paraId="6E8D194A" w14:textId="1A107CE0" w:rsidR="00C37A43" w:rsidRPr="0075009E" w:rsidRDefault="00E81EDB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Guest 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Editor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/Work</w:t>
      </w:r>
      <w:r w:rsidR="00643F70" w:rsidRPr="0075009E">
        <w:rPr>
          <w:rFonts w:ascii="Palatino Linotype" w:eastAsia="Times New Roman" w:hAnsi="Palatino Linotype" w:cs="Times New Roman"/>
          <w:b/>
          <w:sz w:val="24"/>
          <w:szCs w:val="24"/>
        </w:rPr>
        <w:t>s</w:t>
      </w:r>
      <w:r w:rsidR="00812FE9" w:rsidRPr="0075009E">
        <w:rPr>
          <w:rFonts w:ascii="Palatino Linotype" w:eastAsia="Times New Roman" w:hAnsi="Palatino Linotype" w:cs="Times New Roman"/>
          <w:b/>
          <w:sz w:val="24"/>
          <w:szCs w:val="24"/>
        </w:rPr>
        <w:t>hop Chair</w:t>
      </w:r>
      <w:r w:rsidR="005B4557" w:rsidRPr="0075009E">
        <w:rPr>
          <w:rFonts w:ascii="Palatino Linotype" w:eastAsia="Times New Roman" w:hAnsi="Palatino Linotype" w:cs="Times New Roman"/>
          <w:b/>
          <w:sz w:val="24"/>
          <w:szCs w:val="24"/>
        </w:rPr>
        <w:t>/</w:t>
      </w:r>
      <w:r w:rsidR="00C37A43"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Reviewer </w:t>
      </w:r>
      <w:r w:rsidR="0071378D" w:rsidRPr="0075009E">
        <w:rPr>
          <w:rFonts w:ascii="Palatino Linotype" w:eastAsia="Times New Roman" w:hAnsi="Palatino Linotype" w:cs="Times New Roman"/>
          <w:b/>
          <w:sz w:val="24"/>
          <w:szCs w:val="24"/>
        </w:rPr>
        <w:t>/Advisor</w:t>
      </w:r>
      <w:r w:rsidR="0075009E" w:rsidRPr="0075009E">
        <w:rPr>
          <w:rFonts w:ascii="Palatino Linotype" w:eastAsia="Times New Roman" w:hAnsi="Palatino Linotype" w:cs="Times New Roman"/>
          <w:b/>
          <w:sz w:val="24"/>
          <w:szCs w:val="24"/>
        </w:rPr>
        <w:t>y</w:t>
      </w:r>
    </w:p>
    <w:p w14:paraId="006EE2EA" w14:textId="77777777" w:rsidR="0075009E" w:rsidRPr="00786660" w:rsidRDefault="0075009E" w:rsidP="00774F34">
      <w:pPr>
        <w:widowControl w:val="0"/>
        <w:spacing w:after="0" w:line="100" w:lineRule="atLeast"/>
        <w:rPr>
          <w:rFonts w:ascii="Palatino Linotype" w:hAnsi="Palatino Linotype"/>
        </w:rPr>
      </w:pPr>
    </w:p>
    <w:p w14:paraId="20453DBD" w14:textId="55DBD5DE" w:rsidR="00B31DA6" w:rsidRPr="00786660" w:rsidRDefault="00B31DA6" w:rsidP="00B31DA6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18" w:name="_Hlk39925687"/>
      <w:bookmarkStart w:id="19" w:name="_Hlk8198495"/>
      <w:r>
        <w:rPr>
          <w:rFonts w:ascii="Palatino Linotype" w:eastAsia="Times New Roman" w:hAnsi="Palatino Linotype" w:cs="Times New Roman"/>
          <w:sz w:val="20"/>
        </w:rPr>
        <w:t>Track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Chair </w:t>
      </w:r>
      <w:r>
        <w:rPr>
          <w:rFonts w:ascii="Palatino Linotype" w:eastAsia="Times New Roman" w:hAnsi="Palatino Linotype" w:cs="Times New Roman"/>
          <w:sz w:val="20"/>
        </w:rPr>
        <w:t>in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The 2nd </w:t>
      </w:r>
      <w:r w:rsidR="00CB17FE" w:rsidRPr="00CB17FE">
        <w:rPr>
          <w:rFonts w:ascii="Palatino Linotype" w:eastAsia="Times New Roman" w:hAnsi="Palatino Linotype" w:cs="Times New Roman"/>
          <w:sz w:val="20"/>
        </w:rPr>
        <w:t>IEEE 43rd International Conference on Consumer Electronics</w:t>
      </w:r>
      <w:r w:rsidRPr="0047080A">
        <w:rPr>
          <w:rFonts w:ascii="Palatino Linotype" w:eastAsia="Times New Roman" w:hAnsi="Palatino Linotype" w:cs="Times New Roman"/>
          <w:sz w:val="20"/>
        </w:rPr>
        <w:t xml:space="preserve"> (</w:t>
      </w:r>
      <w:r w:rsidRPr="00B31DA6">
        <w:rPr>
          <w:rFonts w:ascii="Palatino Linotype" w:eastAsia="Times New Roman" w:hAnsi="Palatino Linotype" w:cs="Times New Roman"/>
          <w:sz w:val="20"/>
        </w:rPr>
        <w:t>IEEE ICCE 2025</w:t>
      </w:r>
      <w:r w:rsidRPr="0047080A">
        <w:rPr>
          <w:rFonts w:ascii="Palatino Linotype" w:eastAsia="Times New Roman" w:hAnsi="Palatino Linotype" w:cs="Times New Roman"/>
          <w:sz w:val="20"/>
        </w:rPr>
        <w:t xml:space="preserve">), </w:t>
      </w:r>
      <w:r w:rsidR="00533E9A" w:rsidRPr="00533E9A">
        <w:rPr>
          <w:rFonts w:ascii="Palatino Linotype" w:eastAsia="Times New Roman" w:hAnsi="Palatino Linotype" w:cs="Times New Roman"/>
          <w:sz w:val="20"/>
        </w:rPr>
        <w:t>11-14 January 2025</w:t>
      </w:r>
      <w:r w:rsidR="00E2470A">
        <w:rPr>
          <w:rFonts w:ascii="Palatino Linotype" w:eastAsia="Times New Roman" w:hAnsi="Palatino Linotype" w:cs="Times New Roman"/>
          <w:sz w:val="20"/>
        </w:rPr>
        <w:t>,</w:t>
      </w:r>
      <w:r w:rsidR="00533E9A" w:rsidRPr="00533E9A">
        <w:rPr>
          <w:rFonts w:ascii="Palatino Linotype" w:eastAsia="Times New Roman" w:hAnsi="Palatino Linotype" w:cs="Times New Roman"/>
          <w:sz w:val="20"/>
        </w:rPr>
        <w:t xml:space="preserve"> Las Vegas, NV, USA</w:t>
      </w:r>
      <w:r w:rsidRPr="0047080A">
        <w:rPr>
          <w:rFonts w:ascii="Palatino Linotype" w:eastAsia="Times New Roman" w:hAnsi="Palatino Linotype" w:cs="Times New Roman"/>
          <w:sz w:val="20"/>
        </w:rPr>
        <w:t>.</w:t>
      </w:r>
    </w:p>
    <w:p w14:paraId="3610130F" w14:textId="59098D8A" w:rsidR="00D15E52" w:rsidRPr="00786660" w:rsidRDefault="0047080A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47080A">
        <w:rPr>
          <w:rFonts w:ascii="Palatino Linotype" w:eastAsia="Times New Roman" w:hAnsi="Palatino Linotype" w:cs="Times New Roman"/>
          <w:sz w:val="20"/>
        </w:rPr>
        <w:t xml:space="preserve">Workshop Chair on "Designing Metaverse using Next Generation Internet of Things" in The 2nd International Conference on Computing, Communication, Perception and Quantum Technology </w:t>
      </w:r>
      <w:r w:rsidRPr="0047080A">
        <w:rPr>
          <w:rFonts w:ascii="Palatino Linotype" w:eastAsia="Times New Roman" w:hAnsi="Palatino Linotype" w:cs="Times New Roman"/>
          <w:sz w:val="20"/>
        </w:rPr>
        <w:lastRenderedPageBreak/>
        <w:t>(CCPQT 2023), August 4-7, 2023, Xiamen, China.</w:t>
      </w:r>
    </w:p>
    <w:p w14:paraId="21B804F0" w14:textId="5E87CB3C" w:rsidR="00134878" w:rsidRPr="00786660" w:rsidRDefault="0013487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Lead Guest Editor in Special issue on “</w:t>
      </w:r>
      <w:r w:rsidR="004C10DA" w:rsidRPr="00786660">
        <w:rPr>
          <w:rFonts w:ascii="Palatino Linotype" w:eastAsia="Times New Roman" w:hAnsi="Palatino Linotype" w:cs="Times New Roman"/>
          <w:sz w:val="20"/>
        </w:rPr>
        <w:t>Security and Computing on IoT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4C10DA" w:rsidRPr="00786660">
        <w:rPr>
          <w:rFonts w:ascii="Palatino Linotype" w:eastAsia="Times New Roman" w:hAnsi="Palatino Linotype" w:cs="Times New Roman"/>
          <w:i/>
          <w:iCs/>
          <w:sz w:val="20"/>
        </w:rPr>
        <w:t>Computers, Materials &amp; Continua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</w:t>
      </w:r>
      <w:r w:rsidR="00A63330" w:rsidRPr="00786660">
        <w:rPr>
          <w:rFonts w:ascii="Palatino Linotype" w:eastAsia="Times New Roman" w:hAnsi="Palatino Linotype" w:cs="Times New Roman"/>
          <w:sz w:val="20"/>
        </w:rPr>
        <w:t>2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4,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4C10DA" w:rsidRPr="00786660">
        <w:rPr>
          <w:rFonts w:ascii="Palatino Linotype" w:eastAsia="Times New Roman" w:hAnsi="Palatino Linotype" w:cs="Times New Roman"/>
          <w:sz w:val="20"/>
        </w:rPr>
        <w:t>Dr. Nour Moustafa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1061DC" w:rsidRPr="00786660">
        <w:rPr>
          <w:rFonts w:ascii="Palatino Linotype" w:eastAsia="Times New Roman" w:hAnsi="Palatino Linotype" w:cs="Times New Roman"/>
          <w:sz w:val="20"/>
        </w:rPr>
        <w:t>The University of New South Wales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Australia </w:t>
      </w:r>
      <w:r w:rsidR="00376C12" w:rsidRPr="00786660">
        <w:rPr>
          <w:rFonts w:ascii="Palatino Linotype" w:eastAsia="Times New Roman" w:hAnsi="Palatino Linotype" w:cs="Times New Roman"/>
          <w:sz w:val="20"/>
        </w:rPr>
        <w:t>and Kien Nguyen, Chiba University</w:t>
      </w:r>
      <w:r w:rsidR="003106C7" w:rsidRPr="00786660">
        <w:rPr>
          <w:rFonts w:ascii="Palatino Linotype" w:eastAsia="Times New Roman" w:hAnsi="Palatino Linotype" w:cs="Times New Roman"/>
          <w:sz w:val="20"/>
        </w:rPr>
        <w:t>,</w:t>
      </w:r>
      <w:r w:rsidR="00376C12" w:rsidRPr="00786660">
        <w:rPr>
          <w:rFonts w:ascii="Palatino Linotype" w:eastAsia="Times New Roman" w:hAnsi="Palatino Linotype" w:cs="Times New Roman"/>
          <w:sz w:val="20"/>
        </w:rPr>
        <w:t xml:space="preserve"> Japan, 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20-</w:t>
      </w:r>
      <w:r w:rsidRPr="00786660">
        <w:rPr>
          <w:rFonts w:ascii="Palatino Linotype" w:eastAsia="Times New Roman" w:hAnsi="Palatino Linotype" w:cs="Times New Roman"/>
          <w:sz w:val="20"/>
        </w:rPr>
        <w:t>20</w:t>
      </w:r>
      <w:r w:rsidR="001061DC" w:rsidRPr="00786660"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BA2208A" w14:textId="6B804A88" w:rsidR="00FF7155" w:rsidRPr="00786660" w:rsidRDefault="00FF7155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0" w:name="_Hlk39925724"/>
      <w:bookmarkEnd w:id="18"/>
      <w:r w:rsidRPr="00786660">
        <w:rPr>
          <w:rFonts w:ascii="Palatino Linotype" w:eastAsia="Times New Roman" w:hAnsi="Palatino Linotype" w:cs="Times New Roman"/>
          <w:sz w:val="20"/>
        </w:rPr>
        <w:t>Guest Editor in Special issue on “</w:t>
      </w:r>
      <w:r w:rsidR="00A3622A" w:rsidRPr="00786660">
        <w:rPr>
          <w:rFonts w:ascii="Palatino Linotype" w:eastAsia="Times New Roman" w:hAnsi="Palatino Linotype" w:cs="Times New Roman"/>
          <w:sz w:val="20"/>
        </w:rPr>
        <w:t>Blockchain and IoT Enabled Sensing for Smart City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”, </w:t>
      </w:r>
      <w:r w:rsidR="00A3622A" w:rsidRPr="00786660">
        <w:rPr>
          <w:rFonts w:ascii="Palatino Linotype" w:eastAsia="Times New Roman" w:hAnsi="Palatino Linotype" w:cs="Times New Roman"/>
          <w:sz w:val="20"/>
        </w:rPr>
        <w:t>MDPI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Journal: </w:t>
      </w:r>
      <w:r w:rsidR="00A3622A" w:rsidRPr="00786660">
        <w:rPr>
          <w:rFonts w:ascii="Palatino Linotype" w:eastAsia="Times New Roman" w:hAnsi="Palatino Linotype" w:cs="Times New Roman"/>
          <w:i/>
          <w:iCs/>
          <w:sz w:val="20"/>
        </w:rPr>
        <w:t>Sensors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="00430DE6" w:rsidRPr="00786660">
        <w:rPr>
          <w:rFonts w:ascii="Palatino Linotype" w:eastAsia="Times New Roman" w:hAnsi="Palatino Linotype" w:cs="Times New Roman"/>
          <w:sz w:val="20"/>
        </w:rPr>
        <w:t>Science Citation Index Expanded, Impact Factor 3.03</w:t>
      </w:r>
      <w:r w:rsidR="00A63330" w:rsidRPr="00786660">
        <w:rPr>
          <w:rFonts w:ascii="Palatino Linotype" w:eastAsia="Times New Roman" w:hAnsi="Palatino Linotype" w:cs="Times New Roman"/>
          <w:sz w:val="20"/>
        </w:rPr>
        <w:t>1</w:t>
      </w:r>
      <w:r w:rsidR="00430DE6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along with </w:t>
      </w:r>
      <w:r w:rsidR="00A3622A" w:rsidRPr="00786660">
        <w:rPr>
          <w:rFonts w:ascii="Palatino Linotype" w:eastAsia="Times New Roman" w:hAnsi="Palatino Linotype" w:cs="Times New Roman"/>
          <w:sz w:val="20"/>
        </w:rPr>
        <w:t>Vidyasagar Potdar, Curtin University, Australia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2018-2019.</w:t>
      </w:r>
    </w:p>
    <w:bookmarkEnd w:id="20"/>
    <w:p w14:paraId="05C70E33" w14:textId="0886432C" w:rsidR="005355DE" w:rsidRPr="00786660" w:rsidRDefault="005355DE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Advisory Board Member of the E</w:t>
      </w:r>
      <w:r w:rsidR="000B40F3" w:rsidRPr="00786660">
        <w:rPr>
          <w:rFonts w:ascii="Palatino Linotype" w:eastAsia="Times New Roman" w:hAnsi="Palatino Linotype" w:cs="Times New Roman"/>
          <w:sz w:val="20"/>
        </w:rPr>
        <w:t xml:space="preserve">uropean </w:t>
      </w:r>
      <w:r w:rsidRPr="00786660">
        <w:rPr>
          <w:rFonts w:ascii="Palatino Linotype" w:eastAsia="Times New Roman" w:hAnsi="Palatino Linotype" w:cs="Times New Roman"/>
          <w:sz w:val="20"/>
        </w:rPr>
        <w:t>U</w:t>
      </w:r>
      <w:r w:rsidR="000B40F3" w:rsidRPr="00786660">
        <w:rPr>
          <w:rFonts w:ascii="Palatino Linotype" w:eastAsia="Times New Roman" w:hAnsi="Palatino Linotype" w:cs="Times New Roman"/>
          <w:sz w:val="20"/>
        </w:rPr>
        <w:t>nion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project </w:t>
      </w:r>
      <w:r w:rsidRPr="00786660">
        <w:rPr>
          <w:rFonts w:ascii="Palatino Linotype" w:hAnsi="Palatino Linotype" w:cs="Times New Roman"/>
          <w:i/>
          <w:iCs/>
          <w:sz w:val="20"/>
        </w:rPr>
        <w:t>DewSyS: Dew-Oriented Platform for Cyber-Physical Systems of Systems</w:t>
      </w:r>
      <w:r w:rsidR="007E5207" w:rsidRPr="00786660">
        <w:rPr>
          <w:rFonts w:ascii="Palatino Linotype" w:hAnsi="Palatino Linotype" w:cs="Times New Roman"/>
          <w:i/>
          <w:iCs/>
          <w:sz w:val="20"/>
        </w:rPr>
        <w:t>,</w:t>
      </w:r>
      <w:r w:rsidR="007E5207" w:rsidRPr="00786660">
        <w:rPr>
          <w:rFonts w:ascii="Palatino Linotype" w:hAnsi="Palatino Linotype" w:cs="Times New Roman"/>
          <w:sz w:val="20"/>
        </w:rPr>
        <w:t xml:space="preserve"> 2019.</w:t>
      </w:r>
    </w:p>
    <w:bookmarkEnd w:id="19"/>
    <w:p w14:paraId="4078799E" w14:textId="486DB8CC" w:rsidR="005B4557" w:rsidRPr="00786660" w:rsidRDefault="00EE18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Lead Guest Editor in Special issue on </w:t>
      </w:r>
      <w:r w:rsidR="00694584" w:rsidRPr="00786660">
        <w:rPr>
          <w:rFonts w:ascii="Palatino Linotype" w:eastAsia="Times New Roman" w:hAnsi="Palatino Linotype" w:cs="Times New Roman"/>
          <w:sz w:val="20"/>
        </w:rPr>
        <w:t>“</w:t>
      </w:r>
      <w:r w:rsidRPr="00786660">
        <w:rPr>
          <w:rFonts w:ascii="Palatino Linotype" w:eastAsia="Times New Roman" w:hAnsi="Palatino Linotype" w:cs="Times New Roman"/>
          <w:sz w:val="20"/>
        </w:rPr>
        <w:t>Dew Computing: A Key Enabler of Future Internet of Things</w:t>
      </w:r>
      <w:r w:rsidR="001B2146" w:rsidRPr="00786660">
        <w:rPr>
          <w:rFonts w:ascii="Palatino Linotype" w:eastAsia="Times New Roman" w:hAnsi="Palatino Linotype" w:cs="Times New Roman"/>
          <w:sz w:val="20"/>
        </w:rPr>
        <w:t>”</w:t>
      </w:r>
      <w:r w:rsidR="005B4557" w:rsidRPr="00786660">
        <w:rPr>
          <w:rFonts w:ascii="Palatino Linotype" w:eastAsia="Times New Roman" w:hAnsi="Palatino Linotype" w:cs="Times New Roman"/>
          <w:sz w:val="20"/>
        </w:rPr>
        <w:t xml:space="preserve">,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Elsevier Journal: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Internet of Things Engineering: Cyber Physical Human Systems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along with Marc Frincu, West University of Timisoara, Romania, Yingwei Wang, University of Prince, Edward Island Canada, SC. Karolj Skala, Ruđer Bošković Institute, Zagreb, Croatia in </w:t>
      </w:r>
      <w:r w:rsidR="005B4557" w:rsidRPr="00786660">
        <w:rPr>
          <w:rFonts w:ascii="Palatino Linotype" w:eastAsia="Times New Roman" w:hAnsi="Palatino Linotype" w:cs="Times New Roman"/>
          <w:sz w:val="20"/>
        </w:rPr>
        <w:t>2018</w:t>
      </w:r>
      <w:r w:rsidRPr="00786660">
        <w:rPr>
          <w:rFonts w:ascii="Palatino Linotype" w:eastAsia="Times New Roman" w:hAnsi="Palatino Linotype" w:cs="Times New Roman"/>
          <w:sz w:val="20"/>
        </w:rPr>
        <w:t>-2019</w:t>
      </w:r>
      <w:r w:rsidR="005B4557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8DE79FD" w14:textId="34573AF5" w:rsidR="00535C98" w:rsidRPr="00786660" w:rsidRDefault="00535C9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Reviewer of 9th International Conference on Electronics, Communications and Networks (Oct. 18-21, Kitakyushu City, Japan, 2019.</w:t>
      </w:r>
    </w:p>
    <w:p w14:paraId="39FAC5B6" w14:textId="117DA279" w:rsidR="0071378D" w:rsidRPr="00786660" w:rsidRDefault="0071378D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Editorial Advisory Board Member of the Edited Volume on the Cryptographic Security Solutions for the Internet of Things, IGI Global, 2018.</w:t>
      </w:r>
    </w:p>
    <w:p w14:paraId="647FB90C" w14:textId="1BCEAACA" w:rsidR="00A02ADF" w:rsidRPr="00786660" w:rsidRDefault="00A02ADF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3rd International Conference on Computing Methodologies and Communication (ICCMC 2019)</w:t>
      </w:r>
    </w:p>
    <w:p w14:paraId="12EAEAB6" w14:textId="627ACF03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hAnsi="Palatino Linotype" w:cs="Times New Roman"/>
          <w:sz w:val="20"/>
        </w:rPr>
        <w:t>27th Irish Signals and Systems Conference 2016</w:t>
      </w:r>
    </w:p>
    <w:p w14:paraId="593B0A6D" w14:textId="1C6498CF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1st Annual International Conference of the IEEE Technology and Engineering Management Society</w:t>
      </w:r>
      <w:r w:rsidRPr="00786660">
        <w:rPr>
          <w:rFonts w:ascii="Palatino Linotype" w:hAnsi="Palatino Linotype" w:cs="Times New Roman"/>
          <w:sz w:val="20"/>
        </w:rPr>
        <w:t xml:space="preserve"> 2017 (IEEE TEMSCON), Silicon Valley (Santa Clara), California USA</w:t>
      </w:r>
    </w:p>
    <w:p w14:paraId="490BEE49" w14:textId="5A46F432" w:rsidR="00C37A43" w:rsidRPr="00786660" w:rsidRDefault="00C37A43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International Conference on Informatics, Robotics, Network, Control and Systems (IRONCONS) 2016, Bandung, Indonesia, 2016</w:t>
      </w:r>
    </w:p>
    <w:p w14:paraId="69C13591" w14:textId="6F130870" w:rsidR="00A107B8" w:rsidRPr="00786660" w:rsidRDefault="00A107B8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"/>
          <w:iCs/>
          <w:sz w:val="20"/>
        </w:rPr>
        <w:t>10</w:t>
      </w:r>
      <w:r w:rsidRPr="00786660">
        <w:rPr>
          <w:rFonts w:ascii="Palatino Linotype" w:eastAsia="Times New Roman" w:hAnsi="Palatino Linotype" w:cs="Times"/>
          <w:iCs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"/>
          <w:iCs/>
          <w:sz w:val="20"/>
        </w:rPr>
        <w:t>International Conference on Theory and Practice of Electronic Governance (ICEGOV)</w:t>
      </w:r>
      <w:r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C219B" w:rsidRPr="00786660">
        <w:rPr>
          <w:rFonts w:ascii="Palatino Linotype" w:eastAsia="Times New Roman" w:hAnsi="Palatino Linotype" w:cs="Times"/>
          <w:sz w:val="20"/>
        </w:rPr>
        <w:t>New Delhi,</w:t>
      </w:r>
      <w:r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781D35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Pr="00786660">
        <w:rPr>
          <w:rFonts w:ascii="Palatino Linotype" w:eastAsia="Times New Roman" w:hAnsi="Palatino Linotype" w:cs="Times"/>
          <w:sz w:val="20"/>
        </w:rPr>
        <w:t>2017.</w:t>
      </w:r>
    </w:p>
    <w:p w14:paraId="3430EDB8" w14:textId="4837AE91" w:rsidR="00D87BA5" w:rsidRPr="00786660" w:rsidRDefault="00C97FF6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>
        <w:rPr>
          <w:rFonts w:ascii="Palatino Linotype" w:eastAsia="Times New Roman" w:hAnsi="Palatino Linotype" w:cs="Times New Roman"/>
          <w:sz w:val="20"/>
        </w:rPr>
        <w:t>Even</w:t>
      </w:r>
      <w:r w:rsidR="0041203C" w:rsidRPr="00786660">
        <w:rPr>
          <w:rFonts w:ascii="Palatino Linotype" w:eastAsia="Times New Roman" w:hAnsi="Palatino Linotype" w:cs="Times New Roman"/>
          <w:sz w:val="20"/>
        </w:rPr>
        <w:t xml:space="preserve">er </w:t>
      </w:r>
      <w:r w:rsidR="00D87BA5" w:rsidRPr="00786660">
        <w:rPr>
          <w:rFonts w:ascii="Palatino Linotype" w:eastAsia="Times New Roman" w:hAnsi="Palatino Linotype" w:cs="Times"/>
          <w:iCs/>
          <w:sz w:val="20"/>
        </w:rPr>
        <w:t xml:space="preserve">International Conference on 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Computational Intelligence &amp; Data Engineering (</w:t>
      </w:r>
      <w:r w:rsidR="00900E0E" w:rsidRPr="00786660">
        <w:rPr>
          <w:rFonts w:ascii="Palatino Linotype" w:eastAsia="Times New Roman" w:hAnsi="Palatino Linotype" w:cs="Times"/>
          <w:iCs/>
          <w:sz w:val="20"/>
        </w:rPr>
        <w:t>ICCIDE</w:t>
      </w:r>
      <w:r w:rsidR="00BF3616" w:rsidRPr="00786660">
        <w:rPr>
          <w:rFonts w:ascii="Palatino Linotype" w:eastAsia="Times New Roman" w:hAnsi="Palatino Linotype" w:cs="Times"/>
          <w:iCs/>
          <w:sz w:val="20"/>
        </w:rPr>
        <w:t>),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Mylavaram, Krishna District,</w:t>
      </w:r>
      <w:r w:rsidR="002F3B14" w:rsidRPr="00786660">
        <w:rPr>
          <w:rFonts w:ascii="Palatino Linotype" w:eastAsia="Times New Roman" w:hAnsi="Palatino Linotype" w:cs="Times"/>
          <w:sz w:val="20"/>
        </w:rPr>
        <w:t xml:space="preserve"> </w:t>
      </w:r>
      <w:r w:rsidR="00AD0FA0" w:rsidRPr="00786660">
        <w:rPr>
          <w:rFonts w:ascii="Palatino Linotype" w:eastAsia="Times New Roman" w:hAnsi="Palatino Linotype" w:cs="Times"/>
          <w:sz w:val="20"/>
        </w:rPr>
        <w:t>Andhra Pradesh</w:t>
      </w:r>
      <w:r w:rsidR="00D87BA5" w:rsidRPr="00786660">
        <w:rPr>
          <w:rFonts w:ascii="Palatino Linotype" w:eastAsia="Times New Roman" w:hAnsi="Palatino Linotype" w:cs="Times"/>
          <w:sz w:val="20"/>
        </w:rPr>
        <w:t xml:space="preserve">, </w:t>
      </w:r>
      <w:r w:rsidR="00BF19E9" w:rsidRPr="00786660">
        <w:rPr>
          <w:rFonts w:ascii="Palatino Linotype" w:eastAsia="Times New Roman" w:hAnsi="Palatino Linotype" w:cs="Times"/>
          <w:sz w:val="20"/>
        </w:rPr>
        <w:t xml:space="preserve">India, </w:t>
      </w:r>
      <w:r w:rsidR="00D87BA5" w:rsidRPr="00786660">
        <w:rPr>
          <w:rFonts w:ascii="Palatino Linotype" w:eastAsia="Times New Roman" w:hAnsi="Palatino Linotype" w:cs="Times"/>
          <w:sz w:val="20"/>
        </w:rPr>
        <w:t>2017.</w:t>
      </w:r>
    </w:p>
    <w:p w14:paraId="541C70DA" w14:textId="1B30D083" w:rsidR="00E40802" w:rsidRPr="00786660" w:rsidRDefault="00E40802" w:rsidP="0075009E">
      <w:pPr>
        <w:widowControl w:val="0"/>
        <w:numPr>
          <w:ilvl w:val="1"/>
          <w:numId w:val="35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>Reviewe</w:t>
      </w:r>
      <w:r w:rsidR="00F857EB" w:rsidRPr="00786660">
        <w:rPr>
          <w:rFonts w:ascii="Palatino Linotype" w:eastAsia="Times New Roman" w:hAnsi="Palatino Linotype" w:cs="Times New Roman"/>
          <w:sz w:val="20"/>
        </w:rPr>
        <w:t xml:space="preserve">r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of IEEE Transaction on Industrial Informatics, </w:t>
      </w:r>
      <w:r w:rsidR="0068261D" w:rsidRPr="00786660">
        <w:rPr>
          <w:rFonts w:ascii="Palatino Linotype" w:eastAsia="Times New Roman" w:hAnsi="Palatino Linotype" w:cs="Times New Roman"/>
          <w:sz w:val="20"/>
        </w:rPr>
        <w:t xml:space="preserve">IEEE Transaction on Instrumentation and Measurement, 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IEEE Systems Journal, </w:t>
      </w:r>
      <w:r w:rsidR="006F48F2" w:rsidRPr="00786660">
        <w:rPr>
          <w:rFonts w:ascii="Palatino Linotype" w:eastAsia="Times New Roman" w:hAnsi="Palatino Linotype" w:cs="Times New Roman"/>
          <w:sz w:val="20"/>
        </w:rPr>
        <w:t xml:space="preserve">IEEE Access, IEEE IoT Journal, </w:t>
      </w:r>
      <w:r w:rsidRPr="00786660">
        <w:rPr>
          <w:rFonts w:ascii="Palatino Linotype" w:eastAsia="Times New Roman" w:hAnsi="Palatino Linotype" w:cs="Times New Roman"/>
          <w:sz w:val="20"/>
        </w:rPr>
        <w:t>Measurement</w:t>
      </w:r>
      <w:r w:rsidR="0068261D" w:rsidRPr="00786660">
        <w:rPr>
          <w:rFonts w:ascii="Palatino Linotype" w:eastAsia="Times New Roman" w:hAnsi="Palatino Linotype" w:cs="Times New Roman"/>
          <w:sz w:val="20"/>
        </w:rPr>
        <w:t>, Journal of Medical Systems,</w:t>
      </w:r>
      <w:r w:rsidR="006F362B" w:rsidRPr="00786660">
        <w:rPr>
          <w:rFonts w:ascii="Palatino Linotype" w:eastAsia="Times New Roman" w:hAnsi="Palatino Linotype" w:cs="Times New Roman"/>
          <w:sz w:val="20"/>
        </w:rPr>
        <w:t xml:space="preserve"> etc.</w:t>
      </w:r>
    </w:p>
    <w:p w14:paraId="62224032" w14:textId="77777777" w:rsidR="00CF69F6" w:rsidRPr="00786660" w:rsidRDefault="00CF69F6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 w:cs="Times New Roman"/>
          <w:sz w:val="20"/>
        </w:rPr>
      </w:pPr>
    </w:p>
    <w:p w14:paraId="5705B8AC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Training Programs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Workshops</w:t>
      </w:r>
      <w:r w:rsidR="00C35539" w:rsidRPr="0075009E">
        <w:rPr>
          <w:rFonts w:ascii="Palatino Linotype" w:eastAsia="Times New Roman" w:hAnsi="Palatino Linotype" w:cs="Times New Roman"/>
          <w:b/>
          <w:sz w:val="24"/>
          <w:szCs w:val="24"/>
        </w:rPr>
        <w:t>, Conferences</w:t>
      </w: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 Organized </w:t>
      </w:r>
    </w:p>
    <w:p w14:paraId="1C703556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118A77A7" w14:textId="490B1306" w:rsidR="00DF25ED" w:rsidRPr="00786660" w:rsidRDefault="00DF25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bookmarkStart w:id="21" w:name="_Hlk508444323"/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Online Faculty Online Faculty Development Program on </w:t>
      </w:r>
      <w:r w:rsidR="003E09E8">
        <w:rPr>
          <w:rFonts w:ascii="Palatino Linotype" w:eastAsia="Times New Roman" w:hAnsi="Palatino Linotype" w:cs="Times New Roman"/>
          <w:bCs/>
          <w:i/>
          <w:iCs/>
          <w:sz w:val="20"/>
        </w:rPr>
        <w:t>LaTex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</w:t>
      </w:r>
      <w:r w:rsidR="006C2F84">
        <w:rPr>
          <w:rFonts w:ascii="Palatino Linotype" w:eastAsia="Times New Roman" w:hAnsi="Palatino Linotype" w:cs="Times New Roman"/>
          <w:bCs/>
          <w:sz w:val="20"/>
        </w:rPr>
        <w:t>24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th </w:t>
      </w:r>
      <w:r w:rsidR="006C2F84">
        <w:rPr>
          <w:rFonts w:ascii="Palatino Linotype" w:eastAsia="Times New Roman" w:hAnsi="Palatino Linotype" w:cs="Times New Roman"/>
          <w:bCs/>
          <w:sz w:val="20"/>
        </w:rPr>
        <w:t>May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to </w:t>
      </w:r>
      <w:r w:rsidR="006C2F84">
        <w:rPr>
          <w:rFonts w:ascii="Palatino Linotype" w:eastAsia="Times New Roman" w:hAnsi="Palatino Linotype" w:cs="Times New Roman"/>
          <w:bCs/>
          <w:sz w:val="20"/>
        </w:rPr>
        <w:t>30 May</w:t>
      </w:r>
      <w:r w:rsidRPr="00094336">
        <w:rPr>
          <w:rFonts w:ascii="Palatino Linotype" w:eastAsia="Times New Roman" w:hAnsi="Palatino Linotype" w:cs="Times New Roman"/>
          <w:bCs/>
          <w:sz w:val="20"/>
        </w:rPr>
        <w:t>, 202</w:t>
      </w:r>
      <w:r w:rsidR="006C2F84">
        <w:rPr>
          <w:rFonts w:ascii="Palatino Linotype" w:eastAsia="Times New Roman" w:hAnsi="Palatino Linotype" w:cs="Times New Roman"/>
          <w:bCs/>
          <w:sz w:val="20"/>
        </w:rPr>
        <w:t>4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081CFAFE" w14:textId="48E5ADC3" w:rsidR="00460D59" w:rsidRPr="00786660" w:rsidRDefault="00460D5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Organizing 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member of </w:t>
      </w:r>
      <w:r w:rsidR="005C5270" w:rsidRPr="00AE4CB7">
        <w:rPr>
          <w:rFonts w:ascii="Palatino Linotype" w:eastAsia="Times New Roman" w:hAnsi="Palatino Linotype" w:cs="Times New Roman"/>
          <w:bCs/>
          <w:i/>
          <w:iCs/>
          <w:sz w:val="20"/>
        </w:rPr>
        <w:t>International Workshops on Research Frontiers in Data Science and Modelling</w:t>
      </w:r>
      <w:r w:rsidR="005C5270" w:rsidRPr="005C5270">
        <w:rPr>
          <w:rFonts w:ascii="Palatino Linotype" w:eastAsia="Times New Roman" w:hAnsi="Palatino Linotype" w:cs="Times New Roman"/>
          <w:bCs/>
          <w:sz w:val="20"/>
        </w:rPr>
        <w:t xml:space="preserve"> held on October 13-14, 2023 at Sikkim University.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5AD59406" w14:textId="2E47F0DA" w:rsidR="00286079" w:rsidRPr="00786660" w:rsidRDefault="00286079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>
        <w:rPr>
          <w:rFonts w:ascii="Palatino Linotype" w:eastAsia="Times New Roman" w:hAnsi="Palatino Linotype" w:cs="Times New Roman"/>
          <w:bCs/>
          <w:sz w:val="20"/>
        </w:rPr>
        <w:t xml:space="preserve">Coordinated </w:t>
      </w:r>
      <w:r w:rsidRPr="001B06BE">
        <w:rPr>
          <w:rFonts w:ascii="Palatino Linotype" w:eastAsia="Times New Roman" w:hAnsi="Palatino Linotype" w:cs="Times New Roman"/>
          <w:bCs/>
          <w:i/>
          <w:iCs/>
          <w:sz w:val="20"/>
        </w:rPr>
        <w:t>Online Faculty Online Faculty Development Program on Moodle LMS</w:t>
      </w:r>
      <w:r w:rsidRPr="00094336">
        <w:rPr>
          <w:rFonts w:ascii="Palatino Linotype" w:eastAsia="Times New Roman" w:hAnsi="Palatino Linotype" w:cs="Times New Roman"/>
          <w:bCs/>
          <w:sz w:val="20"/>
        </w:rPr>
        <w:t xml:space="preserve"> from 6th June to 12th June, 2022 at Sikkim University</w:t>
      </w:r>
      <w:r>
        <w:rPr>
          <w:rFonts w:ascii="Palatino Linotype" w:eastAsia="Times New Roman" w:hAnsi="Palatino Linotype" w:cs="Times New Roman"/>
          <w:bCs/>
          <w:sz w:val="20"/>
        </w:rPr>
        <w:t xml:space="preserve">. </w:t>
      </w:r>
    </w:p>
    <w:p w14:paraId="4E9C9B65" w14:textId="18EF9AF6" w:rsidR="00624EC4" w:rsidRPr="00786660" w:rsidRDefault="00624EC4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kern w:val="2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lastRenderedPageBreak/>
        <w:t xml:space="preserve">Organizing Chair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6th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International Conference on Mathematica and Computing (ICMC 2020)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18-20th March, 2020 at Sikkim University. </w:t>
      </w:r>
    </w:p>
    <w:p w14:paraId="69025D23" w14:textId="3B1898F3" w:rsidR="00B46CED" w:rsidRPr="00786660" w:rsidRDefault="008A57F5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="00D8333C" w:rsidRPr="00786660">
        <w:rPr>
          <w:rFonts w:ascii="Palatino Linotype" w:eastAsia="Times New Roman" w:hAnsi="Palatino Linotype" w:cs="Times New Roman"/>
          <w:i/>
          <w:iCs/>
          <w:sz w:val="20"/>
        </w:rPr>
        <w:t>Three-day Workshop on Block Chain Technology (BCT-2019)</w:t>
      </w:r>
      <w:r w:rsidR="00D8333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5E05E5" w:rsidRPr="00786660">
        <w:rPr>
          <w:rFonts w:ascii="Palatino Linotype" w:eastAsia="Times New Roman" w:hAnsi="Palatino Linotype" w:cs="Times New Roman"/>
          <w:sz w:val="20"/>
        </w:rPr>
        <w:t xml:space="preserve">with EICT Academy, IIT Guwahati 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held on </w:t>
      </w:r>
      <w:r w:rsidR="00D8333C" w:rsidRPr="00786660">
        <w:rPr>
          <w:rFonts w:ascii="Palatino Linotype" w:eastAsia="Times New Roman" w:hAnsi="Palatino Linotype" w:cs="Times New Roman"/>
          <w:sz w:val="20"/>
        </w:rPr>
        <w:t>28-30</w:t>
      </w:r>
      <w:r w:rsidR="00D75D53" w:rsidRPr="00786660">
        <w:rPr>
          <w:rFonts w:ascii="Palatino Linotype" w:eastAsia="Times New Roman" w:hAnsi="Palatino Linotype" w:cs="Times New Roman"/>
          <w:sz w:val="20"/>
        </w:rPr>
        <w:t>th March</w:t>
      </w:r>
      <w:r w:rsidR="00C02690" w:rsidRPr="00786660">
        <w:rPr>
          <w:rFonts w:ascii="Palatino Linotype" w:eastAsia="Times New Roman" w:hAnsi="Palatino Linotype" w:cs="Times New Roman"/>
          <w:sz w:val="20"/>
        </w:rPr>
        <w:t>, 2019</w:t>
      </w:r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at Sikkim University</w:t>
      </w:r>
      <w:r w:rsidR="0033192F" w:rsidRPr="00786660">
        <w:rPr>
          <w:rFonts w:ascii="Palatino Linotype" w:eastAsia="Times New Roman" w:hAnsi="Palatino Linotype" w:cs="Times New Roman"/>
          <w:sz w:val="20"/>
        </w:rPr>
        <w:t>.</w:t>
      </w:r>
      <w:bookmarkEnd w:id="21"/>
      <w:r w:rsidR="00D75D53"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1ABBF3B0" w14:textId="665436E5" w:rsidR="00B46CED" w:rsidRPr="00786660" w:rsidRDefault="00B46CED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Innovation and Entrepreneurship Awareness Workshop and Contest-2018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held on 6th March at Sikkim University.</w:t>
      </w:r>
    </w:p>
    <w:p w14:paraId="378076F6" w14:textId="47CAD06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Organized 1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day Seminar on Green Computing </w:t>
      </w:r>
      <w:r w:rsidRPr="00786660">
        <w:rPr>
          <w:rFonts w:ascii="Palatino Linotype" w:eastAsia="Times New Roman" w:hAnsi="Palatino Linotype" w:cs="Times New Roman"/>
          <w:sz w:val="20"/>
        </w:rPr>
        <w:t>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August, 2015 at Sikkim University.</w:t>
      </w:r>
    </w:p>
    <w:p w14:paraId="566094E8" w14:textId="4AA8BCE7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Coordinated </w:t>
      </w:r>
      <w:r w:rsidRPr="00786660">
        <w:rPr>
          <w:rFonts w:ascii="Palatino Linotype" w:eastAsia="Times New Roman" w:hAnsi="Palatino Linotype" w:cs="Times New Roman"/>
          <w:i/>
          <w:sz w:val="20"/>
        </w:rPr>
        <w:t>2 days Hands-on Workshop using LaTeX (TeX-2014)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2014 at Sikkim University.</w:t>
      </w:r>
    </w:p>
    <w:p w14:paraId="523D6471" w14:textId="4663D571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ISI-SU Autumn School on Machine Intelligence and Applications (ASMIA)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September, 2014 at Sikkim University.</w:t>
      </w:r>
    </w:p>
    <w:p w14:paraId="18432CED" w14:textId="7F001CA0" w:rsidR="00C37A43" w:rsidRPr="00786660" w:rsidRDefault="00C37A43" w:rsidP="0075009E">
      <w:pPr>
        <w:widowControl w:val="0"/>
        <w:numPr>
          <w:ilvl w:val="1"/>
          <w:numId w:val="37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Organized 5 days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>Theory and Tools for Language and Document Analysis and Research (TTLDAR)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jointly with Indian Statistical Institute (ISI), Kolkata on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>-28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2014 at Sikkim University.</w:t>
      </w:r>
    </w:p>
    <w:p w14:paraId="641F4CD3" w14:textId="77777777" w:rsidR="00C37A43" w:rsidRPr="00786660" w:rsidRDefault="00C37A43">
      <w:pPr>
        <w:widowControl w:val="0"/>
        <w:spacing w:before="3" w:after="0" w:line="100" w:lineRule="atLeast"/>
        <w:rPr>
          <w:rFonts w:ascii="Palatino Linotype" w:hAnsi="Palatino Linotype" w:cs="Times New Roman"/>
          <w:sz w:val="20"/>
        </w:rPr>
      </w:pPr>
    </w:p>
    <w:p w14:paraId="1FD3147E" w14:textId="77777777" w:rsidR="002B7331" w:rsidRDefault="002B7331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8D81E25" w14:textId="77777777" w:rsid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04EC0696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 w:val="24"/>
          <w:szCs w:val="24"/>
        </w:rPr>
      </w:pPr>
    </w:p>
    <w:p w14:paraId="7FC5F771" w14:textId="77777777" w:rsidR="00C37A43" w:rsidRDefault="00C37A43" w:rsidP="00774F34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Training Programs and Workshops Attended </w:t>
      </w:r>
    </w:p>
    <w:p w14:paraId="4826A21A" w14:textId="77777777" w:rsidR="0075009E" w:rsidRPr="0075009E" w:rsidRDefault="0075009E" w:rsidP="00774F34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68B2A9CD" w14:textId="65421FFD" w:rsidR="0043799A" w:rsidRPr="00786660" w:rsidRDefault="0043799A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7-day Cloud Computing Course,</w:t>
      </w:r>
      <w:r>
        <w:rPr>
          <w:rFonts w:ascii="Palatino Linotype" w:eastAsia="Times New Roman" w:hAnsi="Palatino Linotype" w:cs="Times New Roman"/>
          <w:sz w:val="20"/>
        </w:rPr>
        <w:t xml:space="preserve"> by </w:t>
      </w:r>
      <w:r w:rsidR="008162A3">
        <w:rPr>
          <w:rFonts w:ascii="Palatino Linotype" w:eastAsia="Times New Roman" w:hAnsi="Palatino Linotype" w:cs="Times New Roman"/>
          <w:sz w:val="20"/>
        </w:rPr>
        <w:t xml:space="preserve">Turnip Innovations Private </w:t>
      </w:r>
      <w:r w:rsidR="00860F6C">
        <w:rPr>
          <w:rFonts w:ascii="Palatino Linotype" w:eastAsia="Times New Roman" w:hAnsi="Palatino Linotype" w:cs="Times New Roman"/>
          <w:sz w:val="20"/>
        </w:rPr>
        <w:t>Limited, from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4 May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8162A3">
        <w:rPr>
          <w:rFonts w:ascii="Palatino Linotype" w:eastAsia="Times New Roman" w:hAnsi="Palatino Linotype" w:cs="Times New Roman"/>
          <w:sz w:val="20"/>
        </w:rPr>
        <w:t>10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8162A3">
        <w:rPr>
          <w:rFonts w:ascii="Palatino Linotype" w:eastAsia="Times New Roman" w:hAnsi="Palatino Linotype" w:cs="Times New Roman"/>
          <w:sz w:val="20"/>
        </w:rPr>
        <w:t>May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8162A3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9291223" w14:textId="34D21835" w:rsidR="00CF69F6" w:rsidRPr="00786660" w:rsidRDefault="00CF69F6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BE0354" w:rsidRPr="00BE0354">
        <w:rPr>
          <w:rFonts w:ascii="Palatino Linotype" w:eastAsia="Times New Roman" w:hAnsi="Palatino Linotype" w:cs="Times New Roman"/>
          <w:sz w:val="20"/>
        </w:rPr>
        <w:t>Joint Online One Week Certificate Program</w:t>
      </w:r>
      <w:r w:rsidR="00BE0354">
        <w:rPr>
          <w:rFonts w:ascii="Palatino Linotype" w:eastAsia="Times New Roman" w:hAnsi="Palatino Linotype" w:cs="Times New Roman"/>
          <w:sz w:val="20"/>
        </w:rPr>
        <w:t xml:space="preserve"> Social Robotics &amp; AI, </w:t>
      </w:r>
      <w:r w:rsidR="00EA54F0">
        <w:rPr>
          <w:rFonts w:ascii="Palatino Linotype" w:eastAsia="Times New Roman" w:hAnsi="Palatino Linotype" w:cs="Times New Roman"/>
          <w:sz w:val="20"/>
        </w:rPr>
        <w:t xml:space="preserve">by </w:t>
      </w:r>
      <w:r w:rsidR="00BE0354">
        <w:rPr>
          <w:rFonts w:ascii="Palatino Linotype" w:eastAsia="Times New Roman" w:hAnsi="Palatino Linotype" w:cs="Times New Roman"/>
          <w:sz w:val="20"/>
        </w:rPr>
        <w:t>PDPM IIITDM, Jabalpur,</w:t>
      </w:r>
      <w:r w:rsidR="00EA54F0">
        <w:rPr>
          <w:rFonts w:ascii="Palatino Linotype" w:eastAsia="Times New Roman" w:hAnsi="Palatino Linotype" w:cs="Times New Roman"/>
          <w:sz w:val="20"/>
        </w:rPr>
        <w:t xml:space="preserve"> MNIT Jaipur, NIT Patna,</w:t>
      </w:r>
      <w:r w:rsidR="00BE0354">
        <w:rPr>
          <w:rFonts w:ascii="Palatino Linotype" w:eastAsia="Times New Roman" w:hAnsi="Palatino Linotype" w:cs="Times New Roman"/>
          <w:sz w:val="20"/>
        </w:rPr>
        <w:t xml:space="preserve"> 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652725">
        <w:rPr>
          <w:rFonts w:ascii="Palatino Linotype" w:eastAsia="Times New Roman" w:hAnsi="Palatino Linotype" w:cs="Times New Roman"/>
          <w:sz w:val="20"/>
        </w:rPr>
        <w:t>28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 xml:space="preserve">June </w:t>
      </w:r>
      <w:r>
        <w:rPr>
          <w:rFonts w:ascii="Palatino Linotype" w:eastAsia="Times New Roman" w:hAnsi="Palatino Linotype" w:cs="Times New Roman"/>
          <w:sz w:val="20"/>
        </w:rPr>
        <w:t xml:space="preserve"> – </w:t>
      </w:r>
      <w:r w:rsidR="00652725">
        <w:rPr>
          <w:rFonts w:ascii="Palatino Linotype" w:eastAsia="Times New Roman" w:hAnsi="Palatino Linotype" w:cs="Times New Roman"/>
          <w:sz w:val="20"/>
        </w:rPr>
        <w:t>4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="00652725">
        <w:rPr>
          <w:rFonts w:ascii="Palatino Linotype" w:eastAsia="Times New Roman" w:hAnsi="Palatino Linotype" w:cs="Times New Roman"/>
          <w:sz w:val="20"/>
        </w:rPr>
        <w:t>July</w:t>
      </w:r>
      <w:r w:rsidRPr="00786660">
        <w:rPr>
          <w:rFonts w:ascii="Palatino Linotype" w:eastAsia="Times New Roman" w:hAnsi="Palatino Linotype" w:cs="Times New Roman"/>
          <w:sz w:val="20"/>
        </w:rPr>
        <w:t>, 202</w:t>
      </w:r>
      <w:r w:rsidR="00652725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7A99B70" w14:textId="7AF78749" w:rsidR="00555E59" w:rsidRPr="00786660" w:rsidRDefault="00555E59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</w:t>
      </w:r>
      <w:r>
        <w:rPr>
          <w:rFonts w:ascii="Palatino Linotype" w:eastAsia="Times New Roman" w:hAnsi="Palatino Linotype" w:cs="Times New Roman"/>
          <w:i/>
          <w:iCs/>
          <w:sz w:val="20"/>
        </w:rPr>
        <w:t>Induction Pro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>gramme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(FIP)</w:t>
      </w:r>
      <w:r w:rsidR="00FB376E">
        <w:rPr>
          <w:rFonts w:ascii="Palatino Linotype" w:eastAsia="Times New Roman" w:hAnsi="Palatino Linotype" w:cs="Times New Roman"/>
          <w:i/>
          <w:iCs/>
          <w:sz w:val="20"/>
        </w:rPr>
        <w:t xml:space="preserve"> 4 Weeks Orientation Programme</w:t>
      </w:r>
      <w:r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>
        <w:rPr>
          <w:rFonts w:ascii="Palatino Linotype" w:eastAsia="Times New Roman" w:hAnsi="Palatino Linotype" w:cs="Times New Roman"/>
          <w:sz w:val="20"/>
        </w:rPr>
        <w:t xml:space="preserve"> (PMMMNMTT), </w:t>
      </w:r>
      <w:r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Ramanujan College</w:t>
      </w:r>
      <w:r>
        <w:rPr>
          <w:rFonts w:ascii="Palatino Linotype" w:eastAsia="Times New Roman" w:hAnsi="Palatino Linotype" w:cs="Times New Roman"/>
          <w:sz w:val="20"/>
        </w:rPr>
        <w:t xml:space="preserve">, </w:t>
      </w:r>
      <w:r w:rsidRPr="009B2735">
        <w:rPr>
          <w:rFonts w:ascii="Palatino Linotype" w:eastAsia="Times New Roman" w:hAnsi="Palatino Linotype" w:cs="Times New Roman"/>
          <w:sz w:val="20"/>
        </w:rPr>
        <w:t>University of Delhi</w:t>
      </w:r>
      <w:r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 November – 9 December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0BCDF8C" w14:textId="050DFA27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>Attended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330CD1">
        <w:rPr>
          <w:rFonts w:ascii="Palatino Linotype" w:eastAsia="Times New Roman" w:hAnsi="Palatino Linotype" w:cs="Times New Roman"/>
          <w:i/>
          <w:iCs/>
          <w:sz w:val="20"/>
        </w:rPr>
        <w:t xml:space="preserve">Faculty Development Programme Research Methodology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330CD1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330CD1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567AEF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567AEF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330CD1">
        <w:rPr>
          <w:rFonts w:ascii="Palatino Linotype" w:eastAsia="Times New Roman" w:hAnsi="Palatino Linotype" w:cs="Times New Roman"/>
          <w:sz w:val="20"/>
        </w:rPr>
        <w:t xml:space="preserve">, </w:t>
      </w:r>
      <w:r w:rsidR="00330CD1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330CD1">
        <w:rPr>
          <w:rFonts w:ascii="Palatino Linotype" w:eastAsia="Times New Roman" w:hAnsi="Palatino Linotype" w:cs="Times New Roman"/>
          <w:sz w:val="20"/>
        </w:rPr>
        <w:t xml:space="preserve"> 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 w:rsidR="00330CD1">
        <w:rPr>
          <w:rFonts w:ascii="Palatino Linotype" w:eastAsia="Times New Roman" w:hAnsi="Palatino Linotype" w:cs="Times New Roman"/>
          <w:sz w:val="20"/>
        </w:rPr>
        <w:t>1</w:t>
      </w:r>
      <w:r w:rsidR="00330CD1" w:rsidRPr="00786660">
        <w:rPr>
          <w:rFonts w:ascii="Palatino Linotype" w:eastAsia="Times New Roman" w:hAnsi="Palatino Linotype" w:cs="Times New Roman"/>
          <w:sz w:val="20"/>
        </w:rPr>
        <w:t>-1</w:t>
      </w:r>
      <w:r w:rsidR="00330CD1">
        <w:rPr>
          <w:rFonts w:ascii="Palatino Linotype" w:eastAsia="Times New Roman" w:hAnsi="Palatino Linotype" w:cs="Times New Roman"/>
          <w:sz w:val="20"/>
        </w:rPr>
        <w:t>5</w:t>
      </w:r>
      <w:r w:rsidR="00330CD1"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 w:rsidR="00330CD1">
        <w:rPr>
          <w:rFonts w:ascii="Palatino Linotype" w:eastAsia="Times New Roman" w:hAnsi="Palatino Linotype" w:cs="Times New Roman"/>
          <w:sz w:val="20"/>
        </w:rPr>
        <w:t>October</w:t>
      </w:r>
      <w:r w:rsidR="00330CD1"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58D8B8C0" w14:textId="04425CC0" w:rsidR="00991882" w:rsidRPr="00786660" w:rsidRDefault="0099188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One Week Faculty Development Programme on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 </w:t>
      </w:r>
      <w:r w:rsidRPr="00991882">
        <w:rPr>
          <w:rFonts w:ascii="Palatino Linotype" w:eastAsia="Times New Roman" w:hAnsi="Palatino Linotype" w:cs="Times New Roman"/>
          <w:i/>
          <w:iCs/>
          <w:sz w:val="20"/>
        </w:rPr>
        <w:t>"Introduction to Machine Learning in Research (Concepts and Practical</w:t>
      </w:r>
      <w:r>
        <w:rPr>
          <w:rFonts w:ascii="Palatino Linotype" w:eastAsia="Times New Roman" w:hAnsi="Palatino Linotype" w:cs="Times New Roman"/>
          <w:i/>
          <w:iCs/>
          <w:sz w:val="20"/>
        </w:rPr>
        <w:t xml:space="preserve">”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by </w:t>
      </w:r>
      <w:r w:rsidR="009B2735" w:rsidRPr="009B2735">
        <w:rPr>
          <w:rFonts w:ascii="Palatino Linotype" w:eastAsia="Times New Roman" w:hAnsi="Palatino Linotype" w:cs="Times New Roman"/>
          <w:sz w:val="20"/>
        </w:rPr>
        <w:t>Pandit Madan Mohan Malaviya National Mission on Teachers and Teaching</w:t>
      </w:r>
      <w:r w:rsidR="009B2735">
        <w:rPr>
          <w:rFonts w:ascii="Palatino Linotype" w:eastAsia="Times New Roman" w:hAnsi="Palatino Linotype" w:cs="Times New Roman"/>
          <w:sz w:val="20"/>
        </w:rPr>
        <w:t xml:space="preserve"> (PMMMNMTT), </w:t>
      </w:r>
      <w:r w:rsidR="009B2735" w:rsidRPr="009B2735">
        <w:rPr>
          <w:rFonts w:ascii="Palatino Linotype" w:eastAsia="Times New Roman" w:hAnsi="Palatino Linotype" w:cs="Times New Roman"/>
          <w:sz w:val="20"/>
        </w:rPr>
        <w:t>Teaching Learning Centre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Ramanujan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a</w:t>
      </w:r>
      <w:r w:rsidR="009B2735" w:rsidRPr="009B2735">
        <w:rPr>
          <w:rFonts w:ascii="Palatino Linotype" w:eastAsia="Times New Roman" w:hAnsi="Palatino Linotype" w:cs="Times New Roman"/>
          <w:sz w:val="20"/>
        </w:rPr>
        <w:t>nd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="009B2735" w:rsidRPr="009B2735">
        <w:rPr>
          <w:rFonts w:ascii="Palatino Linotype" w:eastAsia="Times New Roman" w:hAnsi="Palatino Linotype" w:cs="Times New Roman"/>
          <w:sz w:val="20"/>
        </w:rPr>
        <w:t>Department of Computer Science, Ram Lal Anand College</w:t>
      </w:r>
      <w:r w:rsidR="009B2735">
        <w:rPr>
          <w:rFonts w:ascii="Palatino Linotype" w:eastAsia="Times New Roman" w:hAnsi="Palatino Linotype" w:cs="Times New Roman"/>
          <w:sz w:val="20"/>
        </w:rPr>
        <w:t xml:space="preserve">, </w:t>
      </w:r>
      <w:r w:rsidR="009B2735" w:rsidRPr="009B2735">
        <w:rPr>
          <w:rFonts w:ascii="Palatino Linotype" w:eastAsia="Times New Roman" w:hAnsi="Palatino Linotype" w:cs="Times New Roman"/>
          <w:sz w:val="20"/>
        </w:rPr>
        <w:t>University of Delhi</w:t>
      </w:r>
      <w:r w:rsidR="009B2735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from </w:t>
      </w:r>
      <w:r>
        <w:rPr>
          <w:rFonts w:ascii="Palatino Linotype" w:eastAsia="Times New Roman" w:hAnsi="Palatino Linotype" w:cs="Times New Roman"/>
          <w:sz w:val="20"/>
        </w:rPr>
        <w:t>10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>
        <w:rPr>
          <w:rFonts w:ascii="Palatino Linotype" w:eastAsia="Times New Roman" w:hAnsi="Palatino Linotype" w:cs="Times New Roman"/>
          <w:sz w:val="20"/>
        </w:rPr>
        <w:t>8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</w:t>
      </w:r>
      <w:r>
        <w:rPr>
          <w:rFonts w:ascii="Palatino Linotype" w:eastAsia="Times New Roman" w:hAnsi="Palatino Linotype" w:cs="Times New Roman"/>
          <w:sz w:val="20"/>
        </w:rPr>
        <w:t>October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0D34951D" w14:textId="00ECD62B" w:rsidR="00C36308" w:rsidRPr="00786660" w:rsidRDefault="00C3630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Pr="00C36308">
        <w:rPr>
          <w:rFonts w:ascii="Palatino Linotype" w:eastAsia="Times New Roman" w:hAnsi="Palatino Linotype" w:cs="Times New Roman"/>
          <w:i/>
          <w:iCs/>
          <w:sz w:val="20"/>
        </w:rPr>
        <w:t>One Week International Webinar on Industry4.0: Artificial Intelligence and Related Technology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by </w:t>
      </w:r>
      <w:r w:rsidR="00552F09">
        <w:rPr>
          <w:rFonts w:ascii="Palatino Linotype" w:eastAsia="Times New Roman" w:hAnsi="Palatino Linotype" w:cs="Times New Roman"/>
          <w:sz w:val="20"/>
        </w:rPr>
        <w:t>Integral University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552F09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-1</w:t>
      </w:r>
      <w:r w:rsidR="00552F09">
        <w:rPr>
          <w:rFonts w:ascii="Palatino Linotype" w:eastAsia="Times New Roman" w:hAnsi="Palatino Linotype" w:cs="Times New Roman"/>
          <w:sz w:val="20"/>
        </w:rPr>
        <w:t>0</w:t>
      </w:r>
      <w:r w:rsidRPr="00786660">
        <w:rPr>
          <w:rFonts w:ascii="Palatino Linotype" w:eastAsia="Times New Roman" w:hAnsi="Palatino Linotype" w:cs="Times New Roman"/>
          <w:sz w:val="20"/>
        </w:rPr>
        <w:t>th Ju</w:t>
      </w:r>
      <w:r w:rsidR="00552F09">
        <w:rPr>
          <w:rFonts w:ascii="Palatino Linotype" w:eastAsia="Times New Roman" w:hAnsi="Palatino Linotype" w:cs="Times New Roman"/>
          <w:sz w:val="20"/>
        </w:rPr>
        <w:t>ly</w:t>
      </w:r>
      <w:r w:rsidRPr="00786660">
        <w:rPr>
          <w:rFonts w:ascii="Palatino Linotype" w:eastAsia="Times New Roman" w:hAnsi="Palatino Linotype" w:cs="Times New Roman"/>
          <w:sz w:val="20"/>
        </w:rPr>
        <w:t>, 2020.</w:t>
      </w:r>
    </w:p>
    <w:p w14:paraId="35493A93" w14:textId="18E0EDBD" w:rsidR="00F66DC2" w:rsidRPr="00786660" w:rsidRDefault="00F66DC2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Quantum Computing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</w:t>
      </w:r>
      <w:r w:rsidR="007030AE" w:rsidRPr="00786660">
        <w:rPr>
          <w:rFonts w:ascii="Palatino Linotype" w:eastAsia="Times New Roman" w:hAnsi="Palatino Linotype" w:cs="Times New Roman"/>
          <w:sz w:val="20"/>
        </w:rPr>
        <w:t>AICTE Training and Learning (ATAL) Academy, NITTTR Chandigarh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, India from </w:t>
      </w:r>
      <w:r w:rsidR="007030AE" w:rsidRPr="00786660">
        <w:rPr>
          <w:rFonts w:ascii="Palatino Linotype" w:eastAsia="Times New Roman" w:hAnsi="Palatino Linotype" w:cs="Times New Roman"/>
          <w:sz w:val="20"/>
        </w:rPr>
        <w:t>15</w:t>
      </w:r>
      <w:r w:rsidRPr="00786660">
        <w:rPr>
          <w:rFonts w:ascii="Palatino Linotype" w:eastAsia="Times New Roman" w:hAnsi="Palatino Linotype" w:cs="Times New Roman"/>
          <w:sz w:val="20"/>
        </w:rPr>
        <w:t>-</w:t>
      </w:r>
      <w:r w:rsidR="007030AE" w:rsidRPr="00786660"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 xml:space="preserve">th June,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>2020.</w:t>
      </w:r>
    </w:p>
    <w:p w14:paraId="5558E65A" w14:textId="080D3565" w:rsidR="008D1633" w:rsidRPr="00786660" w:rsidRDefault="008D163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One Week Online National Workshop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E – Learning Resources – Best Practices In E Learning In The Modern Era and Future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St. Joseph’s College, Darjeeling, India from 22-27th June, 2020.</w:t>
      </w:r>
    </w:p>
    <w:p w14:paraId="4E89F970" w14:textId="7DC6187A" w:rsidR="00D6706B" w:rsidRPr="00786660" w:rsidRDefault="00D6706B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  <w:kern w:val="2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online Faculty Development Program (FDP) on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Artificial Intelligence &amp; Machine Learning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18-24th May, 2020.</w:t>
      </w:r>
    </w:p>
    <w:p w14:paraId="1E33295D" w14:textId="33A5EC08" w:rsidR="00C43A88" w:rsidRPr="00786660" w:rsidRDefault="00C43A88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</w:t>
      </w:r>
      <w:r w:rsidR="00B27591" w:rsidRPr="00786660">
        <w:rPr>
          <w:rFonts w:ascii="Palatino Linotype" w:eastAsia="Times New Roman" w:hAnsi="Palatino Linotype" w:cs="Times New Roman"/>
          <w:sz w:val="20"/>
        </w:rPr>
        <w:t xml:space="preserve">online </w:t>
      </w:r>
      <w:r w:rsidRPr="00786660">
        <w:rPr>
          <w:rFonts w:ascii="Palatino Linotype" w:eastAsia="Times New Roman" w:hAnsi="Palatino Linotype" w:cs="Times New Roman"/>
          <w:sz w:val="20"/>
        </w:rPr>
        <w:t>Faculty Development Program (FDP) on</w:t>
      </w:r>
      <w:r w:rsidR="00E3075C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Blockchain and its Application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organized by E &amp; ICT Academy, NIT Patna from 4-10th May, 2020.</w:t>
      </w:r>
    </w:p>
    <w:p w14:paraId="2BC688F0" w14:textId="7F5CB9C2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Xilinx FPGA Architecture and Design flow </w:t>
      </w:r>
      <w:r w:rsidRPr="00786660">
        <w:rPr>
          <w:rFonts w:ascii="Palatino Linotype" w:eastAsia="Times New Roman" w:hAnsi="Palatino Linotype" w:cs="Times New Roman"/>
          <w:sz w:val="20"/>
        </w:rPr>
        <w:t>organized by Indian Institute of Technology-Guwahati, Guwahati on 22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– 23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November, 2013.</w:t>
      </w:r>
    </w:p>
    <w:p w14:paraId="7A8022D8" w14:textId="234F32ED" w:rsidR="00C37A43" w:rsidRPr="00786660" w:rsidRDefault="00C37A43" w:rsidP="0075009E">
      <w:pPr>
        <w:widowControl w:val="0"/>
        <w:numPr>
          <w:ilvl w:val="1"/>
          <w:numId w:val="39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Advances in Document Analysis and Retrieval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Indian Statistical Institute, Kolkata at Gauhati University, Gauhati on 7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- 11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March, 2013.</w:t>
      </w:r>
    </w:p>
    <w:p w14:paraId="20C5B97F" w14:textId="306173DB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i-Robotics </w:t>
      </w:r>
      <w:r w:rsidRPr="00786660">
        <w:rPr>
          <w:rFonts w:ascii="Palatino Linotype" w:eastAsia="Times New Roman" w:hAnsi="Palatino Linotype" w:cs="Times New Roman"/>
          <w:sz w:val="20"/>
        </w:rPr>
        <w:t>at Haldia Institute of Technology, Haldia, on 15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February, 2011.</w:t>
      </w:r>
    </w:p>
    <w:p w14:paraId="5C6A0EE2" w14:textId="25A67685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workshop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Hawk-Board </w:t>
      </w:r>
      <w:r w:rsidRPr="00786660">
        <w:rPr>
          <w:rFonts w:ascii="Palatino Linotype" w:eastAsia="Times New Roman" w:hAnsi="Palatino Linotype" w:cs="Times New Roman"/>
          <w:sz w:val="20"/>
        </w:rPr>
        <w:t>at Indian Institute of Technology Kharagpur, Kharagpur  on 16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January, 2011.</w:t>
      </w:r>
    </w:p>
    <w:p w14:paraId="6BC9D475" w14:textId="7E1D9D9C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short term course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Advance DSP design techniques at </w:t>
      </w:r>
      <w:r w:rsidRPr="00786660">
        <w:rPr>
          <w:rFonts w:ascii="Palatino Linotype" w:eastAsia="Times New Roman" w:hAnsi="Palatino Linotype" w:cs="Times New Roman"/>
          <w:sz w:val="20"/>
        </w:rPr>
        <w:t>Indian Institute of Technology Kharagpur, Kharagpur on 28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Jun - 2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2010.</w:t>
      </w:r>
    </w:p>
    <w:p w14:paraId="38E87CF9" w14:textId="51346CF2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Infosys campus connect </w:t>
      </w:r>
      <w:r w:rsidRPr="00786660">
        <w:rPr>
          <w:rFonts w:ascii="Palatino Linotype" w:eastAsia="Times New Roman" w:hAnsi="Palatino Linotype" w:cs="Times New Roman"/>
          <w:sz w:val="20"/>
        </w:rPr>
        <w:t>jointly organized by Infosys Inc. at B. P. Poddar Institute of Management and Technology in the year 2008-2009.</w:t>
      </w:r>
    </w:p>
    <w:p w14:paraId="4A0F28A9" w14:textId="634462BE" w:rsidR="00C37A43" w:rsidRPr="00786660" w:rsidRDefault="00C37A43" w:rsidP="0075009E">
      <w:pPr>
        <w:widowControl w:val="0"/>
        <w:numPr>
          <w:ilvl w:val="1"/>
          <w:numId w:val="39"/>
        </w:numPr>
        <w:spacing w:before="80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Attended industrial training programming on </w:t>
      </w:r>
      <w:r w:rsidRPr="00786660">
        <w:rPr>
          <w:rFonts w:ascii="Palatino Linotype" w:eastAsia="Times New Roman" w:hAnsi="Palatino Linotype" w:cs="Times New Roman"/>
          <w:i/>
          <w:sz w:val="20"/>
        </w:rPr>
        <w:t xml:space="preserve">Switching, GSM mobile and OFC </w:t>
      </w:r>
      <w:r w:rsidRPr="00786660">
        <w:rPr>
          <w:rFonts w:ascii="Palatino Linotype" w:eastAsia="Times New Roman" w:hAnsi="Palatino Linotype" w:cs="Times New Roman"/>
          <w:sz w:val="20"/>
        </w:rPr>
        <w:t>at BSNL, Cooch Behar on 2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- 24</w:t>
      </w:r>
      <w:r w:rsidRPr="00786660">
        <w:rPr>
          <w:rFonts w:ascii="Palatino Linotype" w:eastAsia="Times New Roman" w:hAnsi="Palatino Linotype" w:cs="Times New Roman"/>
          <w:sz w:val="20"/>
          <w:vertAlign w:val="superscript"/>
        </w:rPr>
        <w:t>th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July, 2007.</w:t>
      </w:r>
    </w:p>
    <w:p w14:paraId="4297AAD2" w14:textId="77777777" w:rsidR="001D0ED3" w:rsidRPr="00786660" w:rsidRDefault="00C37A43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sz w:val="20"/>
        </w:rPr>
        <w:t xml:space="preserve"> </w:t>
      </w:r>
    </w:p>
    <w:p w14:paraId="4F810272" w14:textId="77777777" w:rsidR="007D0B06" w:rsidRPr="00786660" w:rsidRDefault="007D0B06">
      <w:pPr>
        <w:widowControl w:val="0"/>
        <w:spacing w:after="0" w:line="100" w:lineRule="atLeast"/>
        <w:rPr>
          <w:rFonts w:ascii="Palatino Linotype" w:eastAsia="Times New Roman" w:hAnsi="Palatino Linotype" w:cs="Times New Roman"/>
          <w:sz w:val="20"/>
        </w:rPr>
      </w:pPr>
    </w:p>
    <w:p w14:paraId="2347A62F" w14:textId="77777777" w:rsidR="007D509B" w:rsidRDefault="007D509B" w:rsidP="007D509B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4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 xml:space="preserve">Courses/Certifications Completed </w:t>
      </w:r>
    </w:p>
    <w:p w14:paraId="22DBD716" w14:textId="77777777" w:rsidR="0075009E" w:rsidRPr="0075009E" w:rsidRDefault="0075009E" w:rsidP="007D509B">
      <w:pPr>
        <w:widowControl w:val="0"/>
        <w:spacing w:after="0" w:line="100" w:lineRule="atLeast"/>
        <w:rPr>
          <w:rFonts w:ascii="Palatino Linotype" w:hAnsi="Palatino Linotype"/>
          <w:sz w:val="28"/>
          <w:szCs w:val="24"/>
        </w:rPr>
      </w:pPr>
    </w:p>
    <w:p w14:paraId="0EBF1997" w14:textId="629B9BBE" w:rsidR="007D0B06" w:rsidRPr="00786660" w:rsidRDefault="007D0B06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Mastering Digital Twins,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accredited by Coursera June, 2019.</w:t>
      </w:r>
    </w:p>
    <w:p w14:paraId="54457864" w14:textId="06B2ACCE" w:rsidR="007D509B" w:rsidRPr="00786660" w:rsidRDefault="00C84DD4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C644BD" w:rsidRPr="00786660">
        <w:rPr>
          <w:rFonts w:ascii="Palatino Linotype" w:eastAsia="Times New Roman" w:hAnsi="Palatino Linotype" w:cs="Times New Roman"/>
          <w:sz w:val="20"/>
        </w:rPr>
        <w:t>Annual Refresher Programme in Teaching (</w:t>
      </w:r>
      <w:r w:rsidRPr="00786660">
        <w:rPr>
          <w:rFonts w:ascii="Palatino Linotype" w:eastAsia="Times New Roman" w:hAnsi="Palatino Linotype" w:cs="Times New Roman"/>
          <w:sz w:val="20"/>
        </w:rPr>
        <w:t>ARPIT</w:t>
      </w:r>
      <w:r w:rsidR="00C644BD" w:rsidRPr="00786660">
        <w:rPr>
          <w:rFonts w:ascii="Palatino Linotype" w:eastAsia="Times New Roman" w:hAnsi="Palatino Linotype" w:cs="Times New Roman"/>
          <w:sz w:val="20"/>
        </w:rPr>
        <w:t>)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08370D" w:rsidRPr="00786660">
        <w:rPr>
          <w:rFonts w:ascii="Palatino Linotype" w:eastAsia="Times New Roman" w:hAnsi="Palatino Linotype" w:cs="Times New Roman"/>
          <w:sz w:val="20"/>
        </w:rPr>
        <w:t>by</w:t>
      </w:r>
      <w:r w:rsidR="00210B25" w:rsidRPr="00786660">
        <w:rPr>
          <w:rFonts w:ascii="Palatino Linotype" w:eastAsia="Times New Roman" w:hAnsi="Palatino Linotype" w:cs="Times New Roman"/>
          <w:sz w:val="20"/>
        </w:rPr>
        <w:t xml:space="preserve"> UGC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SWAYAM course on “</w:t>
      </w:r>
      <w:r w:rsidRPr="00786660">
        <w:rPr>
          <w:rFonts w:ascii="Palatino Linotype" w:eastAsia="Times New Roman" w:hAnsi="Palatino Linotype" w:cs="Times New Roman"/>
          <w:i/>
          <w:iCs/>
          <w:sz w:val="20"/>
        </w:rPr>
        <w:t>Fundamentals of Outcome-based Curriculum in Engineering Education</w:t>
      </w:r>
      <w:r w:rsidRPr="00786660">
        <w:rPr>
          <w:rFonts w:ascii="Palatino Linotype" w:eastAsia="Times New Roman" w:hAnsi="Palatino Linotype" w:cs="Times New Roman"/>
          <w:sz w:val="20"/>
        </w:rPr>
        <w:t>”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on 2</w:t>
      </w:r>
      <w:r w:rsidR="007E0E1A" w:rsidRPr="00786660">
        <w:rPr>
          <w:rFonts w:ascii="Palatino Linotype" w:eastAsia="Times New Roman" w:hAnsi="Palatino Linotype" w:cs="Times New Roman"/>
          <w:sz w:val="20"/>
        </w:rPr>
        <w:t>8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nd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January</w:t>
      </w:r>
      <w:r w:rsidR="007D509B" w:rsidRPr="00786660">
        <w:rPr>
          <w:rFonts w:ascii="Palatino Linotype" w:eastAsia="Times New Roman" w:hAnsi="Palatino Linotype" w:cs="Times New Roman"/>
          <w:sz w:val="20"/>
        </w:rPr>
        <w:t>– 23</w:t>
      </w:r>
      <w:r w:rsidR="007D509B" w:rsidRPr="00786660">
        <w:rPr>
          <w:rFonts w:ascii="Palatino Linotype" w:eastAsia="Times New Roman" w:hAnsi="Palatino Linotype" w:cs="Times New Roman"/>
          <w:sz w:val="20"/>
          <w:vertAlign w:val="superscript"/>
        </w:rPr>
        <w:t>rd</w:t>
      </w:r>
      <w:r w:rsidR="007D509B" w:rsidRPr="00786660">
        <w:rPr>
          <w:rFonts w:ascii="Palatino Linotype" w:eastAsia="Times New Roman" w:hAnsi="Palatino Linotype" w:cs="Times New Roman"/>
          <w:sz w:val="20"/>
        </w:rPr>
        <w:t xml:space="preserve"> </w:t>
      </w:r>
      <w:r w:rsidR="007E0E1A" w:rsidRPr="00786660">
        <w:rPr>
          <w:rFonts w:ascii="Palatino Linotype" w:eastAsia="Times New Roman" w:hAnsi="Palatino Linotype" w:cs="Times New Roman"/>
          <w:sz w:val="20"/>
        </w:rPr>
        <w:t>February, 2019</w:t>
      </w:r>
      <w:r w:rsidR="007D509B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828798F" w14:textId="0F9C1A14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Certified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Expert-V2</w:t>
      </w:r>
      <w:r w:rsidRPr="00786660">
        <w:rPr>
          <w:rFonts w:ascii="Palatino Linotype" w:eastAsia="Times New Roman" w:hAnsi="Palatino Linotype" w:cs="Times New Roman"/>
          <w:bCs/>
          <w:sz w:val="20"/>
        </w:rPr>
        <w:t xml:space="preserve">, accredited by the Blockchain Council, 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d</w:t>
      </w:r>
      <w:r w:rsidRPr="00786660">
        <w:rPr>
          <w:rFonts w:ascii="Palatino Linotype" w:eastAsia="Times New Roman" w:hAnsi="Palatino Linotype" w:cs="Times New Roman"/>
          <w:bCs/>
          <w:sz w:val="20"/>
        </w:rPr>
        <w:t>uring October, 2018.</w:t>
      </w:r>
    </w:p>
    <w:p w14:paraId="13CC25A3" w14:textId="72A1306D" w:rsidR="00FF6E07" w:rsidRPr="00786660" w:rsidRDefault="00FF6E07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="00134FC0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Blockchain and Bitcoin Fundamentals</w:t>
      </w:r>
      <w:r w:rsidR="00134FC0"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19CCAB05" w14:textId="2CCBCA86" w:rsidR="007B5751" w:rsidRPr="00786660" w:rsidRDefault="00F67DE0" w:rsidP="0075009E">
      <w:pPr>
        <w:widowControl w:val="0"/>
        <w:numPr>
          <w:ilvl w:val="1"/>
          <w:numId w:val="41"/>
        </w:numPr>
        <w:spacing w:before="97" w:after="0" w:line="252" w:lineRule="auto"/>
        <w:ind w:left="1418" w:right="203"/>
        <w:jc w:val="both"/>
        <w:rPr>
          <w:rFonts w:ascii="Palatino Linotype" w:eastAsia="Times New Roman" w:hAnsi="Palatino Linotype" w:cs="Times New Roman"/>
          <w:bCs/>
          <w:sz w:val="20"/>
        </w:rPr>
      </w:pPr>
      <w:r w:rsidRPr="00786660">
        <w:rPr>
          <w:rFonts w:ascii="Palatino Linotype" w:eastAsia="Times New Roman" w:hAnsi="Palatino Linotype" w:cs="Times New Roman"/>
          <w:bCs/>
          <w:sz w:val="20"/>
        </w:rPr>
        <w:t>Comp</w:t>
      </w:r>
      <w:r w:rsidRPr="00786660">
        <w:rPr>
          <w:rFonts w:ascii="Palatino Linotype" w:eastAsia="Times New Roman" w:hAnsi="Palatino Linotype" w:cs="Times New Roman"/>
          <w:sz w:val="20"/>
        </w:rPr>
        <w:t xml:space="preserve">leted </w:t>
      </w:r>
      <w:r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 xml:space="preserve">Blockchain </w:t>
      </w:r>
      <w:r w:rsidR="00EE2D2F" w:rsidRPr="00786660">
        <w:rPr>
          <w:rFonts w:ascii="Palatino Linotype" w:eastAsia="Times New Roman" w:hAnsi="Palatino Linotype" w:cs="Times New Roman"/>
          <w:bCs/>
          <w:i/>
          <w:iCs/>
          <w:sz w:val="20"/>
        </w:rPr>
        <w:t>Advanced Level: Uses Beyond Bitcoin 2018</w:t>
      </w:r>
      <w:r w:rsidRPr="00786660">
        <w:rPr>
          <w:rFonts w:ascii="Palatino Linotype" w:eastAsia="Times New Roman" w:hAnsi="Palatino Linotype" w:cs="Times New Roman"/>
          <w:bCs/>
          <w:sz w:val="20"/>
        </w:rPr>
        <w:t>, accredited by Udemy during October, 2018.</w:t>
      </w:r>
    </w:p>
    <w:p w14:paraId="5BC99942" w14:textId="77777777" w:rsidR="00A07473" w:rsidRPr="00786660" w:rsidRDefault="00A07473" w:rsidP="00F67DE0">
      <w:pPr>
        <w:widowControl w:val="0"/>
        <w:tabs>
          <w:tab w:val="left" w:pos="1020"/>
        </w:tabs>
        <w:spacing w:before="97" w:after="0" w:line="252" w:lineRule="auto"/>
        <w:ind w:left="1035" w:right="203" w:hanging="326"/>
        <w:jc w:val="both"/>
        <w:rPr>
          <w:rFonts w:ascii="Palatino Linotype" w:hAnsi="Palatino Linotype"/>
        </w:rPr>
      </w:pPr>
    </w:p>
    <w:p w14:paraId="60096CE4" w14:textId="77777777" w:rsidR="00C37A43" w:rsidRPr="00786660" w:rsidRDefault="00C37A43">
      <w:pPr>
        <w:widowControl w:val="0"/>
        <w:spacing w:before="73" w:after="0" w:line="100" w:lineRule="atLeast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Professional Activities</w:t>
      </w:r>
    </w:p>
    <w:p w14:paraId="64A34097" w14:textId="77777777" w:rsidR="00C37A43" w:rsidRPr="00786660" w:rsidRDefault="00C37A43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65F1D1EC" w14:textId="77777777" w:rsidR="00C37A43" w:rsidRDefault="00C37A43">
      <w:pPr>
        <w:widowControl w:val="0"/>
        <w:spacing w:after="0" w:line="100" w:lineRule="atLeast"/>
        <w:ind w:left="555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Administration</w:t>
      </w:r>
    </w:p>
    <w:p w14:paraId="0EC2F2DF" w14:textId="77777777" w:rsidR="0075009E" w:rsidRPr="0075009E" w:rsidRDefault="0075009E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</w:p>
    <w:p w14:paraId="090F2840" w14:textId="487C7334" w:rsidR="00A02E71" w:rsidRDefault="00221BE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>
        <w:rPr>
          <w:rFonts w:ascii="Palatino Linotype" w:eastAsia="Times New Roman" w:hAnsi="Palatino Linotype" w:cs="Times New Roman"/>
          <w:b/>
          <w:sz w:val="20"/>
        </w:rPr>
        <w:lastRenderedPageBreak/>
        <w:t>Judge of Debate Competition of SUSA:</w:t>
      </w:r>
      <w:r w:rsidR="00A02E71" w:rsidRPr="00786660">
        <w:rPr>
          <w:rFonts w:ascii="Palatino Linotype" w:eastAsia="Times New Roman" w:hAnsi="Palatino Linotype" w:cs="Times New Roman"/>
          <w:b/>
          <w:sz w:val="20"/>
        </w:rPr>
        <w:t xml:space="preserve"> </w:t>
      </w:r>
      <w:r w:rsidR="006B2165" w:rsidRPr="006B2165">
        <w:rPr>
          <w:rFonts w:ascii="Palatino Linotype" w:eastAsia="Times New Roman" w:hAnsi="Palatino Linotype" w:cs="Times New Roman"/>
          <w:bCs/>
          <w:sz w:val="20"/>
        </w:rPr>
        <w:t>Ju</w:t>
      </w:r>
      <w:r w:rsidR="006B2165">
        <w:rPr>
          <w:rFonts w:ascii="Palatino Linotype" w:eastAsia="Times New Roman" w:hAnsi="Palatino Linotype" w:cs="Times New Roman"/>
          <w:bCs/>
          <w:sz w:val="20"/>
        </w:rPr>
        <w:t>dge o</w:t>
      </w:r>
      <w:r w:rsidR="00A02E71">
        <w:rPr>
          <w:rFonts w:ascii="Palatino Linotype" w:eastAsia="Times New Roman" w:hAnsi="Palatino Linotype" w:cs="Times New Roman"/>
          <w:bCs/>
          <w:sz w:val="20"/>
        </w:rPr>
        <w:t xml:space="preserve">f 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debate competition on “This House Rejects </w:t>
      </w:r>
      <w:r w:rsidR="00FC002F">
        <w:rPr>
          <w:rFonts w:ascii="Palatino Linotype" w:eastAsia="Times New Roman" w:hAnsi="Palatino Linotype" w:cs="Times New Roman"/>
          <w:bCs/>
          <w:sz w:val="20"/>
        </w:rPr>
        <w:t>Artificial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Intelligence </w:t>
      </w:r>
      <w:r w:rsidR="00FC002F">
        <w:rPr>
          <w:rFonts w:ascii="Palatino Linotype" w:eastAsia="Times New Roman" w:hAnsi="Palatino Linotype" w:cs="Times New Roman"/>
          <w:bCs/>
          <w:sz w:val="20"/>
        </w:rPr>
        <w:t>Genitaled</w:t>
      </w:r>
      <w:r w:rsidR="006B2165">
        <w:rPr>
          <w:rFonts w:ascii="Palatino Linotype" w:eastAsia="Times New Roman" w:hAnsi="Palatino Linotype" w:cs="Times New Roman"/>
          <w:bCs/>
          <w:sz w:val="20"/>
        </w:rPr>
        <w:t xml:space="preserve"> Art” organized by SUSA&lt; Sikkim University, April 13, 2013</w:t>
      </w:r>
      <w:r w:rsidR="00A02E71"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2587C6BD" w14:textId="695C7E76" w:rsidR="00F77E4C" w:rsidRDefault="00F77E4C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811283">
        <w:rPr>
          <w:rFonts w:ascii="Palatino Linotype" w:eastAsia="Times New Roman" w:hAnsi="Palatino Linotype" w:cs="Times New Roman"/>
          <w:b/>
          <w:sz w:val="20"/>
        </w:rPr>
        <w:t xml:space="preserve">IEEE Technical </w:t>
      </w:r>
      <w:r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="00A559CE">
        <w:rPr>
          <w:rFonts w:ascii="Palatino Linotype" w:eastAsia="Times New Roman" w:hAnsi="Palatino Linotype" w:cs="Times New Roman"/>
          <w:bCs/>
          <w:sz w:val="20"/>
        </w:rPr>
        <w:t xml:space="preserve">Member of IEEE </w:t>
      </w:r>
      <w:r w:rsidR="00B17E3E" w:rsidRPr="00B17E3E">
        <w:rPr>
          <w:rFonts w:ascii="Palatino Linotype" w:eastAsia="Times New Roman" w:hAnsi="Palatino Linotype" w:cs="Times New Roman"/>
          <w:bCs/>
          <w:sz w:val="20"/>
        </w:rPr>
        <w:t>IEEE CTSoc Internet of Things (IoT) Technical Committee (TC)</w:t>
      </w:r>
      <w:r w:rsidR="000A61DD">
        <w:rPr>
          <w:rFonts w:ascii="Palatino Linotype" w:eastAsia="Times New Roman" w:hAnsi="Palatino Linotype" w:cs="Times New Roman"/>
          <w:bCs/>
          <w:sz w:val="20"/>
        </w:rPr>
        <w:t xml:space="preserve"> IEEE CTSoc</w:t>
      </w:r>
      <w:r w:rsidRPr="00786660">
        <w:rPr>
          <w:rFonts w:ascii="Palatino Linotype" w:eastAsia="Times New Roman" w:hAnsi="Palatino Linotype" w:cs="Times New Roman"/>
          <w:sz w:val="20"/>
        </w:rPr>
        <w:t>, 20</w:t>
      </w:r>
      <w:r>
        <w:rPr>
          <w:rFonts w:ascii="Palatino Linotype" w:eastAsia="Times New Roman" w:hAnsi="Palatino Linotype" w:cs="Times New Roman"/>
          <w:sz w:val="20"/>
        </w:rPr>
        <w:t>23</w:t>
      </w:r>
      <w:r w:rsidR="00B17E3E">
        <w:rPr>
          <w:rFonts w:ascii="Palatino Linotype" w:eastAsia="Times New Roman" w:hAnsi="Palatino Linotype" w:cs="Times New Roman"/>
          <w:sz w:val="20"/>
        </w:rPr>
        <w:t xml:space="preserve"> 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64E00FEF" w14:textId="1C6C5647" w:rsidR="001102B3" w:rsidRDefault="001102B3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Working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>
        <w:rPr>
          <w:rFonts w:ascii="Palatino Linotype" w:eastAsia="Times New Roman" w:hAnsi="Palatino Linotype" w:cs="Times New Roman"/>
          <w:sz w:val="20"/>
        </w:rPr>
        <w:t>Admission Working Committee m</w:t>
      </w:r>
      <w:r w:rsidRPr="00786660">
        <w:rPr>
          <w:rFonts w:ascii="Palatino Linotype" w:eastAsia="Times New Roman" w:hAnsi="Palatino Linotype" w:cs="Times New Roman"/>
          <w:sz w:val="20"/>
        </w:rPr>
        <w:t xml:space="preserve">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233610">
        <w:rPr>
          <w:rFonts w:ascii="Palatino Linotype" w:eastAsia="Times New Roman" w:hAnsi="Palatino Linotype" w:cs="Times New Roman"/>
          <w:sz w:val="20"/>
        </w:rPr>
        <w:t xml:space="preserve">see in admission process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233610">
        <w:rPr>
          <w:rFonts w:ascii="Palatino Linotype" w:eastAsia="Times New Roman" w:hAnsi="Palatino Linotype" w:cs="Times New Roman"/>
          <w:sz w:val="20"/>
        </w:rPr>
        <w:t>3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02D02469" w14:textId="03369A5E" w:rsidR="0010568E" w:rsidRDefault="0010568E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2228C0">
        <w:rPr>
          <w:rFonts w:ascii="Palatino Linotype" w:eastAsia="Times New Roman" w:hAnsi="Palatino Linotype" w:cs="Times New Roman"/>
          <w:sz w:val="20"/>
        </w:rPr>
        <w:t xml:space="preserve">SWAYAM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member </w:t>
      </w:r>
      <w:r>
        <w:rPr>
          <w:rFonts w:ascii="Palatino Linotype" w:eastAsia="Times New Roman" w:hAnsi="Palatino Linotype" w:cs="Times New Roman"/>
          <w:sz w:val="20"/>
        </w:rPr>
        <w:t xml:space="preserve">to review </w:t>
      </w:r>
      <w:r w:rsidR="002228C0">
        <w:rPr>
          <w:rFonts w:ascii="Palatino Linotype" w:eastAsia="Times New Roman" w:hAnsi="Palatino Linotype" w:cs="Times New Roman"/>
          <w:sz w:val="20"/>
        </w:rPr>
        <w:t>MOOC courses i</w:t>
      </w:r>
      <w:r>
        <w:rPr>
          <w:rFonts w:ascii="Palatino Linotype" w:eastAsia="Times New Roman" w:hAnsi="Palatino Linotype" w:cs="Times New Roman"/>
          <w:sz w:val="20"/>
        </w:rPr>
        <w:t>n department</w:t>
      </w:r>
      <w:r w:rsidR="002228C0">
        <w:rPr>
          <w:rFonts w:ascii="Palatino Linotype" w:eastAsia="Times New Roman" w:hAnsi="Palatino Linotype" w:cs="Times New Roman"/>
          <w:sz w:val="20"/>
        </w:rPr>
        <w:t xml:space="preserve"> of Computer Applications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61188CB" w14:textId="60CCC0F1" w:rsidR="00476E74" w:rsidRDefault="00476E74" w:rsidP="0075009E">
      <w:pPr>
        <w:widowControl w:val="0"/>
        <w:numPr>
          <w:ilvl w:val="1"/>
          <w:numId w:val="43"/>
        </w:numPr>
        <w:spacing w:before="97" w:after="0" w:line="252" w:lineRule="auto"/>
        <w:ind w:left="1418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Technical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of </w:t>
      </w:r>
      <w:r>
        <w:rPr>
          <w:rFonts w:ascii="Palatino Linotype" w:eastAsia="Times New Roman" w:hAnsi="Palatino Linotype" w:cs="Times New Roman"/>
          <w:sz w:val="20"/>
        </w:rPr>
        <w:t>technical committee to review all lab equipment in all departments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9B99383" w14:textId="2A12D19E" w:rsidR="00476E74" w:rsidRPr="00786660" w:rsidRDefault="00476E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procurement of professional audio-video online meeting software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</w:t>
      </w:r>
      <w:r>
        <w:rPr>
          <w:rFonts w:ascii="Palatino Linotype" w:eastAsia="Times New Roman" w:hAnsi="Palatino Linotype" w:cs="Times New Roman"/>
          <w:sz w:val="20"/>
        </w:rPr>
        <w:t xml:space="preserve"> to buy online AV software for online meet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</w:t>
      </w:r>
      <w:r>
        <w:rPr>
          <w:rFonts w:ascii="Palatino Linotype" w:eastAsia="Times New Roman" w:hAnsi="Palatino Linotype" w:cs="Times New Roman"/>
          <w:sz w:val="20"/>
        </w:rPr>
        <w:t>22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0F5CE92B" w14:textId="77777777" w:rsidR="008C230F" w:rsidRPr="005703E3" w:rsidRDefault="008C230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College Inspection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</w:t>
      </w:r>
      <w:r w:rsidR="00C0153F">
        <w:rPr>
          <w:rFonts w:ascii="Palatino Linotype" w:eastAsia="Times New Roman" w:hAnsi="Palatino Linotype" w:cs="Times New Roman"/>
          <w:sz w:val="20"/>
        </w:rPr>
        <w:t xml:space="preserve">assess college for affiliation extension/revision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</w:t>
      </w:r>
      <w:r w:rsidR="00C0153F">
        <w:rPr>
          <w:rFonts w:ascii="Palatino Linotype" w:eastAsia="Times New Roman" w:hAnsi="Palatino Linotype" w:cs="Times New Roman"/>
          <w:sz w:val="20"/>
        </w:rPr>
        <w:t>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A69BFFA" w14:textId="77777777" w:rsidR="005703E3" w:rsidRPr="00786660" w:rsidRDefault="005703E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>Nominated by</w:t>
      </w:r>
      <w:r w:rsidR="00BF31D9">
        <w:rPr>
          <w:rFonts w:ascii="Palatino Linotype" w:eastAsia="Times New Roman" w:hAnsi="Palatino Linotype" w:cs="Times New Roman"/>
          <w:sz w:val="20"/>
        </w:rPr>
        <w:t xml:space="preserve"> the </w:t>
      </w:r>
      <w:r w:rsidR="00F022DE">
        <w:rPr>
          <w:rFonts w:ascii="Palatino Linotype" w:eastAsia="Times New Roman" w:hAnsi="Palatino Linotype" w:cs="Times New Roman"/>
          <w:sz w:val="20"/>
        </w:rPr>
        <w:t xml:space="preserve">HoD, Department of Computer Applications for </w:t>
      </w:r>
      <w:r w:rsidR="00AA195B">
        <w:rPr>
          <w:rFonts w:ascii="Palatino Linotype" w:eastAsia="Times New Roman" w:hAnsi="Palatino Linotype" w:cs="Times New Roman"/>
          <w:sz w:val="20"/>
        </w:rPr>
        <w:t xml:space="preserve">acting as </w:t>
      </w:r>
      <w:r w:rsidR="009F0841">
        <w:rPr>
          <w:rFonts w:ascii="Palatino Linotype" w:eastAsia="Times New Roman" w:hAnsi="Palatino Linotype" w:cs="Times New Roman"/>
          <w:sz w:val="20"/>
        </w:rPr>
        <w:t xml:space="preserve">coordinator </w:t>
      </w:r>
      <w:r w:rsidR="00F022DE" w:rsidRPr="00F022DE">
        <w:rPr>
          <w:rFonts w:ascii="Palatino Linotype" w:eastAsia="Times New Roman" w:hAnsi="Palatino Linotype" w:cs="Times New Roman"/>
          <w:sz w:val="20"/>
        </w:rPr>
        <w:t>“Compulsory Audit Paper on National Services</w:t>
      </w:r>
      <w:r w:rsidR="00907A4C">
        <w:rPr>
          <w:rFonts w:ascii="Palatino Linotype" w:eastAsia="Times New Roman" w:hAnsi="Palatino Linotype" w:cs="Times New Roman"/>
          <w:sz w:val="20"/>
        </w:rPr>
        <w:t xml:space="preserve"> (NSS)</w:t>
      </w:r>
      <w:r w:rsidR="00F022DE">
        <w:rPr>
          <w:rFonts w:ascii="Palatino Linotype" w:eastAsia="Times New Roman" w:hAnsi="Palatino Linotype" w:cs="Times New Roman"/>
          <w:sz w:val="20"/>
        </w:rPr>
        <w:t>”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5F6E436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ICT Policy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prepare ICT policy </w:t>
      </w:r>
      <w:r w:rsidRPr="00786660">
        <w:rPr>
          <w:rFonts w:ascii="Palatino Linotype" w:eastAsia="Times New Roman" w:hAnsi="Palatino Linotype" w:cs="Times New Roman"/>
          <w:sz w:val="20"/>
        </w:rPr>
        <w:t>at Sikkim University, 20</w:t>
      </w:r>
      <w:r>
        <w:rPr>
          <w:rFonts w:ascii="Palatino Linotype" w:eastAsia="Times New Roman" w:hAnsi="Palatino Linotype" w:cs="Times New Roman"/>
          <w:sz w:val="20"/>
        </w:rPr>
        <w:t>21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2B9DD857" w14:textId="77777777" w:rsidR="00F069EB" w:rsidRPr="00786660" w:rsidRDefault="00F069EB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Board of Studies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BOS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1814A95" w14:textId="77777777" w:rsidR="00010219" w:rsidRPr="00786660" w:rsidRDefault="0001021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School Board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022746">
        <w:rPr>
          <w:rFonts w:ascii="Palatino Linotype" w:eastAsia="Times New Roman" w:hAnsi="Palatino Linotype" w:cs="Times New Roman"/>
          <w:sz w:val="20"/>
        </w:rPr>
        <w:t xml:space="preserve">School Board </w:t>
      </w:r>
      <w:r>
        <w:rPr>
          <w:rFonts w:ascii="Palatino Linotype" w:eastAsia="Times New Roman" w:hAnsi="Palatino Linotype" w:cs="Times New Roman"/>
          <w:sz w:val="20"/>
        </w:rPr>
        <w:t xml:space="preserve">of </w:t>
      </w:r>
      <w:r w:rsidR="00022746">
        <w:rPr>
          <w:rFonts w:ascii="Palatino Linotype" w:eastAsia="Times New Roman" w:hAnsi="Palatino Linotype" w:cs="Times New Roman"/>
          <w:sz w:val="20"/>
        </w:rPr>
        <w:t>School of physical Sciences</w:t>
      </w:r>
      <w:r>
        <w:rPr>
          <w:rFonts w:ascii="Palatino Linotype" w:eastAsia="Times New Roman" w:hAnsi="Palatino Linotype" w:cs="Times New Roman"/>
          <w:sz w:val="20"/>
        </w:rPr>
        <w:t xml:space="preserve">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3817332F" w14:textId="77777777" w:rsidR="00366A99" w:rsidRPr="00786660" w:rsidRDefault="00366A9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CF7921">
        <w:rPr>
          <w:rFonts w:ascii="Palatino Linotype" w:eastAsia="Times New Roman" w:hAnsi="Palatino Linotype" w:cs="Times New Roman"/>
          <w:sz w:val="20"/>
        </w:rPr>
        <w:t xml:space="preserve">project purchase committee of NETRA lab of </w:t>
      </w:r>
      <w:r>
        <w:rPr>
          <w:rFonts w:ascii="Palatino Linotype" w:eastAsia="Times New Roman" w:hAnsi="Palatino Linotype" w:cs="Times New Roman"/>
          <w:sz w:val="20"/>
        </w:rPr>
        <w:t>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D1371FB" w14:textId="77777777" w:rsidR="00CF7921" w:rsidRPr="00786660" w:rsidRDefault="00CF792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Project Appointment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project </w:t>
      </w:r>
      <w:r w:rsidR="007E29A7">
        <w:rPr>
          <w:rFonts w:ascii="Palatino Linotype" w:eastAsia="Times New Roman" w:hAnsi="Palatino Linotype" w:cs="Times New Roman"/>
          <w:sz w:val="20"/>
        </w:rPr>
        <w:t xml:space="preserve">appoint </w:t>
      </w:r>
      <w:r>
        <w:rPr>
          <w:rFonts w:ascii="Palatino Linotype" w:eastAsia="Times New Roman" w:hAnsi="Palatino Linotype" w:cs="Times New Roman"/>
          <w:sz w:val="20"/>
        </w:rPr>
        <w:t>committee of NETRA lab of Dept. of Computer Applications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E089735" w14:textId="77777777" w:rsidR="009A3F77" w:rsidRPr="00786660" w:rsidRDefault="009A3F7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>Micro-Observer of Lok Sabha Poll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works of </w:t>
      </w:r>
      <w:r w:rsidR="0060541C">
        <w:rPr>
          <w:rFonts w:ascii="Palatino Linotype" w:eastAsia="Times New Roman" w:hAnsi="Palatino Linotype" w:cs="Times New Roman"/>
          <w:sz w:val="20"/>
        </w:rPr>
        <w:t>micro-observer of Lok Sabha Poll in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9D8AD2" w14:textId="77777777" w:rsidR="00561F7A" w:rsidRPr="00786660" w:rsidRDefault="00561F7A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B.Voc Syllabus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regular works of drafting B.Voc syllabus committee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19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8E36778" w14:textId="77777777" w:rsidR="00350546" w:rsidRPr="00786660" w:rsidRDefault="0035054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Oracle Software Scrutiny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University as the member </w:t>
      </w:r>
      <w:r>
        <w:rPr>
          <w:rFonts w:ascii="Palatino Linotype" w:eastAsia="Times New Roman" w:hAnsi="Palatino Linotype" w:cs="Times New Roman"/>
          <w:sz w:val="20"/>
        </w:rPr>
        <w:t>to perform scrutiny of Oracle software procurement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D41352">
        <w:rPr>
          <w:rFonts w:ascii="Palatino Linotype" w:eastAsia="Times New Roman" w:hAnsi="Palatino Linotype" w:cs="Times New Roman"/>
          <w:sz w:val="20"/>
        </w:rPr>
        <w:t>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67051D84" w14:textId="77777777" w:rsidR="0021481C" w:rsidRPr="00786660" w:rsidRDefault="0021481C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Review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Dept. of Computer Applications activities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17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A4A3043" w14:textId="77777777" w:rsidR="009E6C26" w:rsidRPr="00786660" w:rsidRDefault="009E6C2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IT Skill Course </w:t>
      </w:r>
      <w:r w:rsidR="005F24A0">
        <w:rPr>
          <w:rFonts w:ascii="Palatino Linotype" w:eastAsia="Times New Roman" w:hAnsi="Palatino Linotype" w:cs="Times New Roman"/>
          <w:b/>
          <w:sz w:val="20"/>
        </w:rPr>
        <w:t xml:space="preserve">Chief </w:t>
      </w:r>
      <w:r>
        <w:rPr>
          <w:rFonts w:ascii="Palatino Linotype" w:eastAsia="Times New Roman" w:hAnsi="Palatino Linotype" w:cs="Times New Roman"/>
          <w:b/>
          <w:sz w:val="20"/>
        </w:rPr>
        <w:t>Coordinator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</w:t>
      </w:r>
      <w:r w:rsidR="005F24A0">
        <w:rPr>
          <w:rFonts w:ascii="Palatino Linotype" w:eastAsia="Times New Roman" w:hAnsi="Palatino Linotype" w:cs="Times New Roman"/>
          <w:sz w:val="20"/>
        </w:rPr>
        <w:t xml:space="preserve">Chief Coordinator of IT Skill Courses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F24A0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1B2A55FB" w14:textId="77777777" w:rsidR="001B1E5F" w:rsidRPr="00786660" w:rsidRDefault="001B1E5F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Language Laboratory Setup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>to perform review of language laboratory setup procedure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2313747" w14:textId="77777777" w:rsidR="00C55841" w:rsidRPr="00786660" w:rsidRDefault="00C55841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IED Cell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regular activities of Innovation and Entrepreneurship Development cell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E640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7522885D" w14:textId="77777777" w:rsidR="00F70656" w:rsidRPr="00786660" w:rsidRDefault="00F70656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Purchase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</w:t>
      </w:r>
      <w:r>
        <w:rPr>
          <w:rFonts w:ascii="Palatino Linotype" w:eastAsia="Times New Roman" w:hAnsi="Palatino Linotype" w:cs="Times New Roman"/>
          <w:sz w:val="20"/>
        </w:rPr>
        <w:t xml:space="preserve">to perform review of </w:t>
      </w:r>
      <w:r w:rsidR="00436187">
        <w:rPr>
          <w:rFonts w:ascii="Palatino Linotype" w:eastAsia="Times New Roman" w:hAnsi="Palatino Linotype" w:cs="Times New Roman"/>
          <w:sz w:val="20"/>
        </w:rPr>
        <w:t xml:space="preserve">purchase activities </w:t>
      </w:r>
      <w:r>
        <w:rPr>
          <w:rFonts w:ascii="Palatino Linotype" w:eastAsia="Times New Roman" w:hAnsi="Palatino Linotype" w:cs="Times New Roman"/>
          <w:sz w:val="20"/>
        </w:rPr>
        <w:t>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</w:t>
      </w:r>
      <w:r>
        <w:rPr>
          <w:rFonts w:ascii="Palatino Linotype" w:eastAsia="Times New Roman" w:hAnsi="Palatino Linotype" w:cs="Times New Roman"/>
          <w:sz w:val="20"/>
        </w:rPr>
        <w:t>1</w:t>
      </w:r>
      <w:r w:rsidR="00571FCE">
        <w:rPr>
          <w:rFonts w:ascii="Palatino Linotype" w:eastAsia="Times New Roman" w:hAnsi="Palatino Linotype" w:cs="Times New Roman"/>
          <w:sz w:val="20"/>
        </w:rPr>
        <w:t>6</w:t>
      </w:r>
      <w:r w:rsidRPr="00786660">
        <w:rPr>
          <w:rFonts w:ascii="Palatino Linotype" w:eastAsia="Times New Roman" w:hAnsi="Palatino Linotype" w:cs="Times New Roman"/>
          <w:sz w:val="20"/>
        </w:rPr>
        <w:t>-.</w:t>
      </w:r>
    </w:p>
    <w:p w14:paraId="48D6555D" w14:textId="2F0072BE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Innovator's Club: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innovator's club to establish incubator cell at Sikkim University, 2015-.</w:t>
      </w:r>
    </w:p>
    <w:p w14:paraId="6195BB1B" w14:textId="3F3E9C6B" w:rsidR="00C71B4D" w:rsidRDefault="00C71B4D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 xml:space="preserve">B.Sc. Computer Science Syllabus </w:t>
      </w:r>
      <w:r w:rsidR="00FB45AA">
        <w:rPr>
          <w:rFonts w:ascii="Palatino Linotype" w:eastAsia="Times New Roman" w:hAnsi="Palatino Linotype" w:cs="Times New Roman"/>
          <w:b/>
          <w:sz w:val="20"/>
        </w:rPr>
        <w:t>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FB45AA">
        <w:rPr>
          <w:rFonts w:ascii="Palatino Linotype" w:eastAsia="Times New Roman" w:hAnsi="Palatino Linotype" w:cs="Times New Roman"/>
          <w:sz w:val="20"/>
        </w:rPr>
        <w:t>draft syllabus of B.Sc. Computer Science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4837F158" w14:textId="600393F4" w:rsidR="00D26CB7" w:rsidRDefault="00D26CB7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MCA Entrance Exam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CB6DEE">
        <w:rPr>
          <w:rFonts w:ascii="Palatino Linotype" w:eastAsia="Times New Roman" w:hAnsi="Palatino Linotype" w:cs="Times New Roman"/>
          <w:sz w:val="20"/>
        </w:rPr>
        <w:t xml:space="preserve">perform MCA entrance exam </w:t>
      </w:r>
      <w:r w:rsidR="00F70852">
        <w:rPr>
          <w:rFonts w:ascii="Palatino Linotype" w:eastAsia="Times New Roman" w:hAnsi="Palatino Linotype" w:cs="Times New Roman"/>
          <w:sz w:val="20"/>
        </w:rPr>
        <w:t>conduct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at Sikkim University, 2015-.</w:t>
      </w:r>
    </w:p>
    <w:p w14:paraId="2532A472" w14:textId="044FE4BD" w:rsidR="00052D89" w:rsidRDefault="00052D89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>
        <w:rPr>
          <w:rFonts w:ascii="Palatino Linotype" w:eastAsia="Times New Roman" w:hAnsi="Palatino Linotype" w:cs="Times New Roman"/>
          <w:b/>
          <w:sz w:val="20"/>
        </w:rPr>
        <w:t>Meeting with General Managers of Industries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the member to </w:t>
      </w:r>
      <w:r w:rsidR="00342322">
        <w:rPr>
          <w:rFonts w:ascii="Palatino Linotype" w:eastAsia="Times New Roman" w:hAnsi="Palatino Linotype" w:cs="Times New Roman"/>
          <w:sz w:val="20"/>
        </w:rPr>
        <w:t>meet and discuss about the job prospects in Sikkim industries at</w:t>
      </w:r>
      <w:r w:rsidRPr="00786660">
        <w:rPr>
          <w:rFonts w:ascii="Palatino Linotype" w:eastAsia="Times New Roman" w:hAnsi="Palatino Linotype" w:cs="Times New Roman"/>
          <w:sz w:val="20"/>
        </w:rPr>
        <w:t xml:space="preserve"> Sikkim University, 2015-.</w:t>
      </w:r>
    </w:p>
    <w:p w14:paraId="22DB7D56" w14:textId="0806EC1F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Technical Sub-Committee for Center of Endangered Languages (CEL)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Technical Sub-Committee for Center of Endangered Languages (CEL) Committee to seek for infrastructure needed for smooth running of the center in Sikkim University, 2014-.</w:t>
      </w:r>
    </w:p>
    <w:p w14:paraId="59641080" w14:textId="0C9D235A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Training and Placement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Training and Placement Committee to provide job and training opportunities of students in Sikkim University, 2014-.</w:t>
      </w:r>
    </w:p>
    <w:p w14:paraId="6ED9EA8B" w14:textId="5F1F06F2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NAAC Criterion Search Committee: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member of NAAC Criteria Search Committee to search the Infrastructure and Learning Resources in Sikkim University, 2014-.</w:t>
      </w:r>
    </w:p>
    <w:p w14:paraId="3907D3DA" w14:textId="445A62D5" w:rsidR="00C37A43" w:rsidRPr="00786660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IEEE CSI (Chapter Council) Executive Body: </w:t>
      </w:r>
      <w:r w:rsidRPr="00786660">
        <w:rPr>
          <w:rFonts w:ascii="Palatino Linotype" w:eastAsia="Times New Roman" w:hAnsi="Palatino Linotype" w:cs="Times New Roman"/>
          <w:sz w:val="20"/>
        </w:rPr>
        <w:t>Selected as member for executive body of the IEEE CSI as the member 2014-.</w:t>
      </w:r>
    </w:p>
    <w:p w14:paraId="7C5727AF" w14:textId="5A8E54F4" w:rsidR="00C37A43" w:rsidRDefault="00C37A43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eastAsia="Times New Roman" w:hAnsi="Palatino Linotype" w:cs="Times New Roman"/>
          <w:sz w:val="20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Board of Studies (BOS): </w:t>
      </w:r>
      <w:r w:rsidRPr="00786660">
        <w:rPr>
          <w:rFonts w:ascii="Palatino Linotype" w:eastAsia="Times New Roman" w:hAnsi="Palatino Linotype" w:cs="Times New Roman"/>
          <w:sz w:val="20"/>
        </w:rPr>
        <w:t>Nominated by the Vice Chancellor of Sikkim University as the ember of BOS of the Department of Computer Sciences and Applications, Sikkim University, 2013-.</w:t>
      </w:r>
    </w:p>
    <w:p w14:paraId="369A6E71" w14:textId="215DEABC" w:rsidR="00BE3D74" w:rsidRPr="00786660" w:rsidRDefault="00BE3D74" w:rsidP="0075009E">
      <w:pPr>
        <w:widowControl w:val="0"/>
        <w:numPr>
          <w:ilvl w:val="0"/>
          <w:numId w:val="42"/>
        </w:numPr>
        <w:spacing w:before="97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="00022797">
        <w:rPr>
          <w:rFonts w:ascii="Palatino Linotype" w:eastAsia="Times New Roman" w:hAnsi="Palatino Linotype" w:cs="Times New Roman"/>
          <w:b/>
          <w:sz w:val="20"/>
        </w:rPr>
        <w:t>Convocation Committee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: </w:t>
      </w:r>
      <w:r w:rsidRPr="00786660">
        <w:rPr>
          <w:rFonts w:ascii="Palatino Linotype" w:eastAsia="Times New Roman" w:hAnsi="Palatino Linotype" w:cs="Times New Roman"/>
          <w:sz w:val="20"/>
        </w:rPr>
        <w:t xml:space="preserve">Nominated by the Vice Chancellor of Sikkim University as </w:t>
      </w:r>
      <w:r w:rsidRPr="00786660">
        <w:rPr>
          <w:rFonts w:ascii="Palatino Linotype" w:eastAsia="Times New Roman" w:hAnsi="Palatino Linotype" w:cs="Times New Roman"/>
          <w:sz w:val="20"/>
        </w:rPr>
        <w:lastRenderedPageBreak/>
        <w:t xml:space="preserve">the ember </w:t>
      </w:r>
      <w:r w:rsidR="00093EFE">
        <w:rPr>
          <w:rFonts w:ascii="Palatino Linotype" w:eastAsia="Times New Roman" w:hAnsi="Palatino Linotype" w:cs="Times New Roman"/>
          <w:sz w:val="20"/>
        </w:rPr>
        <w:t xml:space="preserve">to perform volunteer activities in the convocation at </w:t>
      </w:r>
      <w:r w:rsidRPr="00786660">
        <w:rPr>
          <w:rFonts w:ascii="Palatino Linotype" w:eastAsia="Times New Roman" w:hAnsi="Palatino Linotype" w:cs="Times New Roman"/>
          <w:sz w:val="20"/>
        </w:rPr>
        <w:t>Sikkim University, 2013-.</w:t>
      </w:r>
    </w:p>
    <w:p w14:paraId="5D8BC748" w14:textId="2B02FCD3" w:rsidR="00BE3D74" w:rsidRPr="00786660" w:rsidRDefault="00BE3D74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>
        <w:rPr>
          <w:rFonts w:ascii="Palatino Linotype" w:eastAsia="Times New Roman" w:hAnsi="Palatino Linotype" w:cs="Times New Roman"/>
          <w:b/>
          <w:sz w:val="20"/>
        </w:rPr>
        <w:t xml:space="preserve">Member of </w:t>
      </w:r>
      <w:r w:rsidRPr="00786660">
        <w:rPr>
          <w:rFonts w:ascii="Palatino Linotype" w:eastAsia="Times New Roman" w:hAnsi="Palatino Linotype" w:cs="Times New Roman"/>
          <w:b/>
          <w:sz w:val="20"/>
        </w:rPr>
        <w:t xml:space="preserve">Admission Committee: </w:t>
      </w:r>
      <w:r w:rsidRPr="00786660">
        <w:rPr>
          <w:rFonts w:ascii="Palatino Linotype" w:eastAsia="Times New Roman" w:hAnsi="Palatino Linotype" w:cs="Times New Roman"/>
          <w:sz w:val="20"/>
        </w:rPr>
        <w:t>Served admission committee for the Integrated BCA-MCA 5 years course admission for the year 2013</w:t>
      </w:r>
      <w:r>
        <w:rPr>
          <w:rFonts w:ascii="Palatino Linotype" w:eastAsia="Times New Roman" w:hAnsi="Palatino Linotype" w:cs="Times New Roman"/>
          <w:sz w:val="20"/>
        </w:rPr>
        <w:t>-</w:t>
      </w:r>
      <w:r w:rsidRPr="00786660">
        <w:rPr>
          <w:rFonts w:ascii="Palatino Linotype" w:eastAsia="Times New Roman" w:hAnsi="Palatino Linotype" w:cs="Times New Roman"/>
          <w:sz w:val="20"/>
        </w:rPr>
        <w:t>.</w:t>
      </w:r>
    </w:p>
    <w:p w14:paraId="5668F404" w14:textId="2CA9EBEB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Syllabus Drafting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syllabus drafting committee member for BCA-MCA 2013-.</w:t>
      </w:r>
    </w:p>
    <w:p w14:paraId="136615A6" w14:textId="0DCC51DE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 Library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592CC3" w14:textId="726D6DAA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Question Moderation Committee</w:t>
      </w:r>
      <w:r w:rsidRPr="00786660">
        <w:rPr>
          <w:rFonts w:ascii="Palatino Linotype" w:eastAsia="Times New Roman" w:hAnsi="Palatino Linotype" w:cs="Times New Roman"/>
          <w:sz w:val="20"/>
        </w:rPr>
        <w:t>: Served as library committee member for BCA-MCA 2013-.</w:t>
      </w:r>
    </w:p>
    <w:p w14:paraId="4E171C2A" w14:textId="6B14FF8D" w:rsidR="00C37A43" w:rsidRPr="00786660" w:rsidRDefault="00C37A43" w:rsidP="0075009E">
      <w:pPr>
        <w:widowControl w:val="0"/>
        <w:numPr>
          <w:ilvl w:val="0"/>
          <w:numId w:val="42"/>
        </w:numPr>
        <w:spacing w:before="80" w:after="0" w:line="252" w:lineRule="auto"/>
        <w:ind w:left="1440" w:right="64"/>
        <w:jc w:val="both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b/>
          <w:sz w:val="20"/>
        </w:rPr>
        <w:t>Departmental Purchase Committee</w:t>
      </w:r>
      <w:r w:rsidRPr="00786660">
        <w:rPr>
          <w:rFonts w:ascii="Palatino Linotype" w:eastAsia="Times New Roman" w:hAnsi="Palatino Linotype" w:cs="Times New Roman"/>
          <w:sz w:val="20"/>
        </w:rPr>
        <w:t>: Serves as purchase committee member for BCA-MCA 2013-15.</w:t>
      </w:r>
    </w:p>
    <w:p w14:paraId="67A0639A" w14:textId="77777777" w:rsidR="006510A3" w:rsidRDefault="006510A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 w:val="20"/>
        </w:rPr>
      </w:pPr>
    </w:p>
    <w:p w14:paraId="0F19FDD0" w14:textId="77777777" w:rsidR="00C37A43" w:rsidRDefault="00C37A43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Academic</w:t>
      </w:r>
    </w:p>
    <w:p w14:paraId="6D6AB476" w14:textId="77777777" w:rsidR="0075009E" w:rsidRPr="0075009E" w:rsidRDefault="0075009E">
      <w:pPr>
        <w:widowControl w:val="0"/>
        <w:tabs>
          <w:tab w:val="left" w:pos="1020"/>
        </w:tabs>
        <w:spacing w:before="80" w:after="0" w:line="252" w:lineRule="auto"/>
        <w:ind w:left="1035" w:right="64" w:hanging="326"/>
        <w:jc w:val="both"/>
        <w:rPr>
          <w:rFonts w:ascii="Palatino Linotype" w:hAnsi="Palatino Linotype"/>
          <w:sz w:val="24"/>
          <w:szCs w:val="22"/>
        </w:rPr>
      </w:pPr>
    </w:p>
    <w:p w14:paraId="732AD97E" w14:textId="26776641" w:rsidR="00644299" w:rsidRPr="0075009E" w:rsidRDefault="00644299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 xml:space="preserve">: Served as Adjunct Faculty at </w:t>
      </w:r>
      <w:r w:rsidR="00B51259" w:rsidRPr="0075009E">
        <w:rPr>
          <w:rFonts w:ascii="Palatino Linotype" w:eastAsia="Times New Roman" w:hAnsi="Palatino Linotype" w:cs="Times New Roman"/>
          <w:sz w:val="20"/>
        </w:rPr>
        <w:t>Various Departments</w:t>
      </w:r>
      <w:r w:rsidR="001C7C7C" w:rsidRPr="0075009E">
        <w:rPr>
          <w:rFonts w:ascii="Palatino Linotype" w:eastAsia="Times New Roman" w:hAnsi="Palatino Linotype" w:cs="Times New Roman"/>
          <w:sz w:val="20"/>
        </w:rPr>
        <w:t xml:space="preserve"> (Chinese, Hindi, Music, Psychology)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Sikkim University during </w:t>
      </w:r>
      <w:r w:rsidR="00B51259" w:rsidRPr="0075009E">
        <w:rPr>
          <w:rFonts w:ascii="Palatino Linotype" w:eastAsia="Times New Roman" w:hAnsi="Palatino Linotype" w:cs="Times New Roman"/>
          <w:sz w:val="20"/>
        </w:rPr>
        <w:t>March</w:t>
      </w:r>
      <w:r w:rsidRPr="0075009E">
        <w:rPr>
          <w:rFonts w:ascii="Palatino Linotype" w:eastAsia="Times New Roman" w:hAnsi="Palatino Linotype" w:cs="Times New Roman"/>
          <w:sz w:val="20"/>
        </w:rPr>
        <w:t>-</w:t>
      </w:r>
      <w:r w:rsidR="00B51259" w:rsidRPr="0075009E">
        <w:rPr>
          <w:rFonts w:ascii="Palatino Linotype" w:eastAsia="Times New Roman" w:hAnsi="Palatino Linotype" w:cs="Times New Roman"/>
          <w:sz w:val="20"/>
        </w:rPr>
        <w:t>August</w:t>
      </w:r>
      <w:r w:rsidRPr="0075009E">
        <w:rPr>
          <w:rFonts w:ascii="Palatino Linotype" w:eastAsia="Times New Roman" w:hAnsi="Palatino Linotype" w:cs="Times New Roman"/>
          <w:sz w:val="20"/>
        </w:rPr>
        <w:t xml:space="preserve"> 20</w:t>
      </w:r>
      <w:r w:rsidR="00B51259" w:rsidRPr="0075009E">
        <w:rPr>
          <w:rFonts w:ascii="Palatino Linotype" w:eastAsia="Times New Roman" w:hAnsi="Palatino Linotype" w:cs="Times New Roman"/>
          <w:sz w:val="20"/>
        </w:rPr>
        <w:t>23</w:t>
      </w:r>
      <w:r w:rsidRPr="0075009E">
        <w:rPr>
          <w:rFonts w:ascii="Palatino Linotype" w:eastAsia="Times New Roman" w:hAnsi="Palatino Linotype" w:cs="Times New Roman"/>
          <w:sz w:val="20"/>
        </w:rPr>
        <w:t xml:space="preserve">, taught </w:t>
      </w:r>
      <w:r w:rsidR="00B51259" w:rsidRPr="0075009E">
        <w:rPr>
          <w:rFonts w:ascii="Palatino Linotype" w:eastAsia="Times New Roman" w:hAnsi="Palatino Linotype" w:cs="Times New Roman"/>
          <w:sz w:val="20"/>
        </w:rPr>
        <w:t>Introduction to Cyber Security as per UG-NEP 2020 mandatory course.</w:t>
      </w:r>
    </w:p>
    <w:p w14:paraId="4DE6BB2C" w14:textId="4D9A835C" w:rsidR="0033192F" w:rsidRPr="0075009E" w:rsidRDefault="0033192F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Horticulture, Sikkim University during February-July 2018, taught Statistics and Computer Applications.</w:t>
      </w:r>
    </w:p>
    <w:p w14:paraId="27A75F54" w14:textId="3BAE3FA8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August-December 2013, taught Computer Applications in Management.</w:t>
      </w:r>
    </w:p>
    <w:p w14:paraId="5B00D2E9" w14:textId="26CCE4B4" w:rsidR="00C37A43" w:rsidRPr="0075009E" w:rsidRDefault="00C37A43" w:rsidP="0075009E">
      <w:pPr>
        <w:widowControl w:val="0"/>
        <w:numPr>
          <w:ilvl w:val="1"/>
          <w:numId w:val="45"/>
        </w:numPr>
        <w:spacing w:before="80" w:after="0" w:line="252" w:lineRule="auto"/>
        <w:ind w:left="1418" w:right="64"/>
        <w:jc w:val="both"/>
        <w:rPr>
          <w:rFonts w:ascii="Palatino Linotype" w:hAnsi="Palatino Linotype"/>
        </w:rPr>
      </w:pPr>
      <w:r w:rsidRPr="0075009E">
        <w:rPr>
          <w:rFonts w:ascii="Palatino Linotype" w:eastAsia="Times New Roman" w:hAnsi="Palatino Linotype" w:cs="Times New Roman"/>
          <w:b/>
          <w:sz w:val="20"/>
        </w:rPr>
        <w:t>Adjunct Faculty</w:t>
      </w:r>
      <w:r w:rsidRPr="0075009E">
        <w:rPr>
          <w:rFonts w:ascii="Palatino Linotype" w:eastAsia="Times New Roman" w:hAnsi="Palatino Linotype" w:cs="Times New Roman"/>
          <w:sz w:val="20"/>
        </w:rPr>
        <w:t>: Served as Adjunct Faculty at the Department of Management, Sikkim University during February-June 2014, taught Operation Research.</w:t>
      </w:r>
    </w:p>
    <w:p w14:paraId="49A813BA" w14:textId="77777777" w:rsidR="00C20852" w:rsidRPr="00786660" w:rsidRDefault="00C20852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p w14:paraId="5009B3AA" w14:textId="77777777" w:rsidR="00774F34" w:rsidRPr="0075009E" w:rsidRDefault="00774F34" w:rsidP="00774F34">
      <w:pPr>
        <w:widowControl w:val="0"/>
        <w:spacing w:before="73" w:after="0" w:line="100" w:lineRule="atLeast"/>
        <w:rPr>
          <w:rFonts w:ascii="Palatino Linotype" w:hAnsi="Palatino Linotype"/>
          <w:sz w:val="28"/>
          <w:szCs w:val="24"/>
        </w:rPr>
      </w:pPr>
      <w:r w:rsidRPr="0075009E">
        <w:rPr>
          <w:rFonts w:ascii="Palatino Linotype" w:eastAsia="Times New Roman" w:hAnsi="Palatino Linotype" w:cs="Times New Roman"/>
          <w:b/>
          <w:sz w:val="24"/>
          <w:szCs w:val="24"/>
        </w:rPr>
        <w:t>Teaching Activities</w:t>
      </w:r>
    </w:p>
    <w:p w14:paraId="1F3E6C95" w14:textId="77777777" w:rsidR="00774F34" w:rsidRPr="00786660" w:rsidRDefault="00774F34" w:rsidP="00774F34">
      <w:pPr>
        <w:widowControl w:val="0"/>
        <w:spacing w:before="9" w:after="0" w:line="100" w:lineRule="atLeast"/>
        <w:rPr>
          <w:rFonts w:ascii="Palatino Linotype" w:hAnsi="Palatino Linotype" w:cs="Times New Roman"/>
          <w:sz w:val="20"/>
        </w:rPr>
      </w:pPr>
    </w:p>
    <w:p w14:paraId="38D85237" w14:textId="77777777" w:rsidR="00774F34" w:rsidRPr="0075009E" w:rsidRDefault="00774F34" w:rsidP="00774F34">
      <w:pPr>
        <w:widowControl w:val="0"/>
        <w:spacing w:after="0" w:line="252" w:lineRule="auto"/>
        <w:ind w:left="555" w:right="204"/>
        <w:rPr>
          <w:rFonts w:ascii="Palatino Linotype" w:eastAsia="Times New Roman" w:hAnsi="Palatino Linotype" w:cs="Times New Roman"/>
          <w:b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the Sikkim University from July, 2012 onward</w:t>
      </w:r>
      <w:r w:rsidR="002B671C" w:rsidRPr="0075009E">
        <w:rPr>
          <w:rFonts w:ascii="Palatino Linotype" w:eastAsia="Times New Roman" w:hAnsi="Palatino Linotype" w:cs="Times New Roman"/>
          <w:b/>
          <w:szCs w:val="22"/>
        </w:rPr>
        <w:t>s</w:t>
      </w:r>
    </w:p>
    <w:p w14:paraId="5DD6E9C3" w14:textId="77777777" w:rsidR="00AD6708" w:rsidRDefault="00AD6708" w:rsidP="00AD6708">
      <w:pPr>
        <w:widowControl w:val="0"/>
        <w:spacing w:after="0" w:line="252" w:lineRule="auto"/>
        <w:ind w:right="204"/>
        <w:rPr>
          <w:rFonts w:ascii="Palatino Linotype" w:eastAsia="Times New Roman" w:hAnsi="Palatino Linotype" w:cs="Times New Roman"/>
          <w:b/>
          <w:sz w:val="20"/>
        </w:rPr>
      </w:pPr>
    </w:p>
    <w:tbl>
      <w:tblPr>
        <w:tblW w:w="0" w:type="auto"/>
        <w:tblInd w:w="259" w:type="dxa"/>
        <w:tblBorders>
          <w:top w:val="single" w:sz="8" w:space="0" w:color="515151"/>
          <w:left w:val="single" w:sz="8" w:space="0" w:color="515151"/>
          <w:bottom w:val="single" w:sz="8" w:space="0" w:color="515151"/>
          <w:right w:val="single" w:sz="8" w:space="0" w:color="515151"/>
          <w:insideH w:val="single" w:sz="8" w:space="0" w:color="515151"/>
          <w:insideV w:val="single" w:sz="8" w:space="0" w:color="51515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620"/>
        <w:gridCol w:w="3413"/>
        <w:gridCol w:w="3686"/>
      </w:tblGrid>
      <w:tr w:rsidR="00EC3D39" w:rsidRPr="001C07B2" w14:paraId="43775642" w14:textId="77777777" w:rsidTr="00EE1AF6">
        <w:trPr>
          <w:trHeight w:val="769"/>
        </w:trPr>
        <w:tc>
          <w:tcPr>
            <w:tcW w:w="1097" w:type="dxa"/>
            <w:vMerge w:val="restart"/>
          </w:tcPr>
          <w:p w14:paraId="18D2B941" w14:textId="77777777" w:rsidR="00EC3D39" w:rsidRPr="00FC557D" w:rsidRDefault="00EC3D39">
            <w:pPr>
              <w:pStyle w:val="TableParagraph"/>
              <w:spacing w:before="78"/>
              <w:ind w:left="294" w:right="213" w:hanging="44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Acad.</w:t>
            </w:r>
            <w:r w:rsidRPr="00FC557D">
              <w:rPr>
                <w:rFonts w:ascii="Palatino Linotype" w:hAnsi="Palatino Linotype"/>
                <w:b/>
                <w:spacing w:val="-57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Year</w:t>
            </w:r>
          </w:p>
        </w:tc>
        <w:tc>
          <w:tcPr>
            <w:tcW w:w="1620" w:type="dxa"/>
            <w:vMerge w:val="restart"/>
          </w:tcPr>
          <w:p w14:paraId="6719BD2A" w14:textId="77777777" w:rsidR="00EC3D39" w:rsidRPr="00FC557D" w:rsidRDefault="00EC3D39">
            <w:pPr>
              <w:pStyle w:val="TableParagraph"/>
              <w:spacing w:before="78"/>
              <w:ind w:left="450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Degree</w:t>
            </w:r>
          </w:p>
        </w:tc>
        <w:tc>
          <w:tcPr>
            <w:tcW w:w="7099" w:type="dxa"/>
            <w:gridSpan w:val="2"/>
          </w:tcPr>
          <w:p w14:paraId="617AEA31" w14:textId="77777777" w:rsidR="00EC3D39" w:rsidRPr="00FC557D" w:rsidRDefault="00EC3D39" w:rsidP="00EE1AF6">
            <w:pPr>
              <w:pStyle w:val="TableParagraph"/>
              <w:spacing w:before="78"/>
              <w:ind w:left="8" w:right="127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Titles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of Papers</w:t>
            </w:r>
            <w:r w:rsidRPr="00FC557D">
              <w:rPr>
                <w:rFonts w:ascii="Palatino Linotype" w:hAnsi="Palatino Linotype"/>
                <w:b/>
                <w:spacing w:val="-2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Taught</w:t>
            </w:r>
          </w:p>
        </w:tc>
      </w:tr>
      <w:tr w:rsidR="00EC3D39" w:rsidRPr="001C07B2" w14:paraId="2637823A" w14:textId="77777777" w:rsidTr="00EE1AF6">
        <w:trPr>
          <w:trHeight w:val="630"/>
        </w:trPr>
        <w:tc>
          <w:tcPr>
            <w:tcW w:w="1097" w:type="dxa"/>
            <w:vMerge/>
          </w:tcPr>
          <w:p w14:paraId="5434F080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0DFB4621" w14:textId="77777777" w:rsidR="00EC3D39" w:rsidRPr="00FC557D" w:rsidRDefault="00EC3D39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BBE1B7A" w14:textId="77777777" w:rsidR="0043371A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Odd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7312010" w14:textId="77777777" w:rsidR="00EC3D39" w:rsidRPr="00FC557D" w:rsidRDefault="00EC3D39" w:rsidP="0043371A">
            <w:pPr>
              <w:pStyle w:val="TableParagraph"/>
              <w:spacing w:before="78"/>
              <w:ind w:left="433" w:hanging="141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(Monsoon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July-December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  <w:tc>
          <w:tcPr>
            <w:tcW w:w="3686" w:type="dxa"/>
          </w:tcPr>
          <w:p w14:paraId="42A7F2AF" w14:textId="77777777" w:rsidR="0043371A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Even</w:t>
            </w:r>
            <w:r w:rsidRPr="00FC557D">
              <w:rPr>
                <w:rFonts w:ascii="Palatino Linotype" w:hAnsi="Palatino Linotype"/>
                <w:b/>
                <w:spacing w:val="-3"/>
                <w:sz w:val="20"/>
                <w:szCs w:val="20"/>
              </w:rPr>
              <w:t xml:space="preserve"> </w:t>
            </w:r>
            <w:r w:rsidRPr="00FC557D">
              <w:rPr>
                <w:rFonts w:ascii="Palatino Linotype" w:hAnsi="Palatino Linotype"/>
                <w:b/>
                <w:sz w:val="20"/>
                <w:szCs w:val="20"/>
              </w:rPr>
              <w:t>Semester</w:t>
            </w:r>
          </w:p>
          <w:p w14:paraId="4015FA7E" w14:textId="77777777" w:rsidR="00EC3D39" w:rsidRPr="00FC557D" w:rsidRDefault="00EC3D39" w:rsidP="000A7004">
            <w:pPr>
              <w:pStyle w:val="TableParagraph"/>
              <w:spacing w:before="78"/>
              <w:ind w:left="146"/>
              <w:jc w:val="center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(Spring</w:t>
            </w:r>
            <w:r w:rsidR="0043371A">
              <w:rPr>
                <w:rFonts w:ascii="Palatino Linotype" w:hAnsi="Palatino Linotype"/>
                <w:b/>
                <w:sz w:val="20"/>
                <w:szCs w:val="20"/>
              </w:rPr>
              <w:t xml:space="preserve"> / February-June</w:t>
            </w:r>
            <w:r>
              <w:rPr>
                <w:rFonts w:ascii="Palatino Linotype" w:hAnsi="Palatino Linotype"/>
                <w:b/>
                <w:sz w:val="20"/>
                <w:szCs w:val="20"/>
              </w:rPr>
              <w:t>)</w:t>
            </w:r>
          </w:p>
        </w:tc>
      </w:tr>
      <w:tr w:rsidR="00262274" w:rsidRPr="001C07B2" w14:paraId="2BC7A193" w14:textId="77777777" w:rsidTr="00EE1AF6">
        <w:trPr>
          <w:trHeight w:val="630"/>
        </w:trPr>
        <w:tc>
          <w:tcPr>
            <w:tcW w:w="1097" w:type="dxa"/>
          </w:tcPr>
          <w:p w14:paraId="3A8BA55D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2023-24</w:t>
            </w:r>
          </w:p>
        </w:tc>
        <w:tc>
          <w:tcPr>
            <w:tcW w:w="1620" w:type="dxa"/>
          </w:tcPr>
          <w:p w14:paraId="1A53C6C4" w14:textId="77777777" w:rsidR="00262274" w:rsidRPr="00FC557D" w:rsidRDefault="00262274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1AFD08D9" w14:textId="77777777" w:rsidR="00262274" w:rsidRPr="00076B2C" w:rsidRDefault="00C734A2" w:rsidP="00C734A2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1 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 xml:space="preserve">Discrete </w:t>
            </w:r>
            <w:r w:rsidR="00344AA5">
              <w:rPr>
                <w:rFonts w:ascii="Palatino Linotype" w:hAnsi="Palatino Linotype"/>
                <w:bCs/>
                <w:sz w:val="20"/>
                <w:szCs w:val="20"/>
              </w:rPr>
              <w:t>M</w:t>
            </w:r>
            <w:r w:rsidR="00BF07EB">
              <w:rPr>
                <w:rFonts w:ascii="Palatino Linotype" w:hAnsi="Palatino Linotype"/>
                <w:bCs/>
                <w:sz w:val="20"/>
                <w:szCs w:val="20"/>
              </w:rPr>
              <w:t>athematics</w:t>
            </w:r>
          </w:p>
        </w:tc>
        <w:tc>
          <w:tcPr>
            <w:tcW w:w="3686" w:type="dxa"/>
          </w:tcPr>
          <w:p w14:paraId="784936C8" w14:textId="77777777" w:rsidR="00262274" w:rsidRPr="00076B2C" w:rsidRDefault="00C734A2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 xml:space="preserve"> Object oriented programming in C++ &amp; Java (C++</w:t>
            </w:r>
            <w:r w:rsidR="009B12FE">
              <w:rPr>
                <w:rFonts w:ascii="Palatino Linotype" w:hAnsi="Palatino Linotype"/>
                <w:bCs/>
                <w:sz w:val="20"/>
                <w:szCs w:val="20"/>
              </w:rPr>
              <w:t xml:space="preserve"> Only</w:t>
            </w:r>
            <w:r w:rsidR="00774DA1">
              <w:rPr>
                <w:rFonts w:ascii="Palatino Linotype" w:hAnsi="Palatino Linotype"/>
                <w:bCs/>
                <w:sz w:val="20"/>
                <w:szCs w:val="20"/>
              </w:rPr>
              <w:t>)</w:t>
            </w:r>
          </w:p>
        </w:tc>
      </w:tr>
      <w:tr w:rsidR="001A2351" w:rsidRPr="001C07B2" w14:paraId="5BD53D09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248E5541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2022-23</w:t>
            </w:r>
          </w:p>
        </w:tc>
        <w:tc>
          <w:tcPr>
            <w:tcW w:w="1620" w:type="dxa"/>
            <w:vMerge w:val="restart"/>
          </w:tcPr>
          <w:p w14:paraId="036951B8" w14:textId="77777777" w:rsidR="001A2351" w:rsidRPr="00FC557D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  <w:r w:rsidR="001A6C2A">
              <w:rPr>
                <w:rFonts w:ascii="Palatino Linotype" w:hAnsi="Palatino Linotype"/>
                <w:sz w:val="20"/>
                <w:szCs w:val="20"/>
              </w:rPr>
              <w:t>/UG (NEP)</w:t>
            </w:r>
          </w:p>
        </w:tc>
        <w:tc>
          <w:tcPr>
            <w:tcW w:w="3413" w:type="dxa"/>
          </w:tcPr>
          <w:p w14:paraId="7A70AEAC" w14:textId="77777777" w:rsidR="001A2351" w:rsidRPr="00076B2C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1 Data Structure and Algorithm</w:t>
            </w:r>
          </w:p>
        </w:tc>
        <w:tc>
          <w:tcPr>
            <w:tcW w:w="3686" w:type="dxa"/>
          </w:tcPr>
          <w:p w14:paraId="4FE9EA7A" w14:textId="77777777" w:rsidR="001A2351" w:rsidRPr="00076B2C" w:rsidRDefault="001A6C2A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1 Introduction to Cyber Security</w:t>
            </w:r>
          </w:p>
        </w:tc>
      </w:tr>
      <w:tr w:rsidR="001A2351" w:rsidRPr="001C07B2" w14:paraId="49B94FE6" w14:textId="77777777" w:rsidTr="00EE1AF6">
        <w:trPr>
          <w:trHeight w:val="315"/>
        </w:trPr>
        <w:tc>
          <w:tcPr>
            <w:tcW w:w="1097" w:type="dxa"/>
            <w:vMerge/>
          </w:tcPr>
          <w:p w14:paraId="1E935FA2" w14:textId="77777777" w:rsidR="001A2351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6C889C5" w14:textId="77777777" w:rsidR="001A2351" w:rsidRPr="00032AB3" w:rsidRDefault="001A2351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2659FBB9" w14:textId="77777777" w:rsidR="001A2351" w:rsidRDefault="001A2351" w:rsidP="001A2351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Formal language and Automata Theory</w:t>
            </w:r>
          </w:p>
        </w:tc>
        <w:tc>
          <w:tcPr>
            <w:tcW w:w="3686" w:type="dxa"/>
          </w:tcPr>
          <w:p w14:paraId="651AA1AD" w14:textId="77777777" w:rsidR="001A2351" w:rsidRPr="00076B2C" w:rsidRDefault="00C33881" w:rsidP="00C734A2">
            <w:pPr>
              <w:pStyle w:val="TableParagraph"/>
              <w:spacing w:before="78"/>
              <w:ind w:left="6"/>
              <w:rPr>
                <w:rFonts w:ascii="Palatino Linotype" w:hAnsi="Palatino Linotype"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Object oriented programming in C++ &amp; Java</w:t>
            </w:r>
          </w:p>
        </w:tc>
      </w:tr>
      <w:tr w:rsidR="00CA4879" w:rsidRPr="001C07B2" w14:paraId="765178B0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653B1387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2021-22</w:t>
            </w:r>
          </w:p>
        </w:tc>
        <w:tc>
          <w:tcPr>
            <w:tcW w:w="1620" w:type="dxa"/>
            <w:vMerge w:val="restart"/>
          </w:tcPr>
          <w:p w14:paraId="26690E3E" w14:textId="77777777" w:rsidR="00CA4879" w:rsidRPr="00FC557D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032AB3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27541F17" w14:textId="77777777" w:rsidR="00CA4879" w:rsidRPr="00076B2C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 Computer Organization and Architecture</w:t>
            </w:r>
          </w:p>
        </w:tc>
        <w:tc>
          <w:tcPr>
            <w:tcW w:w="3686" w:type="dxa"/>
          </w:tcPr>
          <w:p w14:paraId="61398288" w14:textId="77777777" w:rsidR="00CA4879" w:rsidRPr="00076B2C" w:rsidRDefault="00076B2C" w:rsidP="00076B2C">
            <w:pPr>
              <w:pStyle w:val="TableParagraph"/>
              <w:spacing w:before="7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076B2C">
              <w:rPr>
                <w:rFonts w:ascii="Palatino Linotype" w:hAnsi="Palatino Linotype"/>
                <w:bCs/>
                <w:sz w:val="20"/>
                <w:szCs w:val="20"/>
              </w:rPr>
              <w:t>1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 xml:space="preserve"> Discrete Mathematics</w:t>
            </w:r>
          </w:p>
        </w:tc>
      </w:tr>
      <w:tr w:rsidR="00CA4879" w:rsidRPr="001C07B2" w14:paraId="6B11CA19" w14:textId="77777777" w:rsidTr="00EE1AF6">
        <w:trPr>
          <w:trHeight w:val="315"/>
        </w:trPr>
        <w:tc>
          <w:tcPr>
            <w:tcW w:w="1097" w:type="dxa"/>
            <w:vMerge/>
          </w:tcPr>
          <w:p w14:paraId="2E8FFD9C" w14:textId="77777777" w:rsidR="00CA4879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6501254F" w14:textId="77777777" w:rsidR="00CA4879" w:rsidRPr="00032AB3" w:rsidRDefault="00CA4879" w:rsidP="0026227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78012728" w14:textId="77777777" w:rsidR="00CA4879" w:rsidRPr="006C66D9" w:rsidRDefault="006C66D9" w:rsidP="006C66D9">
            <w:pPr>
              <w:pStyle w:val="TableParagraph"/>
              <w:spacing w:before="78"/>
              <w:ind w:left="8"/>
              <w:rPr>
                <w:rFonts w:ascii="Palatino Linotype" w:hAnsi="Palatino Linotype"/>
                <w:bCs/>
                <w:sz w:val="20"/>
                <w:szCs w:val="20"/>
              </w:rPr>
            </w:pPr>
            <w:r w:rsidRPr="006C66D9">
              <w:rPr>
                <w:rFonts w:ascii="Palatino Linotype" w:hAnsi="Palatino Linotype"/>
                <w:bCs/>
                <w:sz w:val="20"/>
                <w:szCs w:val="20"/>
              </w:rPr>
              <w:t xml:space="preserve">2 </w:t>
            </w:r>
            <w:r>
              <w:rPr>
                <w:rFonts w:ascii="Palatino Linotype" w:hAnsi="Palatino Linotype"/>
                <w:bCs/>
                <w:sz w:val="20"/>
                <w:szCs w:val="20"/>
              </w:rPr>
              <w:t>Mathematics II</w:t>
            </w:r>
          </w:p>
        </w:tc>
        <w:tc>
          <w:tcPr>
            <w:tcW w:w="3686" w:type="dxa"/>
          </w:tcPr>
          <w:p w14:paraId="5F48131B" w14:textId="77777777" w:rsidR="00CA4879" w:rsidRPr="00FC557D" w:rsidRDefault="00B9438E" w:rsidP="00FA6F91">
            <w:pPr>
              <w:pStyle w:val="TableParagraph"/>
              <w:spacing w:before="78"/>
              <w:ind w:left="6"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  <w:szCs w:val="20"/>
              </w:rPr>
              <w:t>2 Introduction to Computer Systems</w:t>
            </w:r>
          </w:p>
        </w:tc>
      </w:tr>
      <w:tr w:rsidR="00AD6708" w:rsidRPr="007A2BA7" w14:paraId="305F6FDE" w14:textId="77777777" w:rsidTr="00EE1AF6">
        <w:trPr>
          <w:trHeight w:val="233"/>
        </w:trPr>
        <w:tc>
          <w:tcPr>
            <w:tcW w:w="1097" w:type="dxa"/>
            <w:vMerge w:val="restart"/>
          </w:tcPr>
          <w:p w14:paraId="24831260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2020-21</w:t>
            </w:r>
          </w:p>
        </w:tc>
        <w:tc>
          <w:tcPr>
            <w:tcW w:w="1620" w:type="dxa"/>
            <w:vMerge w:val="restart"/>
          </w:tcPr>
          <w:p w14:paraId="5364B8ED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5A1743F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I</w:t>
            </w:r>
          </w:p>
        </w:tc>
        <w:tc>
          <w:tcPr>
            <w:tcW w:w="3686" w:type="dxa"/>
            <w:vMerge w:val="restart"/>
          </w:tcPr>
          <w:p w14:paraId="499691AD" w14:textId="77777777" w:rsidR="00AD6708" w:rsidRPr="00FC557D" w:rsidRDefault="00E72559" w:rsidP="00A570DC">
            <w:pPr>
              <w:pStyle w:val="TableParagraph"/>
              <w:spacing w:before="69"/>
              <w:ind w:left="4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E72559">
              <w:rPr>
                <w:rFonts w:ascii="Palatino Linotype" w:hAnsi="Palatino Linotype"/>
                <w:sz w:val="20"/>
                <w:szCs w:val="20"/>
              </w:rPr>
              <w:t>Discrete Mathematics</w:t>
            </w:r>
          </w:p>
        </w:tc>
      </w:tr>
      <w:tr w:rsidR="00AD6708" w:rsidRPr="007A2BA7" w14:paraId="23EFFAB7" w14:textId="77777777" w:rsidTr="00EE1AF6">
        <w:trPr>
          <w:trHeight w:val="232"/>
        </w:trPr>
        <w:tc>
          <w:tcPr>
            <w:tcW w:w="1097" w:type="dxa"/>
            <w:vMerge/>
          </w:tcPr>
          <w:p w14:paraId="58535F3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117839A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C4803B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</w:t>
            </w:r>
          </w:p>
        </w:tc>
        <w:tc>
          <w:tcPr>
            <w:tcW w:w="3686" w:type="dxa"/>
            <w:vMerge/>
          </w:tcPr>
          <w:p w14:paraId="01C2A992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746340F5" w14:textId="77777777" w:rsidTr="00EE1AF6">
        <w:trPr>
          <w:trHeight w:val="393"/>
        </w:trPr>
        <w:tc>
          <w:tcPr>
            <w:tcW w:w="1097" w:type="dxa"/>
            <w:vMerge/>
          </w:tcPr>
          <w:p w14:paraId="48720C8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</w:tcPr>
          <w:p w14:paraId="5A589E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14CFB6B9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Digital Logic Laboratory</w:t>
            </w:r>
          </w:p>
        </w:tc>
        <w:tc>
          <w:tcPr>
            <w:tcW w:w="3686" w:type="dxa"/>
            <w:vMerge/>
          </w:tcPr>
          <w:p w14:paraId="7FA191CC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AD33995" w14:textId="77777777" w:rsidTr="00EE1AF6">
        <w:trPr>
          <w:trHeight w:val="315"/>
        </w:trPr>
        <w:tc>
          <w:tcPr>
            <w:tcW w:w="1097" w:type="dxa"/>
            <w:vMerge w:val="restart"/>
          </w:tcPr>
          <w:p w14:paraId="1EBFEEF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2019-20</w:t>
            </w:r>
          </w:p>
        </w:tc>
        <w:tc>
          <w:tcPr>
            <w:tcW w:w="1620" w:type="dxa"/>
            <w:vMerge w:val="restart"/>
          </w:tcPr>
          <w:p w14:paraId="443F4C3A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</w:t>
            </w:r>
          </w:p>
        </w:tc>
        <w:tc>
          <w:tcPr>
            <w:tcW w:w="3413" w:type="dxa"/>
          </w:tcPr>
          <w:p w14:paraId="4B5C2662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</w:tcPr>
          <w:p w14:paraId="29396B39" w14:textId="77777777" w:rsidR="00AD6708" w:rsidRPr="00FC557D" w:rsidRDefault="00AD6708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 and Architecture</w:t>
            </w:r>
          </w:p>
        </w:tc>
      </w:tr>
      <w:tr w:rsidR="00991DD4" w:rsidRPr="007A2BA7" w14:paraId="30938B35" w14:textId="77777777" w:rsidTr="00EE1AF6">
        <w:trPr>
          <w:trHeight w:val="315"/>
        </w:trPr>
        <w:tc>
          <w:tcPr>
            <w:tcW w:w="1097" w:type="dxa"/>
            <w:vMerge/>
          </w:tcPr>
          <w:p w14:paraId="3454D4BC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620" w:type="dxa"/>
            <w:vMerge/>
          </w:tcPr>
          <w:p w14:paraId="3571EE57" w14:textId="77777777" w:rsidR="00991DD4" w:rsidRPr="00FC557D" w:rsidRDefault="00991DD4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6ED1425D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</w:tcPr>
          <w:p w14:paraId="6CEBE3EA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2 Data Structure Laboratory</w:t>
            </w:r>
          </w:p>
        </w:tc>
      </w:tr>
      <w:tr w:rsidR="00991DD4" w:rsidRPr="007A2BA7" w14:paraId="4F48029F" w14:textId="77777777" w:rsidTr="00EE1AF6">
        <w:trPr>
          <w:trHeight w:val="15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504C31" w14:textId="77777777" w:rsidR="00991DD4" w:rsidRPr="00FC557D" w:rsidRDefault="00991DD4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bottom w:val="single" w:sz="4" w:space="0" w:color="auto"/>
            </w:tcBorders>
          </w:tcPr>
          <w:p w14:paraId="4E87C8C5" w14:textId="77777777" w:rsidR="00991DD4" w:rsidRPr="00FC557D" w:rsidRDefault="00991DD4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</w:tcPr>
          <w:p w14:paraId="4A2E06A8" w14:textId="77777777" w:rsidR="00991DD4" w:rsidRPr="00FC557D" w:rsidRDefault="00991DD4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  <w:tc>
          <w:tcPr>
            <w:tcW w:w="3686" w:type="dxa"/>
            <w:vMerge/>
          </w:tcPr>
          <w:p w14:paraId="62C233BF" w14:textId="77777777" w:rsidR="00991DD4" w:rsidRPr="00FC557D" w:rsidRDefault="00991DD4">
            <w:pPr>
              <w:pStyle w:val="TableParagraph"/>
              <w:spacing w:before="69"/>
              <w:ind w:left="82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1631FC9" w14:textId="77777777" w:rsidTr="00EE1AF6">
        <w:trPr>
          <w:trHeight w:val="417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8997E9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2018-19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39AC8E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41A9338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A8EBFDC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Mathematics-II</w:t>
            </w:r>
          </w:p>
        </w:tc>
      </w:tr>
      <w:tr w:rsidR="00AD6708" w:rsidRPr="007A2BA7" w14:paraId="00A3D3BC" w14:textId="77777777" w:rsidTr="00EE1AF6">
        <w:trPr>
          <w:trHeight w:val="409"/>
        </w:trPr>
        <w:tc>
          <w:tcPr>
            <w:tcW w:w="1097" w:type="dxa"/>
            <w:vMerge/>
          </w:tcPr>
          <w:p w14:paraId="22C712B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A261F9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396E2A3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E814794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21419C40" w14:textId="77777777" w:rsidTr="00EE1AF6">
        <w:trPr>
          <w:trHeight w:val="16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27FE740B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67B68B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1232F2B" w14:textId="77777777" w:rsidR="00AD6708" w:rsidRPr="00FC557D" w:rsidRDefault="00AD6708">
            <w:pPr>
              <w:pStyle w:val="TableParagraph"/>
              <w:spacing w:before="76"/>
              <w:ind w:left="81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Formal Language and Automata Theory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D576F7" w14:textId="77777777" w:rsidR="00AD6708" w:rsidRPr="00FC557D" w:rsidRDefault="00AD6708">
            <w:pPr>
              <w:pStyle w:val="TableParagraph"/>
              <w:spacing w:before="69"/>
              <w:ind w:left="81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337EFE2B" w14:textId="77777777" w:rsidTr="00EE1AF6">
        <w:trPr>
          <w:trHeight w:val="33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6D1417C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2017-18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6E0B63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5BB00C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Digital Logic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219668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Elective II</w:t>
            </w:r>
          </w:p>
        </w:tc>
      </w:tr>
      <w:tr w:rsidR="00AD6708" w:rsidRPr="007A2BA7" w14:paraId="6B92E7D0" w14:textId="77777777" w:rsidTr="00EE1AF6">
        <w:trPr>
          <w:trHeight w:val="541"/>
        </w:trPr>
        <w:tc>
          <w:tcPr>
            <w:tcW w:w="1097" w:type="dxa"/>
            <w:vMerge/>
          </w:tcPr>
          <w:p w14:paraId="29E98925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F3F1BE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31DF6A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1F8C7C8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and Architecture</w:t>
            </w:r>
          </w:p>
        </w:tc>
      </w:tr>
      <w:tr w:rsidR="00AD6708" w:rsidRPr="007A2BA7" w14:paraId="4D88FCED" w14:textId="77777777" w:rsidTr="00EE1AF6">
        <w:trPr>
          <w:trHeight w:val="128"/>
        </w:trPr>
        <w:tc>
          <w:tcPr>
            <w:tcW w:w="1097" w:type="dxa"/>
            <w:vMerge/>
          </w:tcPr>
          <w:p w14:paraId="7DD41869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CB96C1B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0751A4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Digital Logic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77EFBA7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6DB8F299" w14:textId="77777777" w:rsidTr="00EE1AF6">
        <w:trPr>
          <w:trHeight w:val="128"/>
        </w:trPr>
        <w:tc>
          <w:tcPr>
            <w:tcW w:w="1097" w:type="dxa"/>
            <w:vMerge/>
          </w:tcPr>
          <w:p w14:paraId="1B5BEB7A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30655B2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B67752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 and Microcontroller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B05848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F67E59B" w14:textId="77777777" w:rsidTr="00EE1AF6">
        <w:trPr>
          <w:trHeight w:val="127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6B3FB816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0686226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62E2670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Hardware Design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296D4A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5CB39962" w14:textId="77777777" w:rsidTr="00EE1AF6">
        <w:trPr>
          <w:trHeight w:val="405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1FE018D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2016-17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7326C0E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30C3705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 and Microcontroller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54B91D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Object Oriented Analysis and Design</w:t>
            </w:r>
          </w:p>
        </w:tc>
      </w:tr>
      <w:tr w:rsidR="00AD6708" w:rsidRPr="007A2BA7" w14:paraId="608D1B92" w14:textId="77777777" w:rsidTr="00EE1AF6">
        <w:trPr>
          <w:trHeight w:val="628"/>
        </w:trPr>
        <w:tc>
          <w:tcPr>
            <w:tcW w:w="1097" w:type="dxa"/>
            <w:vMerge/>
          </w:tcPr>
          <w:p w14:paraId="71103F42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1757AE15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9BE0CB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Hardware Design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AFA549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Advanced Java Laboratory</w:t>
            </w:r>
          </w:p>
        </w:tc>
      </w:tr>
      <w:tr w:rsidR="00AD6708" w:rsidRPr="007A2BA7" w14:paraId="1BBB2215" w14:textId="77777777" w:rsidTr="00EE1AF6">
        <w:trPr>
          <w:trHeight w:val="315"/>
        </w:trPr>
        <w:tc>
          <w:tcPr>
            <w:tcW w:w="1097" w:type="dxa"/>
            <w:vMerge/>
          </w:tcPr>
          <w:p w14:paraId="206798A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5794E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57F967F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Computer Organization &amp; Architecture</w:t>
            </w:r>
          </w:p>
        </w:tc>
        <w:tc>
          <w:tcPr>
            <w:tcW w:w="3686" w:type="dxa"/>
            <w:vMerge w:val="restart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16176CF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Elective II</w:t>
            </w:r>
          </w:p>
        </w:tc>
      </w:tr>
      <w:tr w:rsidR="00AD6708" w:rsidRPr="007A2BA7" w14:paraId="5DA66CFA" w14:textId="77777777" w:rsidTr="00EE1AF6">
        <w:trPr>
          <w:trHeight w:val="315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51752D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AD32DA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28AFDDD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Computer Organization &amp; Architecture Laboratory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939E8D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0803EC0C" w14:textId="77777777" w:rsidTr="00EE1AF6">
        <w:trPr>
          <w:trHeight w:val="348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54AF89B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2015-16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6D43E61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PG/Integrated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60DFA0D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  <w:p w14:paraId="7E29CB2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24631406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Microprocessors</w:t>
            </w:r>
          </w:p>
        </w:tc>
      </w:tr>
      <w:tr w:rsidR="00AD6708" w:rsidRPr="007A2BA7" w14:paraId="3C99B793" w14:textId="77777777" w:rsidTr="00EE1AF6">
        <w:trPr>
          <w:trHeight w:val="353"/>
        </w:trPr>
        <w:tc>
          <w:tcPr>
            <w:tcW w:w="1097" w:type="dxa"/>
            <w:vMerge/>
          </w:tcPr>
          <w:p w14:paraId="19832EE0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8AA08C9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0E1FF6D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Laboratory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7B4C63B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Formal Language &amp; Automata Theory</w:t>
            </w:r>
          </w:p>
        </w:tc>
      </w:tr>
      <w:tr w:rsidR="00AD6708" w:rsidRPr="007A2BA7" w14:paraId="55B0F071" w14:textId="77777777" w:rsidTr="00EE1AF6">
        <w:trPr>
          <w:trHeight w:val="352"/>
        </w:trPr>
        <w:tc>
          <w:tcPr>
            <w:tcW w:w="1097" w:type="dxa"/>
            <w:vMerge/>
            <w:tcBorders>
              <w:bottom w:val="single" w:sz="4" w:space="0" w:color="auto"/>
            </w:tcBorders>
          </w:tcPr>
          <w:p w14:paraId="70244B74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3B6FA52A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45201832" w14:textId="77777777" w:rsidR="00AD6708" w:rsidRPr="00FC557D" w:rsidRDefault="00641EA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 Mathematics III</w:t>
            </w:r>
          </w:p>
        </w:tc>
        <w:tc>
          <w:tcPr>
            <w:tcW w:w="3686" w:type="dxa"/>
            <w:tcBorders>
              <w:left w:val="single" w:sz="8" w:space="0" w:color="515151"/>
              <w:bottom w:val="single" w:sz="4" w:space="0" w:color="auto"/>
              <w:right w:val="single" w:sz="8" w:space="0" w:color="515151"/>
            </w:tcBorders>
          </w:tcPr>
          <w:p w14:paraId="7B4D0B21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Microprocessors Laboratory</w:t>
            </w:r>
          </w:p>
        </w:tc>
      </w:tr>
      <w:tr w:rsidR="00AD6708" w:rsidRPr="007A2BA7" w14:paraId="5300AD2A" w14:textId="77777777" w:rsidTr="00EE1AF6">
        <w:trPr>
          <w:trHeight w:val="33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0004F7D8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  <w:p w14:paraId="59A4D64F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2014-15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23BE816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UG</w:t>
            </w:r>
            <w:r w:rsidR="00004090">
              <w:rPr>
                <w:rFonts w:ascii="Palatino Linotype" w:hAnsi="Palatino Linotype"/>
                <w:sz w:val="20"/>
                <w:szCs w:val="20"/>
              </w:rPr>
              <w:t>/PhD Coursework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5E77E313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384F3DBF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Microprocessors </w:t>
            </w:r>
          </w:p>
        </w:tc>
      </w:tr>
      <w:tr w:rsidR="00AD6708" w:rsidRPr="007A2BA7" w14:paraId="73D2E50A" w14:textId="77777777" w:rsidTr="00EE1AF6">
        <w:trPr>
          <w:trHeight w:val="285"/>
        </w:trPr>
        <w:tc>
          <w:tcPr>
            <w:tcW w:w="1097" w:type="dxa"/>
            <w:vMerge/>
          </w:tcPr>
          <w:p w14:paraId="5C0009DC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8872274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3413" w:type="dxa"/>
            <w:tcBorders>
              <w:left w:val="single" w:sz="8" w:space="0" w:color="515151"/>
              <w:right w:val="single" w:sz="8" w:space="0" w:color="515151"/>
            </w:tcBorders>
          </w:tcPr>
          <w:p w14:paraId="43417456" w14:textId="77777777" w:rsidR="00AD6708" w:rsidRPr="00FC557D" w:rsidRDefault="00161AC1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bCs/>
                <w:sz w:val="20"/>
              </w:rPr>
              <w:t xml:space="preserve">2 PhD </w:t>
            </w:r>
            <w:r>
              <w:rPr>
                <w:rFonts w:ascii="Palatino Linotype" w:hAnsi="Palatino Linotype"/>
                <w:sz w:val="20"/>
              </w:rPr>
              <w:t>Research Methodology (Statistics)</w:t>
            </w:r>
          </w:p>
        </w:tc>
        <w:tc>
          <w:tcPr>
            <w:tcW w:w="3686" w:type="dxa"/>
            <w:tcBorders>
              <w:left w:val="single" w:sz="8" w:space="0" w:color="515151"/>
              <w:right w:val="single" w:sz="8" w:space="0" w:color="515151"/>
            </w:tcBorders>
          </w:tcPr>
          <w:p w14:paraId="4118E9EC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Microprocessors Laboratory</w:t>
            </w:r>
          </w:p>
        </w:tc>
      </w:tr>
      <w:tr w:rsidR="009408B5" w:rsidRPr="007A2BA7" w14:paraId="172E5FC5" w14:textId="77777777" w:rsidTr="00EE1AF6">
        <w:trPr>
          <w:trHeight w:val="140"/>
        </w:trPr>
        <w:tc>
          <w:tcPr>
            <w:tcW w:w="1097" w:type="dxa"/>
            <w:vMerge w:val="restart"/>
            <w:tcBorders>
              <w:top w:val="single" w:sz="4" w:space="0" w:color="auto"/>
            </w:tcBorders>
          </w:tcPr>
          <w:p w14:paraId="7CA99675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2013-14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8" w:space="0" w:color="515151"/>
              <w:right w:val="single" w:sz="8" w:space="0" w:color="515151"/>
            </w:tcBorders>
          </w:tcPr>
          <w:p w14:paraId="10FE0104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B79A953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1 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>Computer System Architecture</w:t>
            </w:r>
            <w:r w:rsidRPr="00FC557D">
              <w:rPr>
                <w:rFonts w:ascii="Palatino Linotype" w:hAnsi="Palatino Linotype"/>
                <w:sz w:val="20"/>
                <w:szCs w:val="20"/>
              </w:rPr>
              <w:t xml:space="preserve">  </w:t>
            </w:r>
          </w:p>
        </w:tc>
        <w:tc>
          <w:tcPr>
            <w:tcW w:w="3686" w:type="dxa"/>
            <w:tcBorders>
              <w:top w:val="single" w:sz="8" w:space="0" w:color="515151"/>
              <w:left w:val="single" w:sz="8" w:space="0" w:color="515151"/>
              <w:right w:val="single" w:sz="8" w:space="0" w:color="515151"/>
            </w:tcBorders>
          </w:tcPr>
          <w:p w14:paraId="0561E22C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Mathematics - II</w:t>
            </w:r>
          </w:p>
        </w:tc>
      </w:tr>
      <w:tr w:rsidR="009408B5" w:rsidRPr="007A2BA7" w14:paraId="53AAAE5B" w14:textId="77777777" w:rsidTr="00EE1AF6">
        <w:trPr>
          <w:trHeight w:val="140"/>
        </w:trPr>
        <w:tc>
          <w:tcPr>
            <w:tcW w:w="1097" w:type="dxa"/>
            <w:vMerge/>
          </w:tcPr>
          <w:p w14:paraId="691CBB5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0E4CE4D6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6F3977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</w:t>
            </w:r>
            <w:r w:rsidRPr="00FC557D">
              <w:rPr>
                <w:rFonts w:ascii="Palatino Linotype" w:hAnsi="Palatino Linotype"/>
                <w:color w:val="1F2328"/>
                <w:sz w:val="20"/>
                <w:szCs w:val="20"/>
                <w:shd w:val="clear" w:color="auto" w:fill="FFFFFF"/>
              </w:rPr>
              <w:t xml:space="preserve"> Data Structures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A07ADFE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2 Computer Organization &amp; Architecture</w:t>
            </w:r>
          </w:p>
        </w:tc>
      </w:tr>
      <w:tr w:rsidR="009408B5" w:rsidRPr="007A2BA7" w14:paraId="5DCB7DEB" w14:textId="77777777" w:rsidTr="00EE1AF6">
        <w:trPr>
          <w:trHeight w:val="128"/>
        </w:trPr>
        <w:tc>
          <w:tcPr>
            <w:tcW w:w="1097" w:type="dxa"/>
            <w:vMerge/>
          </w:tcPr>
          <w:p w14:paraId="55EFC507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6A6693ED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7C45EAFF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3 Basic Electronics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553B2A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7F570FD7" w14:textId="77777777" w:rsidTr="00EE1AF6">
        <w:trPr>
          <w:trHeight w:val="135"/>
        </w:trPr>
        <w:tc>
          <w:tcPr>
            <w:tcW w:w="1097" w:type="dxa"/>
            <w:vMerge/>
          </w:tcPr>
          <w:p w14:paraId="62AA7B0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413ED9DE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338EC1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4 Mathematical Foundation -I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9C540E2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9408B5" w:rsidRPr="007A2BA7" w14:paraId="107C2A7A" w14:textId="77777777" w:rsidTr="00EE1AF6">
        <w:trPr>
          <w:trHeight w:val="135"/>
        </w:trPr>
        <w:tc>
          <w:tcPr>
            <w:tcW w:w="1097" w:type="dxa"/>
            <w:vMerge/>
          </w:tcPr>
          <w:p w14:paraId="4A07A0F8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21B7194C" w14:textId="77777777" w:rsidR="009408B5" w:rsidRPr="00FC557D" w:rsidRDefault="009408B5">
            <w:pPr>
              <w:rPr>
                <w:rFonts w:ascii="Palatino Linotype" w:hAnsi="Palatino Linotype" w:cs="Times New Roman"/>
                <w:sz w:val="20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08522BD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</w:rPr>
              <w:t>5 Computer Application in Management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53697A0D" w14:textId="77777777" w:rsidR="009408B5" w:rsidRPr="00FC557D" w:rsidRDefault="009408B5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D6708" w:rsidRPr="007A2BA7" w14:paraId="14198E72" w14:textId="77777777" w:rsidTr="00EE1AF6">
        <w:trPr>
          <w:trHeight w:val="113"/>
        </w:trPr>
        <w:tc>
          <w:tcPr>
            <w:tcW w:w="1097" w:type="dxa"/>
            <w:vMerge w:val="restart"/>
          </w:tcPr>
          <w:p w14:paraId="0676576D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2012-13</w:t>
            </w:r>
          </w:p>
        </w:tc>
        <w:tc>
          <w:tcPr>
            <w:tcW w:w="1620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0504A08E" w14:textId="77777777" w:rsidR="00AD6708" w:rsidRPr="00FC557D" w:rsidRDefault="00AD6708">
            <w:pPr>
              <w:rPr>
                <w:rFonts w:ascii="Palatino Linotype" w:hAnsi="Palatino Linotype" w:cs="Times New Roman"/>
                <w:sz w:val="20"/>
              </w:rPr>
            </w:pPr>
            <w:r w:rsidRPr="00FC557D">
              <w:rPr>
                <w:rFonts w:ascii="Palatino Linotype" w:hAnsi="Palatino Linotype" w:cs="Times New Roman"/>
                <w:sz w:val="20"/>
              </w:rPr>
              <w:t>UG</w:t>
            </w: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1D9024A8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Basic Electronics</w:t>
            </w:r>
          </w:p>
        </w:tc>
        <w:tc>
          <w:tcPr>
            <w:tcW w:w="3686" w:type="dxa"/>
            <w:vMerge w:val="restart"/>
            <w:tcBorders>
              <w:left w:val="single" w:sz="8" w:space="0" w:color="515151"/>
              <w:right w:val="single" w:sz="8" w:space="0" w:color="515151"/>
            </w:tcBorders>
          </w:tcPr>
          <w:p w14:paraId="3DDAF5EE" w14:textId="77777777" w:rsidR="00AD6708" w:rsidRPr="00FC557D" w:rsidRDefault="00AD6708">
            <w:pPr>
              <w:pStyle w:val="TableParagraph"/>
              <w:rPr>
                <w:rFonts w:ascii="Palatino Linotype" w:hAnsi="Palatino Linotype"/>
                <w:sz w:val="20"/>
                <w:szCs w:val="20"/>
              </w:rPr>
            </w:pPr>
            <w:r w:rsidRPr="00FC557D">
              <w:rPr>
                <w:rFonts w:ascii="Palatino Linotype" w:hAnsi="Palatino Linotype"/>
                <w:sz w:val="20"/>
                <w:szCs w:val="20"/>
              </w:rPr>
              <w:t>1 Computer Organization</w:t>
            </w:r>
          </w:p>
        </w:tc>
      </w:tr>
      <w:tr w:rsidR="00AD6708" w:rsidRPr="009745E4" w14:paraId="5EF88B9E" w14:textId="77777777" w:rsidTr="00EE1AF6">
        <w:trPr>
          <w:trHeight w:val="135"/>
        </w:trPr>
        <w:tc>
          <w:tcPr>
            <w:tcW w:w="1097" w:type="dxa"/>
            <w:vMerge/>
          </w:tcPr>
          <w:p w14:paraId="337A5CDE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84985F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37A636D8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Lab: Basics of Computing</w:t>
            </w:r>
            <w:r w:rsidRPr="009745E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right w:val="single" w:sz="8" w:space="0" w:color="515151"/>
            </w:tcBorders>
          </w:tcPr>
          <w:p w14:paraId="7E92C0BA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AD6708" w:rsidRPr="009745E4" w14:paraId="3949D0AE" w14:textId="77777777" w:rsidTr="00EE1AF6">
        <w:trPr>
          <w:trHeight w:val="135"/>
        </w:trPr>
        <w:tc>
          <w:tcPr>
            <w:tcW w:w="1097" w:type="dxa"/>
            <w:vMerge/>
          </w:tcPr>
          <w:p w14:paraId="0011038B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7C1A87D" w14:textId="77777777" w:rsidR="00AD6708" w:rsidRPr="009745E4" w:rsidRDefault="00AD67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3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4B6997B5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  <w:r>
              <w:rPr>
                <w:color w:val="1F2328"/>
                <w:shd w:val="clear" w:color="auto" w:fill="FFFFFF"/>
              </w:rPr>
              <w:t xml:space="preserve">3 </w:t>
            </w:r>
            <w:r w:rsidRPr="007A2BA7">
              <w:rPr>
                <w:color w:val="1F2328"/>
                <w:shd w:val="clear" w:color="auto" w:fill="FFFFFF"/>
              </w:rPr>
              <w:t>Computer System Architecture</w:t>
            </w:r>
          </w:p>
        </w:tc>
        <w:tc>
          <w:tcPr>
            <w:tcW w:w="3686" w:type="dxa"/>
            <w:vMerge/>
            <w:tcBorders>
              <w:left w:val="single" w:sz="8" w:space="0" w:color="515151"/>
              <w:bottom w:val="single" w:sz="8" w:space="0" w:color="515151"/>
              <w:right w:val="single" w:sz="8" w:space="0" w:color="515151"/>
            </w:tcBorders>
          </w:tcPr>
          <w:p w14:paraId="2CEDC921" w14:textId="77777777" w:rsidR="00AD6708" w:rsidRPr="009745E4" w:rsidRDefault="00AD6708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5FD766F2" w14:textId="77777777" w:rsidR="00AD6708" w:rsidRPr="00786660" w:rsidRDefault="00AD6708" w:rsidP="00AD6708">
      <w:pPr>
        <w:widowControl w:val="0"/>
        <w:spacing w:after="0" w:line="252" w:lineRule="auto"/>
        <w:ind w:right="204"/>
        <w:rPr>
          <w:rFonts w:ascii="Palatino Linotype" w:hAnsi="Palatino Linotype"/>
        </w:rPr>
      </w:pPr>
    </w:p>
    <w:p w14:paraId="6595338B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t>Full Semester Courses taught at Surendra Institute of Engineering and Management,</w:t>
      </w:r>
    </w:p>
    <w:p w14:paraId="27E74F56" w14:textId="77777777" w:rsidR="00774F34" w:rsidRPr="0075009E" w:rsidRDefault="00774F34" w:rsidP="00774F34">
      <w:pPr>
        <w:widowControl w:val="0"/>
        <w:spacing w:after="0" w:line="100" w:lineRule="atLeast"/>
        <w:ind w:left="555"/>
        <w:rPr>
          <w:rFonts w:ascii="Palatino Linotype" w:hAnsi="Palatino Linotype"/>
          <w:sz w:val="24"/>
          <w:szCs w:val="22"/>
        </w:rPr>
      </w:pPr>
      <w:r w:rsidRPr="0075009E">
        <w:rPr>
          <w:rFonts w:ascii="Palatino Linotype" w:eastAsia="Times New Roman" w:hAnsi="Palatino Linotype" w:cs="Times New Roman"/>
          <w:b/>
          <w:szCs w:val="22"/>
        </w:rPr>
        <w:lastRenderedPageBreak/>
        <w:t>Siliguri from January, 2012 to June, 2012</w:t>
      </w:r>
    </w:p>
    <w:p w14:paraId="6FDB6909" w14:textId="2B827AC7" w:rsidR="00774F34" w:rsidRPr="00786660" w:rsidRDefault="00774F34" w:rsidP="0056604C">
      <w:pPr>
        <w:widowControl w:val="0"/>
        <w:numPr>
          <w:ilvl w:val="0"/>
          <w:numId w:val="46"/>
        </w:numPr>
        <w:spacing w:before="97" w:after="0" w:line="100" w:lineRule="atLeast"/>
        <w:rPr>
          <w:rFonts w:ascii="Palatino Linotype" w:hAnsi="Palatino Linotype"/>
        </w:rPr>
      </w:pPr>
      <w:r w:rsidRPr="00786660">
        <w:rPr>
          <w:rFonts w:ascii="Palatino Linotype" w:eastAsia="Times New Roman" w:hAnsi="Palatino Linotype" w:cs="Times New Roman"/>
          <w:sz w:val="20"/>
        </w:rPr>
        <w:t>C Programming and Laboratory (at B. Tech. level)</w:t>
      </w:r>
    </w:p>
    <w:p w14:paraId="4F597375" w14:textId="77777777" w:rsidR="0094698C" w:rsidRPr="00786660" w:rsidRDefault="0094698C">
      <w:pPr>
        <w:widowControl w:val="0"/>
        <w:spacing w:after="0" w:line="100" w:lineRule="atLeast"/>
        <w:rPr>
          <w:rFonts w:ascii="Palatino Linotype" w:eastAsia="Times New Roman" w:hAnsi="Palatino Linotype" w:cs="Times New Roman"/>
          <w:b/>
          <w:sz w:val="20"/>
        </w:rPr>
      </w:pPr>
    </w:p>
    <w:sectPr w:rsidR="0094698C" w:rsidRPr="00786660" w:rsidSect="006C0D5C">
      <w:footerReference w:type="default" r:id="rId13"/>
      <w:pgSz w:w="12240" w:h="15840"/>
      <w:pgMar w:top="1134" w:right="940" w:bottom="1456" w:left="1170" w:header="720" w:footer="720" w:gutter="0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15CC5" w14:textId="77777777" w:rsidR="003D1863" w:rsidRDefault="003D1863">
      <w:pPr>
        <w:spacing w:after="0" w:line="240" w:lineRule="auto"/>
      </w:pPr>
      <w:r>
        <w:separator/>
      </w:r>
    </w:p>
  </w:endnote>
  <w:endnote w:type="continuationSeparator" w:id="0">
    <w:p w14:paraId="7F8B88DA" w14:textId="77777777" w:rsidR="003D1863" w:rsidRDefault="003D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351045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D03CB4" w14:textId="0FFD030E" w:rsidR="00630A69" w:rsidRDefault="00630A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BB13B2" w14:textId="77777777" w:rsidR="00C37A43" w:rsidRDefault="00C37A43">
    <w:pPr>
      <w:widowControl w:val="0"/>
      <w:spacing w:after="0" w:line="100" w:lineRule="atLea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FDB71" w14:textId="77777777" w:rsidR="003D1863" w:rsidRDefault="003D1863">
      <w:pPr>
        <w:spacing w:after="0" w:line="240" w:lineRule="auto"/>
      </w:pPr>
      <w:r>
        <w:separator/>
      </w:r>
    </w:p>
  </w:footnote>
  <w:footnote w:type="continuationSeparator" w:id="0">
    <w:p w14:paraId="69797B82" w14:textId="77777777" w:rsidR="003D1863" w:rsidRDefault="003D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eastAsia="Times New Roman" w:hAnsi="Arial" w:cs="Arial"/>
        <w:position w:val="0"/>
        <w:sz w:val="20"/>
        <w:vertAlign w:val="baseline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Wingdings" w:hAnsi="Wingdings" w:cs="Wingdings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WW-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pStyle w:val="WW-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pStyle w:val="WW-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WW-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2" w15:restartNumberingAfterBreak="0">
    <w:nsid w:val="0000000D"/>
    <w:multiLevelType w:val="singleLevel"/>
    <w:tmpl w:val="D0A622D0"/>
    <w:name w:val="WW8Num13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13" w15:restartNumberingAfterBreak="0">
    <w:nsid w:val="0000000E"/>
    <w:multiLevelType w:val="singleLevel"/>
    <w:tmpl w:val="6E7E605C"/>
    <w:name w:val="WW8Num14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i/>
        <w:iCs/>
        <w:sz w:val="20"/>
        <w:szCs w:val="20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decimal"/>
      <w:lvlText w:val="(%1)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</w:abstractNum>
  <w:abstractNum w:abstractNumId="15" w15:restartNumberingAfterBreak="0">
    <w:nsid w:val="0006195E"/>
    <w:multiLevelType w:val="hybridMultilevel"/>
    <w:tmpl w:val="C87606B0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6" w15:restartNumberingAfterBreak="0">
    <w:nsid w:val="057802A8"/>
    <w:multiLevelType w:val="multilevel"/>
    <w:tmpl w:val="21D44012"/>
    <w:lvl w:ilvl="0">
      <w:start w:val="6"/>
      <w:numFmt w:val="decimal"/>
      <w:lvlText w:val="%1"/>
      <w:lvlJc w:val="left"/>
      <w:pPr>
        <w:ind w:left="360" w:hanging="360"/>
      </w:pPr>
      <w:rPr>
        <w:rFonts w:eastAsia="Cambria" w:cs="Cambria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eastAsia="Cambria" w:cs="Cambria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eastAsia="Cambria" w:cs="Cambria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eastAsia="Cambria" w:cs="Cambria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eastAsia="Cambria" w:cs="Cambria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eastAsia="Cambria" w:cs="Cambria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eastAsia="Cambria" w:cs="Cambria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eastAsia="Cambria" w:cs="Cambria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eastAsia="Cambria" w:cs="Cambria" w:hint="default"/>
        <w:b/>
        <w:sz w:val="20"/>
        <w:u w:val="single"/>
      </w:rPr>
    </w:lvl>
  </w:abstractNum>
  <w:abstractNum w:abstractNumId="17" w15:restartNumberingAfterBreak="0">
    <w:nsid w:val="05F2367F"/>
    <w:multiLevelType w:val="hybridMultilevel"/>
    <w:tmpl w:val="E1E4A2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6EB1007"/>
    <w:multiLevelType w:val="hybridMultilevel"/>
    <w:tmpl w:val="6DF83ED2"/>
    <w:lvl w:ilvl="0" w:tplc="52DE7CE6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00160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BC3F9C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EA125C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91CE012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B2C5AE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FA3F2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705F94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20E9CA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07AD1AFB"/>
    <w:multiLevelType w:val="hybridMultilevel"/>
    <w:tmpl w:val="8174CCD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07BA175F"/>
    <w:multiLevelType w:val="hybridMultilevel"/>
    <w:tmpl w:val="9E0E2436"/>
    <w:lvl w:ilvl="0" w:tplc="834A1C9E">
      <w:start w:val="2"/>
      <w:numFmt w:val="decimal"/>
      <w:lvlText w:val="%1."/>
      <w:lvlJc w:val="left"/>
      <w:pPr>
        <w:ind w:left="72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A"/>
        <w:sz w:val="22"/>
        <w:szCs w:val="22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91114A8"/>
    <w:multiLevelType w:val="hybridMultilevel"/>
    <w:tmpl w:val="28FC8FA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102D4EB9"/>
    <w:multiLevelType w:val="hybridMultilevel"/>
    <w:tmpl w:val="883CE3F0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15F16292"/>
    <w:multiLevelType w:val="hybridMultilevel"/>
    <w:tmpl w:val="826CFC5C"/>
    <w:lvl w:ilvl="0" w:tplc="B128D91C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A962261"/>
    <w:multiLevelType w:val="hybridMultilevel"/>
    <w:tmpl w:val="D21AAEE8"/>
    <w:lvl w:ilvl="0" w:tplc="7AF0EFA4">
      <w:start w:val="1"/>
      <w:numFmt w:val="lowerRoman"/>
      <w:lvlText w:val="(%1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C30C01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5E3D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AC963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E68F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96436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3E6F8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6432B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0207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0C90418"/>
    <w:multiLevelType w:val="hybridMultilevel"/>
    <w:tmpl w:val="6F487F28"/>
    <w:lvl w:ilvl="0" w:tplc="8794B52E">
      <w:start w:val="6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723E0A">
      <w:start w:val="1"/>
      <w:numFmt w:val="lowerLetter"/>
      <w:lvlText w:val="%2"/>
      <w:lvlJc w:val="left"/>
      <w:pPr>
        <w:ind w:left="10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C85B92">
      <w:start w:val="1"/>
      <w:numFmt w:val="lowerRoman"/>
      <w:lvlText w:val="%3"/>
      <w:lvlJc w:val="left"/>
      <w:pPr>
        <w:ind w:left="18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C4C382">
      <w:start w:val="1"/>
      <w:numFmt w:val="decimal"/>
      <w:lvlText w:val="%4"/>
      <w:lvlJc w:val="left"/>
      <w:pPr>
        <w:ind w:left="25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26B386">
      <w:start w:val="1"/>
      <w:numFmt w:val="lowerLetter"/>
      <w:lvlText w:val="%5"/>
      <w:lvlJc w:val="left"/>
      <w:pPr>
        <w:ind w:left="324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F4D512">
      <w:start w:val="1"/>
      <w:numFmt w:val="lowerRoman"/>
      <w:lvlText w:val="%6"/>
      <w:lvlJc w:val="left"/>
      <w:pPr>
        <w:ind w:left="396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725A78">
      <w:start w:val="1"/>
      <w:numFmt w:val="decimal"/>
      <w:lvlText w:val="%7"/>
      <w:lvlJc w:val="left"/>
      <w:pPr>
        <w:ind w:left="468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CA1286">
      <w:start w:val="1"/>
      <w:numFmt w:val="lowerLetter"/>
      <w:lvlText w:val="%8"/>
      <w:lvlJc w:val="left"/>
      <w:pPr>
        <w:ind w:left="540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4C2598">
      <w:start w:val="1"/>
      <w:numFmt w:val="lowerRoman"/>
      <w:lvlText w:val="%9"/>
      <w:lvlJc w:val="left"/>
      <w:pPr>
        <w:ind w:left="6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21E92C11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90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226F3085"/>
    <w:multiLevelType w:val="hybridMultilevel"/>
    <w:tmpl w:val="1BBEA1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23A65BA9"/>
    <w:multiLevelType w:val="hybridMultilevel"/>
    <w:tmpl w:val="A72608C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C69F5"/>
    <w:multiLevelType w:val="hybridMultilevel"/>
    <w:tmpl w:val="317E3582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26A7118F"/>
    <w:multiLevelType w:val="hybridMultilevel"/>
    <w:tmpl w:val="79CC2714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1" w15:restartNumberingAfterBreak="0">
    <w:nsid w:val="27C20398"/>
    <w:multiLevelType w:val="hybridMultilevel"/>
    <w:tmpl w:val="555E6C74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2A54076F"/>
    <w:multiLevelType w:val="hybridMultilevel"/>
    <w:tmpl w:val="B9600A5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2B6C08B0"/>
    <w:multiLevelType w:val="hybridMultilevel"/>
    <w:tmpl w:val="0F4E848A"/>
    <w:lvl w:ilvl="0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2C6B4DD3"/>
    <w:multiLevelType w:val="hybridMultilevel"/>
    <w:tmpl w:val="DD1E4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2E7007"/>
    <w:multiLevelType w:val="hybridMultilevel"/>
    <w:tmpl w:val="1318E2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3077021D"/>
    <w:multiLevelType w:val="singleLevel"/>
    <w:tmpl w:val="D0A622D0"/>
    <w:lvl w:ilvl="0">
      <w:start w:val="1"/>
      <w:numFmt w:val="decimal"/>
      <w:lvlText w:val="(%1)"/>
      <w:lvlJc w:val="left"/>
      <w:pPr>
        <w:tabs>
          <w:tab w:val="num" w:pos="0"/>
        </w:tabs>
        <w:ind w:left="905" w:hanging="360"/>
      </w:pPr>
      <w:rPr>
        <w:rFonts w:ascii="Times New Roman" w:eastAsia="Times New Roman" w:hAnsi="Times New Roman" w:cs="Times New Roman"/>
        <w:b w:val="0"/>
        <w:bCs/>
        <w:sz w:val="20"/>
        <w:szCs w:val="20"/>
      </w:rPr>
    </w:lvl>
  </w:abstractNum>
  <w:abstractNum w:abstractNumId="37" w15:restartNumberingAfterBreak="0">
    <w:nsid w:val="33D95B68"/>
    <w:multiLevelType w:val="hybridMultilevel"/>
    <w:tmpl w:val="C7A458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38" w15:restartNumberingAfterBreak="0">
    <w:nsid w:val="346B1D34"/>
    <w:multiLevelType w:val="hybridMultilevel"/>
    <w:tmpl w:val="354E3E5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3EBC7F9F"/>
    <w:multiLevelType w:val="hybridMultilevel"/>
    <w:tmpl w:val="AE403CC4"/>
    <w:lvl w:ilvl="0" w:tplc="A448CF10">
      <w:start w:val="1"/>
      <w:numFmt w:val="lowerLetter"/>
      <w:lvlText w:val="(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5829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8860E0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DCBD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E7040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CC323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A6369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A5A6AF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63F4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43FD78DA"/>
    <w:multiLevelType w:val="hybridMultilevel"/>
    <w:tmpl w:val="A646561E"/>
    <w:lvl w:ilvl="0" w:tplc="EA5202E0">
      <w:start w:val="1"/>
      <w:numFmt w:val="decimal"/>
      <w:lvlText w:val="(%1)"/>
      <w:lvlJc w:val="left"/>
      <w:pPr>
        <w:ind w:left="4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1" w15:restartNumberingAfterBreak="0">
    <w:nsid w:val="48536A68"/>
    <w:multiLevelType w:val="hybridMultilevel"/>
    <w:tmpl w:val="AFCCBF44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42" w15:restartNumberingAfterBreak="0">
    <w:nsid w:val="4B651BB9"/>
    <w:multiLevelType w:val="hybridMultilevel"/>
    <w:tmpl w:val="5C14BED0"/>
    <w:lvl w:ilvl="0" w:tplc="D7268598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1" w:tplc="858A5F2A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en-US"/>
      </w:rPr>
    </w:lvl>
    <w:lvl w:ilvl="2" w:tplc="446429FA">
      <w:numFmt w:val="bullet"/>
      <w:lvlText w:val="•"/>
      <w:lvlJc w:val="left"/>
      <w:pPr>
        <w:ind w:left="2740" w:hanging="360"/>
      </w:pPr>
      <w:rPr>
        <w:rFonts w:hint="default"/>
        <w:lang w:val="en-US" w:eastAsia="en-US" w:bidi="en-US"/>
      </w:rPr>
    </w:lvl>
    <w:lvl w:ilvl="3" w:tplc="E534B13E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en-US"/>
      </w:rPr>
    </w:lvl>
    <w:lvl w:ilvl="4" w:tplc="4B74F5A0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en-US"/>
      </w:rPr>
    </w:lvl>
    <w:lvl w:ilvl="5" w:tplc="A80AF112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FD8809E0"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en-US"/>
      </w:rPr>
    </w:lvl>
    <w:lvl w:ilvl="7" w:tplc="54363746">
      <w:numFmt w:val="bullet"/>
      <w:lvlText w:val="•"/>
      <w:lvlJc w:val="left"/>
      <w:pPr>
        <w:ind w:left="7040" w:hanging="360"/>
      </w:pPr>
      <w:rPr>
        <w:rFonts w:hint="default"/>
        <w:lang w:val="en-US" w:eastAsia="en-US" w:bidi="en-US"/>
      </w:rPr>
    </w:lvl>
    <w:lvl w:ilvl="8" w:tplc="C0E24FD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4C65750D"/>
    <w:multiLevelType w:val="hybridMultilevel"/>
    <w:tmpl w:val="672C9CAA"/>
    <w:lvl w:ilvl="0" w:tplc="9328DB80">
      <w:start w:val="1"/>
      <w:numFmt w:val="lowerLetter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22BFD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9A2E5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1A11B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36950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5A471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24DAC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BC3E3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4447C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D224B89"/>
    <w:multiLevelType w:val="hybridMultilevel"/>
    <w:tmpl w:val="B9D2609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4D4F0604"/>
    <w:multiLevelType w:val="hybridMultilevel"/>
    <w:tmpl w:val="1B667228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E5C5A07"/>
    <w:multiLevelType w:val="hybridMultilevel"/>
    <w:tmpl w:val="4E5C803A"/>
    <w:lvl w:ilvl="0" w:tplc="5532E7E2">
      <w:start w:val="1"/>
      <w:numFmt w:val="decimal"/>
      <w:lvlText w:val="(%1)"/>
      <w:lvlJc w:val="left"/>
      <w:pPr>
        <w:ind w:left="1023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43" w:hanging="360"/>
      </w:pPr>
    </w:lvl>
    <w:lvl w:ilvl="2" w:tplc="0409001B" w:tentative="1">
      <w:start w:val="1"/>
      <w:numFmt w:val="lowerRoman"/>
      <w:lvlText w:val="%3."/>
      <w:lvlJc w:val="right"/>
      <w:pPr>
        <w:ind w:left="2463" w:hanging="180"/>
      </w:pPr>
    </w:lvl>
    <w:lvl w:ilvl="3" w:tplc="0409000F" w:tentative="1">
      <w:start w:val="1"/>
      <w:numFmt w:val="decimal"/>
      <w:lvlText w:val="%4."/>
      <w:lvlJc w:val="left"/>
      <w:pPr>
        <w:ind w:left="3183" w:hanging="360"/>
      </w:pPr>
    </w:lvl>
    <w:lvl w:ilvl="4" w:tplc="04090019" w:tentative="1">
      <w:start w:val="1"/>
      <w:numFmt w:val="lowerLetter"/>
      <w:lvlText w:val="%5."/>
      <w:lvlJc w:val="left"/>
      <w:pPr>
        <w:ind w:left="3903" w:hanging="360"/>
      </w:pPr>
    </w:lvl>
    <w:lvl w:ilvl="5" w:tplc="0409001B" w:tentative="1">
      <w:start w:val="1"/>
      <w:numFmt w:val="lowerRoman"/>
      <w:lvlText w:val="%6."/>
      <w:lvlJc w:val="right"/>
      <w:pPr>
        <w:ind w:left="4623" w:hanging="180"/>
      </w:pPr>
    </w:lvl>
    <w:lvl w:ilvl="6" w:tplc="0409000F" w:tentative="1">
      <w:start w:val="1"/>
      <w:numFmt w:val="decimal"/>
      <w:lvlText w:val="%7."/>
      <w:lvlJc w:val="left"/>
      <w:pPr>
        <w:ind w:left="5343" w:hanging="360"/>
      </w:pPr>
    </w:lvl>
    <w:lvl w:ilvl="7" w:tplc="04090019" w:tentative="1">
      <w:start w:val="1"/>
      <w:numFmt w:val="lowerLetter"/>
      <w:lvlText w:val="%8."/>
      <w:lvlJc w:val="left"/>
      <w:pPr>
        <w:ind w:left="6063" w:hanging="360"/>
      </w:pPr>
    </w:lvl>
    <w:lvl w:ilvl="8" w:tplc="0409001B" w:tentative="1">
      <w:start w:val="1"/>
      <w:numFmt w:val="lowerRoman"/>
      <w:lvlText w:val="%9."/>
      <w:lvlJc w:val="right"/>
      <w:pPr>
        <w:ind w:left="6783" w:hanging="180"/>
      </w:pPr>
    </w:lvl>
  </w:abstractNum>
  <w:abstractNum w:abstractNumId="47" w15:restartNumberingAfterBreak="0">
    <w:nsid w:val="50C54C12"/>
    <w:multiLevelType w:val="hybridMultilevel"/>
    <w:tmpl w:val="820216A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3C86979"/>
    <w:multiLevelType w:val="hybridMultilevel"/>
    <w:tmpl w:val="ADF621A0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72030A8"/>
    <w:multiLevelType w:val="hybridMultilevel"/>
    <w:tmpl w:val="5C8CD896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57A23637"/>
    <w:multiLevelType w:val="hybridMultilevel"/>
    <w:tmpl w:val="1D9C3BC6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5C532AE3"/>
    <w:multiLevelType w:val="hybridMultilevel"/>
    <w:tmpl w:val="3990DBD8"/>
    <w:lvl w:ilvl="0" w:tplc="AC2A74E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2" w15:restartNumberingAfterBreak="0">
    <w:nsid w:val="5D153C70"/>
    <w:multiLevelType w:val="hybridMultilevel"/>
    <w:tmpl w:val="98F44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E4302B"/>
    <w:multiLevelType w:val="hybridMultilevel"/>
    <w:tmpl w:val="2A24EBF8"/>
    <w:lvl w:ilvl="0" w:tplc="091A8824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4112A282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C5222CEA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97F2C514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1D58270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A51E1334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02F6E3FC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FE38359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86B2C064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4" w15:restartNumberingAfterBreak="0">
    <w:nsid w:val="66FD3B5B"/>
    <w:multiLevelType w:val="hybridMultilevel"/>
    <w:tmpl w:val="A79C8350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" w15:restartNumberingAfterBreak="0">
    <w:nsid w:val="69FE79C3"/>
    <w:multiLevelType w:val="hybridMultilevel"/>
    <w:tmpl w:val="18CA7DB2"/>
    <w:lvl w:ilvl="0" w:tplc="B6A6A5DC">
      <w:start w:val="1"/>
      <w:numFmt w:val="decimal"/>
      <w:lvlText w:val="%1."/>
      <w:lvlJc w:val="left"/>
      <w:pPr>
        <w:ind w:left="840" w:hanging="72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5FC0A56C">
      <w:numFmt w:val="bullet"/>
      <w:lvlText w:val="•"/>
      <w:lvlJc w:val="left"/>
      <w:pPr>
        <w:ind w:left="1734" w:hanging="720"/>
      </w:pPr>
      <w:rPr>
        <w:rFonts w:hint="default"/>
        <w:lang w:val="en-US" w:eastAsia="en-US" w:bidi="ar-SA"/>
      </w:rPr>
    </w:lvl>
    <w:lvl w:ilvl="2" w:tplc="8FCAC172">
      <w:numFmt w:val="bullet"/>
      <w:lvlText w:val="•"/>
      <w:lvlJc w:val="left"/>
      <w:pPr>
        <w:ind w:left="2628" w:hanging="720"/>
      </w:pPr>
      <w:rPr>
        <w:rFonts w:hint="default"/>
        <w:lang w:val="en-US" w:eastAsia="en-US" w:bidi="ar-SA"/>
      </w:rPr>
    </w:lvl>
    <w:lvl w:ilvl="3" w:tplc="D4101A9A">
      <w:numFmt w:val="bullet"/>
      <w:lvlText w:val="•"/>
      <w:lvlJc w:val="left"/>
      <w:pPr>
        <w:ind w:left="3522" w:hanging="720"/>
      </w:pPr>
      <w:rPr>
        <w:rFonts w:hint="default"/>
        <w:lang w:val="en-US" w:eastAsia="en-US" w:bidi="ar-SA"/>
      </w:rPr>
    </w:lvl>
    <w:lvl w:ilvl="4" w:tplc="C992A48C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5" w:tplc="0F7C55CA">
      <w:numFmt w:val="bullet"/>
      <w:lvlText w:val="•"/>
      <w:lvlJc w:val="left"/>
      <w:pPr>
        <w:ind w:left="5310" w:hanging="720"/>
      </w:pPr>
      <w:rPr>
        <w:rFonts w:hint="default"/>
        <w:lang w:val="en-US" w:eastAsia="en-US" w:bidi="ar-SA"/>
      </w:rPr>
    </w:lvl>
    <w:lvl w:ilvl="6" w:tplc="912859C6">
      <w:numFmt w:val="bullet"/>
      <w:lvlText w:val="•"/>
      <w:lvlJc w:val="left"/>
      <w:pPr>
        <w:ind w:left="6204" w:hanging="720"/>
      </w:pPr>
      <w:rPr>
        <w:rFonts w:hint="default"/>
        <w:lang w:val="en-US" w:eastAsia="en-US" w:bidi="ar-SA"/>
      </w:rPr>
    </w:lvl>
    <w:lvl w:ilvl="7" w:tplc="7A241352">
      <w:numFmt w:val="bullet"/>
      <w:lvlText w:val="•"/>
      <w:lvlJc w:val="left"/>
      <w:pPr>
        <w:ind w:left="7098" w:hanging="720"/>
      </w:pPr>
      <w:rPr>
        <w:rFonts w:hint="default"/>
        <w:lang w:val="en-US" w:eastAsia="en-US" w:bidi="ar-SA"/>
      </w:rPr>
    </w:lvl>
    <w:lvl w:ilvl="8" w:tplc="A690819E">
      <w:numFmt w:val="bullet"/>
      <w:lvlText w:val="•"/>
      <w:lvlJc w:val="left"/>
      <w:pPr>
        <w:ind w:left="7992" w:hanging="720"/>
      </w:pPr>
      <w:rPr>
        <w:rFonts w:hint="default"/>
        <w:lang w:val="en-US" w:eastAsia="en-US" w:bidi="ar-SA"/>
      </w:rPr>
    </w:lvl>
  </w:abstractNum>
  <w:abstractNum w:abstractNumId="56" w15:restartNumberingAfterBreak="0">
    <w:nsid w:val="7132659A"/>
    <w:multiLevelType w:val="hybridMultilevel"/>
    <w:tmpl w:val="AC3622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5AAA452">
      <w:start w:val="2010"/>
      <w:numFmt w:val="bullet"/>
      <w:lvlText w:val="–"/>
      <w:lvlJc w:val="left"/>
      <w:pPr>
        <w:ind w:left="2160" w:hanging="360"/>
      </w:pPr>
      <w:rPr>
        <w:rFonts w:ascii="Palatino Linotype" w:eastAsia="Times New Roman" w:hAnsi="Palatino Linotype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1AB0160"/>
    <w:multiLevelType w:val="hybridMultilevel"/>
    <w:tmpl w:val="E0F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CD5F7E"/>
    <w:multiLevelType w:val="hybridMultilevel"/>
    <w:tmpl w:val="58982A2C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92D087C"/>
    <w:multiLevelType w:val="hybridMultilevel"/>
    <w:tmpl w:val="673271C6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60" w15:restartNumberingAfterBreak="0">
    <w:nsid w:val="7BA81E70"/>
    <w:multiLevelType w:val="hybridMultilevel"/>
    <w:tmpl w:val="DCCAE8DA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FD5685E"/>
    <w:multiLevelType w:val="hybridMultilevel"/>
    <w:tmpl w:val="E7DEDEF6"/>
    <w:lvl w:ilvl="0" w:tplc="3B8A95F4">
      <w:start w:val="3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36D03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68BA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ACD57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AAC35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6303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A7BA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80442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8C7B9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7936505">
    <w:abstractNumId w:val="0"/>
  </w:num>
  <w:num w:numId="2" w16cid:durableId="854268335">
    <w:abstractNumId w:val="1"/>
  </w:num>
  <w:num w:numId="3" w16cid:durableId="103893002">
    <w:abstractNumId w:val="2"/>
  </w:num>
  <w:num w:numId="4" w16cid:durableId="1695308747">
    <w:abstractNumId w:val="3"/>
  </w:num>
  <w:num w:numId="5" w16cid:durableId="1009451666">
    <w:abstractNumId w:val="4"/>
  </w:num>
  <w:num w:numId="6" w16cid:durableId="924072067">
    <w:abstractNumId w:val="5"/>
  </w:num>
  <w:num w:numId="7" w16cid:durableId="894898518">
    <w:abstractNumId w:val="6"/>
  </w:num>
  <w:num w:numId="8" w16cid:durableId="865218461">
    <w:abstractNumId w:val="7"/>
  </w:num>
  <w:num w:numId="9" w16cid:durableId="1438017673">
    <w:abstractNumId w:val="8"/>
  </w:num>
  <w:num w:numId="10" w16cid:durableId="770079169">
    <w:abstractNumId w:val="9"/>
  </w:num>
  <w:num w:numId="11" w16cid:durableId="778453578">
    <w:abstractNumId w:val="10"/>
  </w:num>
  <w:num w:numId="12" w16cid:durableId="1625229631">
    <w:abstractNumId w:val="11"/>
  </w:num>
  <w:num w:numId="13" w16cid:durableId="1979725965">
    <w:abstractNumId w:val="12"/>
  </w:num>
  <w:num w:numId="14" w16cid:durableId="911158915">
    <w:abstractNumId w:val="13"/>
  </w:num>
  <w:num w:numId="15" w16cid:durableId="182330765">
    <w:abstractNumId w:val="14"/>
  </w:num>
  <w:num w:numId="16" w16cid:durableId="1484733467">
    <w:abstractNumId w:val="46"/>
  </w:num>
  <w:num w:numId="17" w16cid:durableId="97221431">
    <w:abstractNumId w:val="51"/>
  </w:num>
  <w:num w:numId="18" w16cid:durableId="1016418119">
    <w:abstractNumId w:val="26"/>
  </w:num>
  <w:num w:numId="19" w16cid:durableId="337773527">
    <w:abstractNumId w:val="22"/>
  </w:num>
  <w:num w:numId="20" w16cid:durableId="743794646">
    <w:abstractNumId w:val="52"/>
  </w:num>
  <w:num w:numId="21" w16cid:durableId="710493908">
    <w:abstractNumId w:val="56"/>
  </w:num>
  <w:num w:numId="22" w16cid:durableId="377123836">
    <w:abstractNumId w:val="54"/>
  </w:num>
  <w:num w:numId="23" w16cid:durableId="1937060048">
    <w:abstractNumId w:val="41"/>
  </w:num>
  <w:num w:numId="24" w16cid:durableId="1964769857">
    <w:abstractNumId w:val="34"/>
  </w:num>
  <w:num w:numId="25" w16cid:durableId="372466877">
    <w:abstractNumId w:val="59"/>
  </w:num>
  <w:num w:numId="26" w16cid:durableId="1225919845">
    <w:abstractNumId w:val="17"/>
  </w:num>
  <w:num w:numId="27" w16cid:durableId="1510484241">
    <w:abstractNumId w:val="38"/>
  </w:num>
  <w:num w:numId="28" w16cid:durableId="1296596602">
    <w:abstractNumId w:val="36"/>
  </w:num>
  <w:num w:numId="29" w16cid:durableId="735905020">
    <w:abstractNumId w:val="40"/>
  </w:num>
  <w:num w:numId="30" w16cid:durableId="1270774691">
    <w:abstractNumId w:val="49"/>
  </w:num>
  <w:num w:numId="31" w16cid:durableId="1561554791">
    <w:abstractNumId w:val="27"/>
  </w:num>
  <w:num w:numId="32" w16cid:durableId="848059759">
    <w:abstractNumId w:val="37"/>
  </w:num>
  <w:num w:numId="33" w16cid:durableId="390079704">
    <w:abstractNumId w:val="33"/>
  </w:num>
  <w:num w:numId="34" w16cid:durableId="2106922148">
    <w:abstractNumId w:val="19"/>
  </w:num>
  <w:num w:numId="35" w16cid:durableId="73863093">
    <w:abstractNumId w:val="48"/>
  </w:num>
  <w:num w:numId="36" w16cid:durableId="922955851">
    <w:abstractNumId w:val="60"/>
  </w:num>
  <w:num w:numId="37" w16cid:durableId="100489371">
    <w:abstractNumId w:val="45"/>
  </w:num>
  <w:num w:numId="38" w16cid:durableId="1185629709">
    <w:abstractNumId w:val="35"/>
  </w:num>
  <w:num w:numId="39" w16cid:durableId="381560485">
    <w:abstractNumId w:val="47"/>
  </w:num>
  <w:num w:numId="40" w16cid:durableId="804736433">
    <w:abstractNumId w:val="50"/>
  </w:num>
  <w:num w:numId="41" w16cid:durableId="471947400">
    <w:abstractNumId w:val="31"/>
  </w:num>
  <w:num w:numId="42" w16cid:durableId="2021589501">
    <w:abstractNumId w:val="57"/>
  </w:num>
  <w:num w:numId="43" w16cid:durableId="927033906">
    <w:abstractNumId w:val="28"/>
  </w:num>
  <w:num w:numId="44" w16cid:durableId="701587575">
    <w:abstractNumId w:val="58"/>
  </w:num>
  <w:num w:numId="45" w16cid:durableId="213080192">
    <w:abstractNumId w:val="44"/>
  </w:num>
  <w:num w:numId="46" w16cid:durableId="1638336866">
    <w:abstractNumId w:val="30"/>
  </w:num>
  <w:num w:numId="47" w16cid:durableId="515310838">
    <w:abstractNumId w:val="21"/>
  </w:num>
  <w:num w:numId="48" w16cid:durableId="25836141">
    <w:abstractNumId w:val="29"/>
  </w:num>
  <w:num w:numId="49" w16cid:durableId="936403965">
    <w:abstractNumId w:val="32"/>
  </w:num>
  <w:num w:numId="50" w16cid:durableId="994458757">
    <w:abstractNumId w:val="15"/>
  </w:num>
  <w:num w:numId="51" w16cid:durableId="733771697">
    <w:abstractNumId w:val="55"/>
  </w:num>
  <w:num w:numId="52" w16cid:durableId="588541574">
    <w:abstractNumId w:val="53"/>
  </w:num>
  <w:num w:numId="53" w16cid:durableId="1792943171">
    <w:abstractNumId w:val="16"/>
  </w:num>
  <w:num w:numId="54" w16cid:durableId="1189757471">
    <w:abstractNumId w:val="43"/>
  </w:num>
  <w:num w:numId="55" w16cid:durableId="1566839865">
    <w:abstractNumId w:val="20"/>
  </w:num>
  <w:num w:numId="56" w16cid:durableId="329866454">
    <w:abstractNumId w:val="24"/>
  </w:num>
  <w:num w:numId="57" w16cid:durableId="1399593034">
    <w:abstractNumId w:val="39"/>
  </w:num>
  <w:num w:numId="58" w16cid:durableId="366182179">
    <w:abstractNumId w:val="18"/>
  </w:num>
  <w:num w:numId="59" w16cid:durableId="711661764">
    <w:abstractNumId w:val="61"/>
  </w:num>
  <w:num w:numId="60" w16cid:durableId="1401905721">
    <w:abstractNumId w:val="25"/>
  </w:num>
  <w:num w:numId="61" w16cid:durableId="1643775628">
    <w:abstractNumId w:val="42"/>
  </w:num>
  <w:num w:numId="62" w16cid:durableId="1470053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C5"/>
    <w:rsid w:val="00000A99"/>
    <w:rsid w:val="000012B2"/>
    <w:rsid w:val="00001B14"/>
    <w:rsid w:val="00001EAF"/>
    <w:rsid w:val="000021BF"/>
    <w:rsid w:val="00004090"/>
    <w:rsid w:val="0000453E"/>
    <w:rsid w:val="00004DC8"/>
    <w:rsid w:val="00005FC4"/>
    <w:rsid w:val="00007359"/>
    <w:rsid w:val="0000739F"/>
    <w:rsid w:val="00010219"/>
    <w:rsid w:val="00010BAC"/>
    <w:rsid w:val="000121DC"/>
    <w:rsid w:val="000131DA"/>
    <w:rsid w:val="0001451C"/>
    <w:rsid w:val="00016412"/>
    <w:rsid w:val="00016D93"/>
    <w:rsid w:val="00017FBC"/>
    <w:rsid w:val="00020DAB"/>
    <w:rsid w:val="00021259"/>
    <w:rsid w:val="00021A9A"/>
    <w:rsid w:val="00022513"/>
    <w:rsid w:val="00022746"/>
    <w:rsid w:val="00022797"/>
    <w:rsid w:val="0002282F"/>
    <w:rsid w:val="00022AE7"/>
    <w:rsid w:val="000233CD"/>
    <w:rsid w:val="00023C92"/>
    <w:rsid w:val="0002469A"/>
    <w:rsid w:val="00024777"/>
    <w:rsid w:val="00025361"/>
    <w:rsid w:val="00025CCD"/>
    <w:rsid w:val="00026834"/>
    <w:rsid w:val="0002718A"/>
    <w:rsid w:val="00031B07"/>
    <w:rsid w:val="00032D47"/>
    <w:rsid w:val="00033732"/>
    <w:rsid w:val="000340C5"/>
    <w:rsid w:val="000348A9"/>
    <w:rsid w:val="00035496"/>
    <w:rsid w:val="00035A18"/>
    <w:rsid w:val="00036937"/>
    <w:rsid w:val="00036EF8"/>
    <w:rsid w:val="00037B93"/>
    <w:rsid w:val="00037DD1"/>
    <w:rsid w:val="000403EF"/>
    <w:rsid w:val="000408C4"/>
    <w:rsid w:val="0004093E"/>
    <w:rsid w:val="000411CB"/>
    <w:rsid w:val="0004144A"/>
    <w:rsid w:val="000418A6"/>
    <w:rsid w:val="00043190"/>
    <w:rsid w:val="00043BCD"/>
    <w:rsid w:val="00043CB6"/>
    <w:rsid w:val="0004417A"/>
    <w:rsid w:val="000449BD"/>
    <w:rsid w:val="000453A5"/>
    <w:rsid w:val="00045FBC"/>
    <w:rsid w:val="00047C8D"/>
    <w:rsid w:val="000518A2"/>
    <w:rsid w:val="00051DE3"/>
    <w:rsid w:val="0005261F"/>
    <w:rsid w:val="00052CDC"/>
    <w:rsid w:val="00052D89"/>
    <w:rsid w:val="00054C7F"/>
    <w:rsid w:val="00054F2F"/>
    <w:rsid w:val="000563C8"/>
    <w:rsid w:val="00056803"/>
    <w:rsid w:val="000601CC"/>
    <w:rsid w:val="000611CC"/>
    <w:rsid w:val="0006178E"/>
    <w:rsid w:val="000630FF"/>
    <w:rsid w:val="00063674"/>
    <w:rsid w:val="000648CF"/>
    <w:rsid w:val="00064C19"/>
    <w:rsid w:val="00065A67"/>
    <w:rsid w:val="00066326"/>
    <w:rsid w:val="00066EE9"/>
    <w:rsid w:val="00067041"/>
    <w:rsid w:val="0006725B"/>
    <w:rsid w:val="0006774B"/>
    <w:rsid w:val="0007009D"/>
    <w:rsid w:val="00070EEC"/>
    <w:rsid w:val="00071D49"/>
    <w:rsid w:val="00072354"/>
    <w:rsid w:val="000724DA"/>
    <w:rsid w:val="000764AD"/>
    <w:rsid w:val="00076B2C"/>
    <w:rsid w:val="0007748B"/>
    <w:rsid w:val="00077D87"/>
    <w:rsid w:val="000802F1"/>
    <w:rsid w:val="00080C2B"/>
    <w:rsid w:val="00081130"/>
    <w:rsid w:val="000821CD"/>
    <w:rsid w:val="00082232"/>
    <w:rsid w:val="00082244"/>
    <w:rsid w:val="00082BA2"/>
    <w:rsid w:val="0008370D"/>
    <w:rsid w:val="00084A33"/>
    <w:rsid w:val="00084C45"/>
    <w:rsid w:val="000850CD"/>
    <w:rsid w:val="00085959"/>
    <w:rsid w:val="000864A8"/>
    <w:rsid w:val="00086AA7"/>
    <w:rsid w:val="00086CFB"/>
    <w:rsid w:val="00087489"/>
    <w:rsid w:val="000877B2"/>
    <w:rsid w:val="00087BCC"/>
    <w:rsid w:val="00090879"/>
    <w:rsid w:val="00091BB5"/>
    <w:rsid w:val="000920E9"/>
    <w:rsid w:val="00092C55"/>
    <w:rsid w:val="00093665"/>
    <w:rsid w:val="00093EFE"/>
    <w:rsid w:val="00093F82"/>
    <w:rsid w:val="00094336"/>
    <w:rsid w:val="000945ED"/>
    <w:rsid w:val="00094D31"/>
    <w:rsid w:val="00096510"/>
    <w:rsid w:val="0009712E"/>
    <w:rsid w:val="000A0988"/>
    <w:rsid w:val="000A0B66"/>
    <w:rsid w:val="000A2CCB"/>
    <w:rsid w:val="000A3B41"/>
    <w:rsid w:val="000A4BD2"/>
    <w:rsid w:val="000A4DD8"/>
    <w:rsid w:val="000A5CE8"/>
    <w:rsid w:val="000A61DD"/>
    <w:rsid w:val="000A7004"/>
    <w:rsid w:val="000B08BE"/>
    <w:rsid w:val="000B1186"/>
    <w:rsid w:val="000B153E"/>
    <w:rsid w:val="000B3EAF"/>
    <w:rsid w:val="000B3FCE"/>
    <w:rsid w:val="000B40F3"/>
    <w:rsid w:val="000B425F"/>
    <w:rsid w:val="000B4647"/>
    <w:rsid w:val="000B4903"/>
    <w:rsid w:val="000B49DF"/>
    <w:rsid w:val="000B538F"/>
    <w:rsid w:val="000B581A"/>
    <w:rsid w:val="000B585D"/>
    <w:rsid w:val="000B5C42"/>
    <w:rsid w:val="000B5CCC"/>
    <w:rsid w:val="000C0854"/>
    <w:rsid w:val="000C1398"/>
    <w:rsid w:val="000C1598"/>
    <w:rsid w:val="000C1806"/>
    <w:rsid w:val="000C2BA2"/>
    <w:rsid w:val="000C2E37"/>
    <w:rsid w:val="000C39FF"/>
    <w:rsid w:val="000C45FB"/>
    <w:rsid w:val="000C4B4F"/>
    <w:rsid w:val="000C5282"/>
    <w:rsid w:val="000C72B4"/>
    <w:rsid w:val="000C73D4"/>
    <w:rsid w:val="000D001F"/>
    <w:rsid w:val="000D0504"/>
    <w:rsid w:val="000D0844"/>
    <w:rsid w:val="000D121B"/>
    <w:rsid w:val="000D1C52"/>
    <w:rsid w:val="000D2F54"/>
    <w:rsid w:val="000D2FC0"/>
    <w:rsid w:val="000D32F0"/>
    <w:rsid w:val="000D454C"/>
    <w:rsid w:val="000D592D"/>
    <w:rsid w:val="000D6296"/>
    <w:rsid w:val="000D6E53"/>
    <w:rsid w:val="000D71B0"/>
    <w:rsid w:val="000D7942"/>
    <w:rsid w:val="000E096C"/>
    <w:rsid w:val="000E19B5"/>
    <w:rsid w:val="000E240B"/>
    <w:rsid w:val="000E2AF9"/>
    <w:rsid w:val="000E30EB"/>
    <w:rsid w:val="000E3428"/>
    <w:rsid w:val="000E3528"/>
    <w:rsid w:val="000E40C8"/>
    <w:rsid w:val="000E4562"/>
    <w:rsid w:val="000E45FD"/>
    <w:rsid w:val="000E523A"/>
    <w:rsid w:val="000E679E"/>
    <w:rsid w:val="000E7C06"/>
    <w:rsid w:val="000F1847"/>
    <w:rsid w:val="000F1C78"/>
    <w:rsid w:val="000F1CD0"/>
    <w:rsid w:val="000F30E0"/>
    <w:rsid w:val="000F319D"/>
    <w:rsid w:val="000F4B45"/>
    <w:rsid w:val="000F5ED1"/>
    <w:rsid w:val="000F66CE"/>
    <w:rsid w:val="000F6A6F"/>
    <w:rsid w:val="000F6B4D"/>
    <w:rsid w:val="000F6D6D"/>
    <w:rsid w:val="000F7294"/>
    <w:rsid w:val="001001CF"/>
    <w:rsid w:val="00100504"/>
    <w:rsid w:val="001011F4"/>
    <w:rsid w:val="00101C88"/>
    <w:rsid w:val="00102123"/>
    <w:rsid w:val="0010250B"/>
    <w:rsid w:val="0010267A"/>
    <w:rsid w:val="00102A7C"/>
    <w:rsid w:val="0010467A"/>
    <w:rsid w:val="00104DB4"/>
    <w:rsid w:val="0010568E"/>
    <w:rsid w:val="00105A88"/>
    <w:rsid w:val="00105F7F"/>
    <w:rsid w:val="001061DC"/>
    <w:rsid w:val="00106347"/>
    <w:rsid w:val="00106DBA"/>
    <w:rsid w:val="00107085"/>
    <w:rsid w:val="00107F5C"/>
    <w:rsid w:val="001102B3"/>
    <w:rsid w:val="001124A2"/>
    <w:rsid w:val="001126A3"/>
    <w:rsid w:val="001128ED"/>
    <w:rsid w:val="00112A53"/>
    <w:rsid w:val="0011337B"/>
    <w:rsid w:val="00113F8E"/>
    <w:rsid w:val="00115455"/>
    <w:rsid w:val="001162C0"/>
    <w:rsid w:val="001178A5"/>
    <w:rsid w:val="001205F2"/>
    <w:rsid w:val="00120CB5"/>
    <w:rsid w:val="0012135A"/>
    <w:rsid w:val="0012234D"/>
    <w:rsid w:val="00122A44"/>
    <w:rsid w:val="00122DB6"/>
    <w:rsid w:val="001235E4"/>
    <w:rsid w:val="00123ED5"/>
    <w:rsid w:val="00124AE2"/>
    <w:rsid w:val="001263E5"/>
    <w:rsid w:val="001265B9"/>
    <w:rsid w:val="001301EF"/>
    <w:rsid w:val="00130627"/>
    <w:rsid w:val="00130BAE"/>
    <w:rsid w:val="00131218"/>
    <w:rsid w:val="00132618"/>
    <w:rsid w:val="00132626"/>
    <w:rsid w:val="00132A54"/>
    <w:rsid w:val="00132EAE"/>
    <w:rsid w:val="001344F4"/>
    <w:rsid w:val="0013460E"/>
    <w:rsid w:val="001346C5"/>
    <w:rsid w:val="00134878"/>
    <w:rsid w:val="00134FC0"/>
    <w:rsid w:val="001362E1"/>
    <w:rsid w:val="001369A5"/>
    <w:rsid w:val="0013794B"/>
    <w:rsid w:val="00137C74"/>
    <w:rsid w:val="00137E4D"/>
    <w:rsid w:val="00140220"/>
    <w:rsid w:val="00140B00"/>
    <w:rsid w:val="00140D1D"/>
    <w:rsid w:val="00141A12"/>
    <w:rsid w:val="00141FF8"/>
    <w:rsid w:val="00143376"/>
    <w:rsid w:val="0014366A"/>
    <w:rsid w:val="001439C8"/>
    <w:rsid w:val="001440EC"/>
    <w:rsid w:val="00144F6A"/>
    <w:rsid w:val="0014521D"/>
    <w:rsid w:val="00145C53"/>
    <w:rsid w:val="00146271"/>
    <w:rsid w:val="00146382"/>
    <w:rsid w:val="001470C6"/>
    <w:rsid w:val="00150B73"/>
    <w:rsid w:val="00150B85"/>
    <w:rsid w:val="001510FD"/>
    <w:rsid w:val="00152136"/>
    <w:rsid w:val="001533A3"/>
    <w:rsid w:val="0015393F"/>
    <w:rsid w:val="00153A2C"/>
    <w:rsid w:val="001548F9"/>
    <w:rsid w:val="00155D52"/>
    <w:rsid w:val="00155D6D"/>
    <w:rsid w:val="001561C5"/>
    <w:rsid w:val="00156D32"/>
    <w:rsid w:val="0015714D"/>
    <w:rsid w:val="001604AD"/>
    <w:rsid w:val="00161AC1"/>
    <w:rsid w:val="001621D2"/>
    <w:rsid w:val="0016328A"/>
    <w:rsid w:val="001632A0"/>
    <w:rsid w:val="001632F6"/>
    <w:rsid w:val="00164250"/>
    <w:rsid w:val="00164E65"/>
    <w:rsid w:val="00165EEB"/>
    <w:rsid w:val="0016722A"/>
    <w:rsid w:val="00167DD7"/>
    <w:rsid w:val="0017056D"/>
    <w:rsid w:val="00170D12"/>
    <w:rsid w:val="00170FF4"/>
    <w:rsid w:val="00174534"/>
    <w:rsid w:val="001762F5"/>
    <w:rsid w:val="0017683E"/>
    <w:rsid w:val="001801DB"/>
    <w:rsid w:val="00182C3D"/>
    <w:rsid w:val="00183524"/>
    <w:rsid w:val="00183A85"/>
    <w:rsid w:val="00184DEC"/>
    <w:rsid w:val="0018539D"/>
    <w:rsid w:val="00185A6F"/>
    <w:rsid w:val="00186058"/>
    <w:rsid w:val="00187E7D"/>
    <w:rsid w:val="00187EC7"/>
    <w:rsid w:val="001911B8"/>
    <w:rsid w:val="0019122B"/>
    <w:rsid w:val="00191461"/>
    <w:rsid w:val="00192598"/>
    <w:rsid w:val="00192C4B"/>
    <w:rsid w:val="00192EFA"/>
    <w:rsid w:val="00192FA5"/>
    <w:rsid w:val="001935F2"/>
    <w:rsid w:val="0019387B"/>
    <w:rsid w:val="001939D7"/>
    <w:rsid w:val="00194687"/>
    <w:rsid w:val="0019505C"/>
    <w:rsid w:val="0019585F"/>
    <w:rsid w:val="00195DD9"/>
    <w:rsid w:val="001976DB"/>
    <w:rsid w:val="001979FA"/>
    <w:rsid w:val="001A0122"/>
    <w:rsid w:val="001A0421"/>
    <w:rsid w:val="001A06AB"/>
    <w:rsid w:val="001A2351"/>
    <w:rsid w:val="001A29E2"/>
    <w:rsid w:val="001A47F9"/>
    <w:rsid w:val="001A49CF"/>
    <w:rsid w:val="001A546E"/>
    <w:rsid w:val="001A5AC4"/>
    <w:rsid w:val="001A6051"/>
    <w:rsid w:val="001A6C2A"/>
    <w:rsid w:val="001A718A"/>
    <w:rsid w:val="001A74FB"/>
    <w:rsid w:val="001B06BE"/>
    <w:rsid w:val="001B0E10"/>
    <w:rsid w:val="001B0EC7"/>
    <w:rsid w:val="001B18A4"/>
    <w:rsid w:val="001B1B3B"/>
    <w:rsid w:val="001B1E5F"/>
    <w:rsid w:val="001B2146"/>
    <w:rsid w:val="001B405C"/>
    <w:rsid w:val="001B75F8"/>
    <w:rsid w:val="001B78EC"/>
    <w:rsid w:val="001B7B31"/>
    <w:rsid w:val="001C01C8"/>
    <w:rsid w:val="001C0297"/>
    <w:rsid w:val="001C07A8"/>
    <w:rsid w:val="001C106E"/>
    <w:rsid w:val="001C1FA5"/>
    <w:rsid w:val="001C2C4F"/>
    <w:rsid w:val="001C3E6F"/>
    <w:rsid w:val="001C3F74"/>
    <w:rsid w:val="001C54D7"/>
    <w:rsid w:val="001C577B"/>
    <w:rsid w:val="001C5A7D"/>
    <w:rsid w:val="001C671D"/>
    <w:rsid w:val="001C73F7"/>
    <w:rsid w:val="001C75E0"/>
    <w:rsid w:val="001C7C7C"/>
    <w:rsid w:val="001D036B"/>
    <w:rsid w:val="001D05DA"/>
    <w:rsid w:val="001D0ED3"/>
    <w:rsid w:val="001D1372"/>
    <w:rsid w:val="001D4185"/>
    <w:rsid w:val="001D4548"/>
    <w:rsid w:val="001D5C92"/>
    <w:rsid w:val="001D6693"/>
    <w:rsid w:val="001D6F59"/>
    <w:rsid w:val="001E100C"/>
    <w:rsid w:val="001E1D81"/>
    <w:rsid w:val="001E2148"/>
    <w:rsid w:val="001E2FC5"/>
    <w:rsid w:val="001E58D3"/>
    <w:rsid w:val="001E7DF6"/>
    <w:rsid w:val="001F0346"/>
    <w:rsid w:val="001F05F8"/>
    <w:rsid w:val="001F069A"/>
    <w:rsid w:val="001F0982"/>
    <w:rsid w:val="001F28A4"/>
    <w:rsid w:val="001F52DC"/>
    <w:rsid w:val="001F5549"/>
    <w:rsid w:val="001F67BD"/>
    <w:rsid w:val="001F6DF7"/>
    <w:rsid w:val="001F7DF4"/>
    <w:rsid w:val="0020019E"/>
    <w:rsid w:val="0020085A"/>
    <w:rsid w:val="00201147"/>
    <w:rsid w:val="002012A9"/>
    <w:rsid w:val="00201339"/>
    <w:rsid w:val="00201FD2"/>
    <w:rsid w:val="0020399B"/>
    <w:rsid w:val="00203F64"/>
    <w:rsid w:val="0020603C"/>
    <w:rsid w:val="00207C87"/>
    <w:rsid w:val="00207CC8"/>
    <w:rsid w:val="002101CF"/>
    <w:rsid w:val="002109B4"/>
    <w:rsid w:val="002109CB"/>
    <w:rsid w:val="00210B25"/>
    <w:rsid w:val="0021234E"/>
    <w:rsid w:val="00212385"/>
    <w:rsid w:val="00213672"/>
    <w:rsid w:val="002141A6"/>
    <w:rsid w:val="002145D3"/>
    <w:rsid w:val="0021481C"/>
    <w:rsid w:val="0021621F"/>
    <w:rsid w:val="0021629B"/>
    <w:rsid w:val="00216C9C"/>
    <w:rsid w:val="002175DA"/>
    <w:rsid w:val="00220111"/>
    <w:rsid w:val="002205D1"/>
    <w:rsid w:val="00220646"/>
    <w:rsid w:val="00221541"/>
    <w:rsid w:val="0022180B"/>
    <w:rsid w:val="00221BEC"/>
    <w:rsid w:val="0022248B"/>
    <w:rsid w:val="002228C0"/>
    <w:rsid w:val="00222F2B"/>
    <w:rsid w:val="00223089"/>
    <w:rsid w:val="0022317E"/>
    <w:rsid w:val="00223E76"/>
    <w:rsid w:val="00223EE3"/>
    <w:rsid w:val="002252AF"/>
    <w:rsid w:val="002253C7"/>
    <w:rsid w:val="0022568A"/>
    <w:rsid w:val="00225A7B"/>
    <w:rsid w:val="0022647E"/>
    <w:rsid w:val="00226494"/>
    <w:rsid w:val="002272DC"/>
    <w:rsid w:val="0022747A"/>
    <w:rsid w:val="002275B6"/>
    <w:rsid w:val="002275FB"/>
    <w:rsid w:val="00227C9B"/>
    <w:rsid w:val="0023046F"/>
    <w:rsid w:val="00233610"/>
    <w:rsid w:val="00233CA8"/>
    <w:rsid w:val="00235452"/>
    <w:rsid w:val="00235668"/>
    <w:rsid w:val="00235824"/>
    <w:rsid w:val="00236546"/>
    <w:rsid w:val="00236972"/>
    <w:rsid w:val="00236EAE"/>
    <w:rsid w:val="00237DD8"/>
    <w:rsid w:val="00240116"/>
    <w:rsid w:val="00242B99"/>
    <w:rsid w:val="00242D2B"/>
    <w:rsid w:val="002439AF"/>
    <w:rsid w:val="00245292"/>
    <w:rsid w:val="00245A69"/>
    <w:rsid w:val="00246630"/>
    <w:rsid w:val="00246712"/>
    <w:rsid w:val="00246746"/>
    <w:rsid w:val="002513BC"/>
    <w:rsid w:val="002521D8"/>
    <w:rsid w:val="0025235B"/>
    <w:rsid w:val="00252BA3"/>
    <w:rsid w:val="002533D8"/>
    <w:rsid w:val="00253F25"/>
    <w:rsid w:val="00254AE4"/>
    <w:rsid w:val="00254BDA"/>
    <w:rsid w:val="0025608E"/>
    <w:rsid w:val="002602C0"/>
    <w:rsid w:val="002620CD"/>
    <w:rsid w:val="00262274"/>
    <w:rsid w:val="00262BE4"/>
    <w:rsid w:val="00262D60"/>
    <w:rsid w:val="00262F48"/>
    <w:rsid w:val="0026377B"/>
    <w:rsid w:val="00264286"/>
    <w:rsid w:val="00264B4A"/>
    <w:rsid w:val="0026514A"/>
    <w:rsid w:val="0026531F"/>
    <w:rsid w:val="00265D16"/>
    <w:rsid w:val="00265E13"/>
    <w:rsid w:val="00265F68"/>
    <w:rsid w:val="002666E4"/>
    <w:rsid w:val="00266804"/>
    <w:rsid w:val="00267629"/>
    <w:rsid w:val="0027049E"/>
    <w:rsid w:val="002717CE"/>
    <w:rsid w:val="00271899"/>
    <w:rsid w:val="00271A6A"/>
    <w:rsid w:val="00271F39"/>
    <w:rsid w:val="002721F6"/>
    <w:rsid w:val="00272C13"/>
    <w:rsid w:val="00273245"/>
    <w:rsid w:val="00273C93"/>
    <w:rsid w:val="002743D4"/>
    <w:rsid w:val="00274F48"/>
    <w:rsid w:val="00275689"/>
    <w:rsid w:val="00275AEE"/>
    <w:rsid w:val="002764E9"/>
    <w:rsid w:val="00276709"/>
    <w:rsid w:val="00277887"/>
    <w:rsid w:val="00280015"/>
    <w:rsid w:val="002812C7"/>
    <w:rsid w:val="00281811"/>
    <w:rsid w:val="00281B52"/>
    <w:rsid w:val="0028267C"/>
    <w:rsid w:val="00282F3C"/>
    <w:rsid w:val="00284865"/>
    <w:rsid w:val="00285555"/>
    <w:rsid w:val="00286079"/>
    <w:rsid w:val="00286297"/>
    <w:rsid w:val="00286D5A"/>
    <w:rsid w:val="00287B70"/>
    <w:rsid w:val="00291F81"/>
    <w:rsid w:val="0029214B"/>
    <w:rsid w:val="002945DF"/>
    <w:rsid w:val="002948D8"/>
    <w:rsid w:val="00294C5A"/>
    <w:rsid w:val="00294DE3"/>
    <w:rsid w:val="002953BD"/>
    <w:rsid w:val="0029570B"/>
    <w:rsid w:val="0029665F"/>
    <w:rsid w:val="00296D28"/>
    <w:rsid w:val="00296FA2"/>
    <w:rsid w:val="002A0024"/>
    <w:rsid w:val="002A04CC"/>
    <w:rsid w:val="002A0546"/>
    <w:rsid w:val="002A086B"/>
    <w:rsid w:val="002A1964"/>
    <w:rsid w:val="002A1E0C"/>
    <w:rsid w:val="002A24E4"/>
    <w:rsid w:val="002A2D6B"/>
    <w:rsid w:val="002A3223"/>
    <w:rsid w:val="002A32B1"/>
    <w:rsid w:val="002A41A8"/>
    <w:rsid w:val="002A50D7"/>
    <w:rsid w:val="002A50F7"/>
    <w:rsid w:val="002A5223"/>
    <w:rsid w:val="002A5926"/>
    <w:rsid w:val="002A6D66"/>
    <w:rsid w:val="002B01E8"/>
    <w:rsid w:val="002B04F8"/>
    <w:rsid w:val="002B10A3"/>
    <w:rsid w:val="002B12A4"/>
    <w:rsid w:val="002B146B"/>
    <w:rsid w:val="002B1F1B"/>
    <w:rsid w:val="002B28E3"/>
    <w:rsid w:val="002B2B7C"/>
    <w:rsid w:val="002B39D0"/>
    <w:rsid w:val="002B540F"/>
    <w:rsid w:val="002B543D"/>
    <w:rsid w:val="002B5EF7"/>
    <w:rsid w:val="002B614A"/>
    <w:rsid w:val="002B671C"/>
    <w:rsid w:val="002B6BB0"/>
    <w:rsid w:val="002B6E98"/>
    <w:rsid w:val="002B7206"/>
    <w:rsid w:val="002B7331"/>
    <w:rsid w:val="002C014A"/>
    <w:rsid w:val="002C03C2"/>
    <w:rsid w:val="002C1118"/>
    <w:rsid w:val="002C2DD1"/>
    <w:rsid w:val="002C3181"/>
    <w:rsid w:val="002C3669"/>
    <w:rsid w:val="002C3782"/>
    <w:rsid w:val="002C42D8"/>
    <w:rsid w:val="002C4745"/>
    <w:rsid w:val="002C566D"/>
    <w:rsid w:val="002C5F8B"/>
    <w:rsid w:val="002C75DB"/>
    <w:rsid w:val="002C7C72"/>
    <w:rsid w:val="002C7D85"/>
    <w:rsid w:val="002D05B0"/>
    <w:rsid w:val="002D0EEE"/>
    <w:rsid w:val="002D14A6"/>
    <w:rsid w:val="002D2435"/>
    <w:rsid w:val="002D2725"/>
    <w:rsid w:val="002D3286"/>
    <w:rsid w:val="002D35E3"/>
    <w:rsid w:val="002D4CED"/>
    <w:rsid w:val="002D5E56"/>
    <w:rsid w:val="002D643E"/>
    <w:rsid w:val="002D6AB5"/>
    <w:rsid w:val="002D6CFD"/>
    <w:rsid w:val="002D6E95"/>
    <w:rsid w:val="002D73DD"/>
    <w:rsid w:val="002D7904"/>
    <w:rsid w:val="002E098A"/>
    <w:rsid w:val="002E0B6B"/>
    <w:rsid w:val="002E15FE"/>
    <w:rsid w:val="002E2471"/>
    <w:rsid w:val="002E301D"/>
    <w:rsid w:val="002E31E6"/>
    <w:rsid w:val="002E444D"/>
    <w:rsid w:val="002E547E"/>
    <w:rsid w:val="002E7693"/>
    <w:rsid w:val="002F077B"/>
    <w:rsid w:val="002F0B8E"/>
    <w:rsid w:val="002F0C31"/>
    <w:rsid w:val="002F3074"/>
    <w:rsid w:val="002F3B14"/>
    <w:rsid w:val="002F3F62"/>
    <w:rsid w:val="002F4588"/>
    <w:rsid w:val="002F4932"/>
    <w:rsid w:val="002F4D3B"/>
    <w:rsid w:val="002F5946"/>
    <w:rsid w:val="002F6FDC"/>
    <w:rsid w:val="002F71EE"/>
    <w:rsid w:val="002F79A5"/>
    <w:rsid w:val="00300649"/>
    <w:rsid w:val="00300CA1"/>
    <w:rsid w:val="0030126B"/>
    <w:rsid w:val="00301346"/>
    <w:rsid w:val="0030179B"/>
    <w:rsid w:val="00301952"/>
    <w:rsid w:val="00301F63"/>
    <w:rsid w:val="00304BDF"/>
    <w:rsid w:val="0030545A"/>
    <w:rsid w:val="00305926"/>
    <w:rsid w:val="00307299"/>
    <w:rsid w:val="0030754D"/>
    <w:rsid w:val="003106C7"/>
    <w:rsid w:val="003109A7"/>
    <w:rsid w:val="003114D3"/>
    <w:rsid w:val="00311D88"/>
    <w:rsid w:val="00311F1A"/>
    <w:rsid w:val="00312E96"/>
    <w:rsid w:val="00312F42"/>
    <w:rsid w:val="0031398C"/>
    <w:rsid w:val="00313A11"/>
    <w:rsid w:val="00314276"/>
    <w:rsid w:val="00315DA1"/>
    <w:rsid w:val="00315EB6"/>
    <w:rsid w:val="0031656D"/>
    <w:rsid w:val="00317452"/>
    <w:rsid w:val="003176DA"/>
    <w:rsid w:val="00317B74"/>
    <w:rsid w:val="00317D10"/>
    <w:rsid w:val="00320446"/>
    <w:rsid w:val="00321145"/>
    <w:rsid w:val="00321196"/>
    <w:rsid w:val="00321A59"/>
    <w:rsid w:val="00321FA6"/>
    <w:rsid w:val="003233D0"/>
    <w:rsid w:val="00324621"/>
    <w:rsid w:val="00324CD3"/>
    <w:rsid w:val="00325B8B"/>
    <w:rsid w:val="0032743D"/>
    <w:rsid w:val="00330460"/>
    <w:rsid w:val="00330CD1"/>
    <w:rsid w:val="0033192F"/>
    <w:rsid w:val="0033238C"/>
    <w:rsid w:val="0033258E"/>
    <w:rsid w:val="00332989"/>
    <w:rsid w:val="0033384C"/>
    <w:rsid w:val="00333ADD"/>
    <w:rsid w:val="00334FE3"/>
    <w:rsid w:val="003355A1"/>
    <w:rsid w:val="00335C5B"/>
    <w:rsid w:val="003362A6"/>
    <w:rsid w:val="00336B20"/>
    <w:rsid w:val="0033724C"/>
    <w:rsid w:val="003373DF"/>
    <w:rsid w:val="00340083"/>
    <w:rsid w:val="0034107D"/>
    <w:rsid w:val="003412D5"/>
    <w:rsid w:val="00341465"/>
    <w:rsid w:val="003421C1"/>
    <w:rsid w:val="00342288"/>
    <w:rsid w:val="00342322"/>
    <w:rsid w:val="00342E83"/>
    <w:rsid w:val="003434EE"/>
    <w:rsid w:val="00343D89"/>
    <w:rsid w:val="003440A8"/>
    <w:rsid w:val="00344AA5"/>
    <w:rsid w:val="00345233"/>
    <w:rsid w:val="00345781"/>
    <w:rsid w:val="00345E4D"/>
    <w:rsid w:val="00346F4A"/>
    <w:rsid w:val="0034755F"/>
    <w:rsid w:val="00347950"/>
    <w:rsid w:val="00347AD6"/>
    <w:rsid w:val="00347C8E"/>
    <w:rsid w:val="00350546"/>
    <w:rsid w:val="00350D90"/>
    <w:rsid w:val="0035366E"/>
    <w:rsid w:val="00353726"/>
    <w:rsid w:val="003537A0"/>
    <w:rsid w:val="003538AB"/>
    <w:rsid w:val="003540E3"/>
    <w:rsid w:val="0035445B"/>
    <w:rsid w:val="00354D1B"/>
    <w:rsid w:val="003561EA"/>
    <w:rsid w:val="00356433"/>
    <w:rsid w:val="00357197"/>
    <w:rsid w:val="003577F2"/>
    <w:rsid w:val="0036168C"/>
    <w:rsid w:val="003618B3"/>
    <w:rsid w:val="00361A70"/>
    <w:rsid w:val="00361BFA"/>
    <w:rsid w:val="0036228C"/>
    <w:rsid w:val="00362642"/>
    <w:rsid w:val="00362BA2"/>
    <w:rsid w:val="00362DAF"/>
    <w:rsid w:val="00364230"/>
    <w:rsid w:val="003653FB"/>
    <w:rsid w:val="00365FC7"/>
    <w:rsid w:val="0036623F"/>
    <w:rsid w:val="00366A99"/>
    <w:rsid w:val="003673D4"/>
    <w:rsid w:val="0036781B"/>
    <w:rsid w:val="00367A0F"/>
    <w:rsid w:val="003706F2"/>
    <w:rsid w:val="00371D0B"/>
    <w:rsid w:val="00372E69"/>
    <w:rsid w:val="00372EA9"/>
    <w:rsid w:val="00373B1B"/>
    <w:rsid w:val="00374345"/>
    <w:rsid w:val="00374EFC"/>
    <w:rsid w:val="003754A0"/>
    <w:rsid w:val="00375787"/>
    <w:rsid w:val="0037698E"/>
    <w:rsid w:val="00376C0E"/>
    <w:rsid w:val="00376C12"/>
    <w:rsid w:val="00376F75"/>
    <w:rsid w:val="00380B68"/>
    <w:rsid w:val="003839B5"/>
    <w:rsid w:val="00383A55"/>
    <w:rsid w:val="00384634"/>
    <w:rsid w:val="00384D38"/>
    <w:rsid w:val="0038550D"/>
    <w:rsid w:val="00386ADE"/>
    <w:rsid w:val="00386CE6"/>
    <w:rsid w:val="00387802"/>
    <w:rsid w:val="00390A4D"/>
    <w:rsid w:val="00391337"/>
    <w:rsid w:val="00392EBD"/>
    <w:rsid w:val="0039429A"/>
    <w:rsid w:val="00394A19"/>
    <w:rsid w:val="00394D7A"/>
    <w:rsid w:val="00395380"/>
    <w:rsid w:val="00395D12"/>
    <w:rsid w:val="003966A4"/>
    <w:rsid w:val="003969D7"/>
    <w:rsid w:val="00397225"/>
    <w:rsid w:val="003A2388"/>
    <w:rsid w:val="003A70C9"/>
    <w:rsid w:val="003A771B"/>
    <w:rsid w:val="003B0A23"/>
    <w:rsid w:val="003B0F18"/>
    <w:rsid w:val="003B0F21"/>
    <w:rsid w:val="003B30B9"/>
    <w:rsid w:val="003B3CB7"/>
    <w:rsid w:val="003B51DC"/>
    <w:rsid w:val="003B51FA"/>
    <w:rsid w:val="003B54E7"/>
    <w:rsid w:val="003B6B41"/>
    <w:rsid w:val="003B7044"/>
    <w:rsid w:val="003B79B9"/>
    <w:rsid w:val="003B7AA8"/>
    <w:rsid w:val="003C0970"/>
    <w:rsid w:val="003C104C"/>
    <w:rsid w:val="003C1636"/>
    <w:rsid w:val="003C1D48"/>
    <w:rsid w:val="003C1EF0"/>
    <w:rsid w:val="003C1F1C"/>
    <w:rsid w:val="003C3795"/>
    <w:rsid w:val="003C4F95"/>
    <w:rsid w:val="003C5B69"/>
    <w:rsid w:val="003C6C8E"/>
    <w:rsid w:val="003C70F6"/>
    <w:rsid w:val="003C72DE"/>
    <w:rsid w:val="003C7552"/>
    <w:rsid w:val="003C7FDA"/>
    <w:rsid w:val="003D156A"/>
    <w:rsid w:val="003D177E"/>
    <w:rsid w:val="003D1863"/>
    <w:rsid w:val="003D19A7"/>
    <w:rsid w:val="003D1E69"/>
    <w:rsid w:val="003D2683"/>
    <w:rsid w:val="003D2DE8"/>
    <w:rsid w:val="003D5AAE"/>
    <w:rsid w:val="003D5B25"/>
    <w:rsid w:val="003D627E"/>
    <w:rsid w:val="003E09D2"/>
    <w:rsid w:val="003E09E8"/>
    <w:rsid w:val="003E0E52"/>
    <w:rsid w:val="003E1888"/>
    <w:rsid w:val="003E1B23"/>
    <w:rsid w:val="003E2D90"/>
    <w:rsid w:val="003E3D7C"/>
    <w:rsid w:val="003E4093"/>
    <w:rsid w:val="003E46DE"/>
    <w:rsid w:val="003E4ACE"/>
    <w:rsid w:val="003E63A3"/>
    <w:rsid w:val="003E6E63"/>
    <w:rsid w:val="003E7EC1"/>
    <w:rsid w:val="003F1148"/>
    <w:rsid w:val="003F153C"/>
    <w:rsid w:val="003F4419"/>
    <w:rsid w:val="003F4A99"/>
    <w:rsid w:val="003F5482"/>
    <w:rsid w:val="003F54AD"/>
    <w:rsid w:val="003F6208"/>
    <w:rsid w:val="003F621C"/>
    <w:rsid w:val="003F70F6"/>
    <w:rsid w:val="003F7A96"/>
    <w:rsid w:val="004003CA"/>
    <w:rsid w:val="00401B48"/>
    <w:rsid w:val="00402B28"/>
    <w:rsid w:val="00402E40"/>
    <w:rsid w:val="00404D20"/>
    <w:rsid w:val="004056A6"/>
    <w:rsid w:val="00406E5E"/>
    <w:rsid w:val="0040738C"/>
    <w:rsid w:val="00407D2F"/>
    <w:rsid w:val="00407DA7"/>
    <w:rsid w:val="004109DB"/>
    <w:rsid w:val="0041108A"/>
    <w:rsid w:val="00411246"/>
    <w:rsid w:val="0041203C"/>
    <w:rsid w:val="00412399"/>
    <w:rsid w:val="0041290E"/>
    <w:rsid w:val="00412B84"/>
    <w:rsid w:val="00413145"/>
    <w:rsid w:val="00413714"/>
    <w:rsid w:val="00413879"/>
    <w:rsid w:val="00413942"/>
    <w:rsid w:val="00413FA0"/>
    <w:rsid w:val="00414FF0"/>
    <w:rsid w:val="00415251"/>
    <w:rsid w:val="0041562B"/>
    <w:rsid w:val="00415CB0"/>
    <w:rsid w:val="00416057"/>
    <w:rsid w:val="00416372"/>
    <w:rsid w:val="00416DDC"/>
    <w:rsid w:val="00416EC7"/>
    <w:rsid w:val="00417292"/>
    <w:rsid w:val="004176DE"/>
    <w:rsid w:val="00417767"/>
    <w:rsid w:val="00417C5C"/>
    <w:rsid w:val="00421834"/>
    <w:rsid w:val="00421AB2"/>
    <w:rsid w:val="00421CCD"/>
    <w:rsid w:val="00422114"/>
    <w:rsid w:val="004228A6"/>
    <w:rsid w:val="00422E61"/>
    <w:rsid w:val="00423612"/>
    <w:rsid w:val="0042363B"/>
    <w:rsid w:val="004242F9"/>
    <w:rsid w:val="004252DA"/>
    <w:rsid w:val="00425686"/>
    <w:rsid w:val="004259CF"/>
    <w:rsid w:val="00426B11"/>
    <w:rsid w:val="00427235"/>
    <w:rsid w:val="00427845"/>
    <w:rsid w:val="00427DC1"/>
    <w:rsid w:val="00430305"/>
    <w:rsid w:val="00430BE6"/>
    <w:rsid w:val="00430D6A"/>
    <w:rsid w:val="00430DE6"/>
    <w:rsid w:val="00431677"/>
    <w:rsid w:val="00432DCA"/>
    <w:rsid w:val="0043371A"/>
    <w:rsid w:val="00433A59"/>
    <w:rsid w:val="00433FC1"/>
    <w:rsid w:val="004341CB"/>
    <w:rsid w:val="00434AE6"/>
    <w:rsid w:val="00434BB2"/>
    <w:rsid w:val="00435753"/>
    <w:rsid w:val="00435D6A"/>
    <w:rsid w:val="00436187"/>
    <w:rsid w:val="004363FF"/>
    <w:rsid w:val="00436625"/>
    <w:rsid w:val="00436EB2"/>
    <w:rsid w:val="004370E8"/>
    <w:rsid w:val="0043799A"/>
    <w:rsid w:val="00437D44"/>
    <w:rsid w:val="00440960"/>
    <w:rsid w:val="00440BC7"/>
    <w:rsid w:val="00441626"/>
    <w:rsid w:val="00441693"/>
    <w:rsid w:val="00442201"/>
    <w:rsid w:val="004427EA"/>
    <w:rsid w:val="00443850"/>
    <w:rsid w:val="00443C8C"/>
    <w:rsid w:val="004449A4"/>
    <w:rsid w:val="00445D36"/>
    <w:rsid w:val="00446581"/>
    <w:rsid w:val="00447A0B"/>
    <w:rsid w:val="004510E7"/>
    <w:rsid w:val="00451EE5"/>
    <w:rsid w:val="00452C6F"/>
    <w:rsid w:val="004556FE"/>
    <w:rsid w:val="00455B18"/>
    <w:rsid w:val="004570D3"/>
    <w:rsid w:val="00460D59"/>
    <w:rsid w:val="00461C29"/>
    <w:rsid w:val="00461DF3"/>
    <w:rsid w:val="004629D9"/>
    <w:rsid w:val="004636DE"/>
    <w:rsid w:val="00463D8D"/>
    <w:rsid w:val="0046470F"/>
    <w:rsid w:val="004647D6"/>
    <w:rsid w:val="00464C67"/>
    <w:rsid w:val="004666F4"/>
    <w:rsid w:val="00466DFB"/>
    <w:rsid w:val="00466E26"/>
    <w:rsid w:val="00467847"/>
    <w:rsid w:val="00467B4E"/>
    <w:rsid w:val="00467E92"/>
    <w:rsid w:val="0047080A"/>
    <w:rsid w:val="004719B5"/>
    <w:rsid w:val="00472019"/>
    <w:rsid w:val="00475789"/>
    <w:rsid w:val="00475869"/>
    <w:rsid w:val="00475F3B"/>
    <w:rsid w:val="0047668F"/>
    <w:rsid w:val="00476E74"/>
    <w:rsid w:val="00477797"/>
    <w:rsid w:val="00477CCA"/>
    <w:rsid w:val="004803D8"/>
    <w:rsid w:val="00480436"/>
    <w:rsid w:val="00481BF5"/>
    <w:rsid w:val="00481DF8"/>
    <w:rsid w:val="00484440"/>
    <w:rsid w:val="0048604A"/>
    <w:rsid w:val="00486AEE"/>
    <w:rsid w:val="00486F41"/>
    <w:rsid w:val="00487F9A"/>
    <w:rsid w:val="00490576"/>
    <w:rsid w:val="004906BF"/>
    <w:rsid w:val="00490FD3"/>
    <w:rsid w:val="0049111D"/>
    <w:rsid w:val="00492616"/>
    <w:rsid w:val="00492934"/>
    <w:rsid w:val="004929DC"/>
    <w:rsid w:val="00494B9E"/>
    <w:rsid w:val="004951EF"/>
    <w:rsid w:val="00495DAB"/>
    <w:rsid w:val="00496502"/>
    <w:rsid w:val="004969BB"/>
    <w:rsid w:val="00496C03"/>
    <w:rsid w:val="004974F3"/>
    <w:rsid w:val="00497EE2"/>
    <w:rsid w:val="004A0129"/>
    <w:rsid w:val="004A082D"/>
    <w:rsid w:val="004A2357"/>
    <w:rsid w:val="004A508D"/>
    <w:rsid w:val="004A5163"/>
    <w:rsid w:val="004A6C9F"/>
    <w:rsid w:val="004A6E64"/>
    <w:rsid w:val="004A779B"/>
    <w:rsid w:val="004B014A"/>
    <w:rsid w:val="004B07F9"/>
    <w:rsid w:val="004B0EDC"/>
    <w:rsid w:val="004B14AC"/>
    <w:rsid w:val="004B18AA"/>
    <w:rsid w:val="004B1EA9"/>
    <w:rsid w:val="004B21C5"/>
    <w:rsid w:val="004B22B5"/>
    <w:rsid w:val="004B26F1"/>
    <w:rsid w:val="004B3DBA"/>
    <w:rsid w:val="004B3DDE"/>
    <w:rsid w:val="004B42E2"/>
    <w:rsid w:val="004B483B"/>
    <w:rsid w:val="004B561F"/>
    <w:rsid w:val="004B5CAD"/>
    <w:rsid w:val="004B5CDB"/>
    <w:rsid w:val="004B6C23"/>
    <w:rsid w:val="004B6E81"/>
    <w:rsid w:val="004C10DA"/>
    <w:rsid w:val="004C11AC"/>
    <w:rsid w:val="004C1485"/>
    <w:rsid w:val="004C1576"/>
    <w:rsid w:val="004C1ABE"/>
    <w:rsid w:val="004C519B"/>
    <w:rsid w:val="004C52C1"/>
    <w:rsid w:val="004C54F5"/>
    <w:rsid w:val="004C6266"/>
    <w:rsid w:val="004C6C17"/>
    <w:rsid w:val="004C71C9"/>
    <w:rsid w:val="004D122B"/>
    <w:rsid w:val="004D36D3"/>
    <w:rsid w:val="004D3AAB"/>
    <w:rsid w:val="004D3F21"/>
    <w:rsid w:val="004D58E7"/>
    <w:rsid w:val="004D5A4D"/>
    <w:rsid w:val="004D6E80"/>
    <w:rsid w:val="004D731C"/>
    <w:rsid w:val="004E0295"/>
    <w:rsid w:val="004E2460"/>
    <w:rsid w:val="004E2BF7"/>
    <w:rsid w:val="004E2E05"/>
    <w:rsid w:val="004E5042"/>
    <w:rsid w:val="004E5A4E"/>
    <w:rsid w:val="004E7169"/>
    <w:rsid w:val="004E7D43"/>
    <w:rsid w:val="004F0B25"/>
    <w:rsid w:val="004F1000"/>
    <w:rsid w:val="004F16B3"/>
    <w:rsid w:val="004F1BB3"/>
    <w:rsid w:val="004F36DE"/>
    <w:rsid w:val="004F5193"/>
    <w:rsid w:val="004F5F15"/>
    <w:rsid w:val="004F6EEA"/>
    <w:rsid w:val="004F7800"/>
    <w:rsid w:val="004F7A2F"/>
    <w:rsid w:val="004F7C8B"/>
    <w:rsid w:val="004F7F1B"/>
    <w:rsid w:val="00500451"/>
    <w:rsid w:val="00501B13"/>
    <w:rsid w:val="005032D7"/>
    <w:rsid w:val="00503C51"/>
    <w:rsid w:val="005051E0"/>
    <w:rsid w:val="005056E3"/>
    <w:rsid w:val="00505A5F"/>
    <w:rsid w:val="00505EFF"/>
    <w:rsid w:val="005077F1"/>
    <w:rsid w:val="00507DD4"/>
    <w:rsid w:val="005104F4"/>
    <w:rsid w:val="005105C6"/>
    <w:rsid w:val="00510735"/>
    <w:rsid w:val="00511162"/>
    <w:rsid w:val="00512AB8"/>
    <w:rsid w:val="0051348C"/>
    <w:rsid w:val="0051352C"/>
    <w:rsid w:val="0051377C"/>
    <w:rsid w:val="00514B36"/>
    <w:rsid w:val="00514DCB"/>
    <w:rsid w:val="0051536C"/>
    <w:rsid w:val="00515FF4"/>
    <w:rsid w:val="005166E5"/>
    <w:rsid w:val="005168E5"/>
    <w:rsid w:val="00516E73"/>
    <w:rsid w:val="00516E7B"/>
    <w:rsid w:val="0051768C"/>
    <w:rsid w:val="0052045D"/>
    <w:rsid w:val="005208AC"/>
    <w:rsid w:val="005208E7"/>
    <w:rsid w:val="005244FC"/>
    <w:rsid w:val="005245B1"/>
    <w:rsid w:val="00525AEA"/>
    <w:rsid w:val="0052789E"/>
    <w:rsid w:val="00531B69"/>
    <w:rsid w:val="00531BE5"/>
    <w:rsid w:val="00531C0E"/>
    <w:rsid w:val="00531F2D"/>
    <w:rsid w:val="00531F3C"/>
    <w:rsid w:val="00532AD2"/>
    <w:rsid w:val="00532DC8"/>
    <w:rsid w:val="00533E9A"/>
    <w:rsid w:val="00534253"/>
    <w:rsid w:val="00534A6A"/>
    <w:rsid w:val="005355DE"/>
    <w:rsid w:val="00535C98"/>
    <w:rsid w:val="00536EC3"/>
    <w:rsid w:val="005405DB"/>
    <w:rsid w:val="00540C5D"/>
    <w:rsid w:val="005424FD"/>
    <w:rsid w:val="005430C8"/>
    <w:rsid w:val="00543CDE"/>
    <w:rsid w:val="005447A1"/>
    <w:rsid w:val="005449BD"/>
    <w:rsid w:val="0054593C"/>
    <w:rsid w:val="005461C5"/>
    <w:rsid w:val="005464BD"/>
    <w:rsid w:val="0054707F"/>
    <w:rsid w:val="005472F7"/>
    <w:rsid w:val="0054739B"/>
    <w:rsid w:val="005475B3"/>
    <w:rsid w:val="00547DA8"/>
    <w:rsid w:val="00547E90"/>
    <w:rsid w:val="00550244"/>
    <w:rsid w:val="00550CFD"/>
    <w:rsid w:val="00551701"/>
    <w:rsid w:val="00551DA3"/>
    <w:rsid w:val="005524DA"/>
    <w:rsid w:val="00552F09"/>
    <w:rsid w:val="005532DC"/>
    <w:rsid w:val="00554739"/>
    <w:rsid w:val="00554AE9"/>
    <w:rsid w:val="00554F31"/>
    <w:rsid w:val="0055565A"/>
    <w:rsid w:val="005558DD"/>
    <w:rsid w:val="00555E59"/>
    <w:rsid w:val="00555EF4"/>
    <w:rsid w:val="005562F3"/>
    <w:rsid w:val="005569BB"/>
    <w:rsid w:val="00557784"/>
    <w:rsid w:val="005604B4"/>
    <w:rsid w:val="0056139F"/>
    <w:rsid w:val="00561F7A"/>
    <w:rsid w:val="00562281"/>
    <w:rsid w:val="00562561"/>
    <w:rsid w:val="00563FCB"/>
    <w:rsid w:val="0056424F"/>
    <w:rsid w:val="005649E8"/>
    <w:rsid w:val="005655E0"/>
    <w:rsid w:val="00565A2B"/>
    <w:rsid w:val="0056604C"/>
    <w:rsid w:val="00567842"/>
    <w:rsid w:val="00567AEF"/>
    <w:rsid w:val="00567F7C"/>
    <w:rsid w:val="005702B7"/>
    <w:rsid w:val="005703E3"/>
    <w:rsid w:val="00570A83"/>
    <w:rsid w:val="00571953"/>
    <w:rsid w:val="00571C13"/>
    <w:rsid w:val="00571FCE"/>
    <w:rsid w:val="005727C2"/>
    <w:rsid w:val="005727E3"/>
    <w:rsid w:val="00572D6A"/>
    <w:rsid w:val="005748F6"/>
    <w:rsid w:val="00577FFD"/>
    <w:rsid w:val="00580E6A"/>
    <w:rsid w:val="00581BF4"/>
    <w:rsid w:val="00582996"/>
    <w:rsid w:val="00583CD3"/>
    <w:rsid w:val="00584E48"/>
    <w:rsid w:val="00585AF5"/>
    <w:rsid w:val="00586495"/>
    <w:rsid w:val="005864D9"/>
    <w:rsid w:val="00586DDF"/>
    <w:rsid w:val="00587E30"/>
    <w:rsid w:val="00587F45"/>
    <w:rsid w:val="0059026A"/>
    <w:rsid w:val="00591220"/>
    <w:rsid w:val="00591B73"/>
    <w:rsid w:val="00591DDD"/>
    <w:rsid w:val="00592439"/>
    <w:rsid w:val="00592D4E"/>
    <w:rsid w:val="00592D75"/>
    <w:rsid w:val="005938D6"/>
    <w:rsid w:val="005951D0"/>
    <w:rsid w:val="00595485"/>
    <w:rsid w:val="00595EE5"/>
    <w:rsid w:val="00597043"/>
    <w:rsid w:val="0059751C"/>
    <w:rsid w:val="005A12B4"/>
    <w:rsid w:val="005A209F"/>
    <w:rsid w:val="005A337C"/>
    <w:rsid w:val="005A34A1"/>
    <w:rsid w:val="005A34F6"/>
    <w:rsid w:val="005A353B"/>
    <w:rsid w:val="005A366B"/>
    <w:rsid w:val="005A3C3C"/>
    <w:rsid w:val="005A4DB4"/>
    <w:rsid w:val="005A56DD"/>
    <w:rsid w:val="005A57EE"/>
    <w:rsid w:val="005A5A42"/>
    <w:rsid w:val="005A67AF"/>
    <w:rsid w:val="005A709D"/>
    <w:rsid w:val="005A7875"/>
    <w:rsid w:val="005B0B0B"/>
    <w:rsid w:val="005B34F8"/>
    <w:rsid w:val="005B3F98"/>
    <w:rsid w:val="005B4557"/>
    <w:rsid w:val="005B5739"/>
    <w:rsid w:val="005B608E"/>
    <w:rsid w:val="005B6184"/>
    <w:rsid w:val="005B73F6"/>
    <w:rsid w:val="005B740A"/>
    <w:rsid w:val="005B786F"/>
    <w:rsid w:val="005B7A56"/>
    <w:rsid w:val="005C0F3A"/>
    <w:rsid w:val="005C239C"/>
    <w:rsid w:val="005C2A09"/>
    <w:rsid w:val="005C2F2D"/>
    <w:rsid w:val="005C38F8"/>
    <w:rsid w:val="005C40B3"/>
    <w:rsid w:val="005C4889"/>
    <w:rsid w:val="005C4FAF"/>
    <w:rsid w:val="005C5270"/>
    <w:rsid w:val="005C5620"/>
    <w:rsid w:val="005C6348"/>
    <w:rsid w:val="005C720E"/>
    <w:rsid w:val="005C77D7"/>
    <w:rsid w:val="005D088B"/>
    <w:rsid w:val="005D0A65"/>
    <w:rsid w:val="005D0F38"/>
    <w:rsid w:val="005D1237"/>
    <w:rsid w:val="005D1C62"/>
    <w:rsid w:val="005D1F78"/>
    <w:rsid w:val="005D226B"/>
    <w:rsid w:val="005D3969"/>
    <w:rsid w:val="005D3A52"/>
    <w:rsid w:val="005D3DD6"/>
    <w:rsid w:val="005D3F84"/>
    <w:rsid w:val="005D4987"/>
    <w:rsid w:val="005D5F2D"/>
    <w:rsid w:val="005D63D1"/>
    <w:rsid w:val="005D739D"/>
    <w:rsid w:val="005D79FA"/>
    <w:rsid w:val="005E0007"/>
    <w:rsid w:val="005E041E"/>
    <w:rsid w:val="005E05E5"/>
    <w:rsid w:val="005E0B51"/>
    <w:rsid w:val="005E13D7"/>
    <w:rsid w:val="005E3999"/>
    <w:rsid w:val="005E434D"/>
    <w:rsid w:val="005E43EE"/>
    <w:rsid w:val="005E57E2"/>
    <w:rsid w:val="005E5F98"/>
    <w:rsid w:val="005E61D4"/>
    <w:rsid w:val="005E67FC"/>
    <w:rsid w:val="005E7216"/>
    <w:rsid w:val="005E74C6"/>
    <w:rsid w:val="005E7811"/>
    <w:rsid w:val="005F0507"/>
    <w:rsid w:val="005F1088"/>
    <w:rsid w:val="005F21DA"/>
    <w:rsid w:val="005F24A0"/>
    <w:rsid w:val="005F432E"/>
    <w:rsid w:val="005F5120"/>
    <w:rsid w:val="005F6160"/>
    <w:rsid w:val="005F6442"/>
    <w:rsid w:val="005F65C9"/>
    <w:rsid w:val="005F6AD7"/>
    <w:rsid w:val="005F6AFF"/>
    <w:rsid w:val="00600468"/>
    <w:rsid w:val="0060095F"/>
    <w:rsid w:val="00601A65"/>
    <w:rsid w:val="00601D36"/>
    <w:rsid w:val="00601E47"/>
    <w:rsid w:val="00602223"/>
    <w:rsid w:val="006040C1"/>
    <w:rsid w:val="00604F83"/>
    <w:rsid w:val="0060541C"/>
    <w:rsid w:val="00605D35"/>
    <w:rsid w:val="00607EF1"/>
    <w:rsid w:val="00607F9A"/>
    <w:rsid w:val="006101DE"/>
    <w:rsid w:val="006101EF"/>
    <w:rsid w:val="006108E1"/>
    <w:rsid w:val="00610F0A"/>
    <w:rsid w:val="00611E27"/>
    <w:rsid w:val="006124E9"/>
    <w:rsid w:val="00612660"/>
    <w:rsid w:val="00612B00"/>
    <w:rsid w:val="00614228"/>
    <w:rsid w:val="00615220"/>
    <w:rsid w:val="006168AD"/>
    <w:rsid w:val="00616D4D"/>
    <w:rsid w:val="0061703C"/>
    <w:rsid w:val="0061734B"/>
    <w:rsid w:val="0061775D"/>
    <w:rsid w:val="00617E0D"/>
    <w:rsid w:val="00620512"/>
    <w:rsid w:val="00620816"/>
    <w:rsid w:val="00620A2D"/>
    <w:rsid w:val="00622448"/>
    <w:rsid w:val="00623DBA"/>
    <w:rsid w:val="006241FF"/>
    <w:rsid w:val="00624BD8"/>
    <w:rsid w:val="00624EC4"/>
    <w:rsid w:val="006254BD"/>
    <w:rsid w:val="006256A2"/>
    <w:rsid w:val="00626A31"/>
    <w:rsid w:val="0062786A"/>
    <w:rsid w:val="00627A7A"/>
    <w:rsid w:val="00627BEA"/>
    <w:rsid w:val="006300DF"/>
    <w:rsid w:val="0063025C"/>
    <w:rsid w:val="0063047B"/>
    <w:rsid w:val="00630A69"/>
    <w:rsid w:val="00630DBC"/>
    <w:rsid w:val="00631547"/>
    <w:rsid w:val="00631AF1"/>
    <w:rsid w:val="00631B7E"/>
    <w:rsid w:val="006327BC"/>
    <w:rsid w:val="00632D9F"/>
    <w:rsid w:val="00632FCB"/>
    <w:rsid w:val="0063336A"/>
    <w:rsid w:val="006338E5"/>
    <w:rsid w:val="00633909"/>
    <w:rsid w:val="0063435E"/>
    <w:rsid w:val="00634554"/>
    <w:rsid w:val="0063460D"/>
    <w:rsid w:val="00634BD8"/>
    <w:rsid w:val="00634E9E"/>
    <w:rsid w:val="00634FF6"/>
    <w:rsid w:val="00635488"/>
    <w:rsid w:val="006354C4"/>
    <w:rsid w:val="00635601"/>
    <w:rsid w:val="0063583E"/>
    <w:rsid w:val="0063644A"/>
    <w:rsid w:val="006369AD"/>
    <w:rsid w:val="0064000B"/>
    <w:rsid w:val="006406D3"/>
    <w:rsid w:val="00641EA5"/>
    <w:rsid w:val="00643F70"/>
    <w:rsid w:val="00644299"/>
    <w:rsid w:val="0064436D"/>
    <w:rsid w:val="00644539"/>
    <w:rsid w:val="00644ED3"/>
    <w:rsid w:val="006464BB"/>
    <w:rsid w:val="00646CE1"/>
    <w:rsid w:val="0064729A"/>
    <w:rsid w:val="006472D9"/>
    <w:rsid w:val="006510A3"/>
    <w:rsid w:val="00651549"/>
    <w:rsid w:val="00651B99"/>
    <w:rsid w:val="00652725"/>
    <w:rsid w:val="006528BF"/>
    <w:rsid w:val="006533C1"/>
    <w:rsid w:val="0065391B"/>
    <w:rsid w:val="006541BF"/>
    <w:rsid w:val="00654547"/>
    <w:rsid w:val="006547CA"/>
    <w:rsid w:val="00654E5C"/>
    <w:rsid w:val="00655370"/>
    <w:rsid w:val="00655503"/>
    <w:rsid w:val="00656631"/>
    <w:rsid w:val="0065760A"/>
    <w:rsid w:val="00657689"/>
    <w:rsid w:val="006600C5"/>
    <w:rsid w:val="0066036F"/>
    <w:rsid w:val="00660827"/>
    <w:rsid w:val="00661DA9"/>
    <w:rsid w:val="006635BC"/>
    <w:rsid w:val="0066795C"/>
    <w:rsid w:val="00667B00"/>
    <w:rsid w:val="00671770"/>
    <w:rsid w:val="00671833"/>
    <w:rsid w:val="00671B00"/>
    <w:rsid w:val="00671E58"/>
    <w:rsid w:val="00672FA1"/>
    <w:rsid w:val="006734B0"/>
    <w:rsid w:val="00674CF8"/>
    <w:rsid w:val="0067637C"/>
    <w:rsid w:val="0067649C"/>
    <w:rsid w:val="00676596"/>
    <w:rsid w:val="006765E7"/>
    <w:rsid w:val="006766FE"/>
    <w:rsid w:val="006767FA"/>
    <w:rsid w:val="00676C41"/>
    <w:rsid w:val="006813B8"/>
    <w:rsid w:val="00681756"/>
    <w:rsid w:val="00681AC4"/>
    <w:rsid w:val="0068243B"/>
    <w:rsid w:val="0068260F"/>
    <w:rsid w:val="0068261D"/>
    <w:rsid w:val="006826A3"/>
    <w:rsid w:val="00683616"/>
    <w:rsid w:val="0068364E"/>
    <w:rsid w:val="0068371F"/>
    <w:rsid w:val="00683E63"/>
    <w:rsid w:val="00684371"/>
    <w:rsid w:val="0068529A"/>
    <w:rsid w:val="00685C51"/>
    <w:rsid w:val="006863FC"/>
    <w:rsid w:val="00687C08"/>
    <w:rsid w:val="0069076C"/>
    <w:rsid w:val="00692344"/>
    <w:rsid w:val="00692F37"/>
    <w:rsid w:val="00693341"/>
    <w:rsid w:val="00694584"/>
    <w:rsid w:val="006945B2"/>
    <w:rsid w:val="006951F2"/>
    <w:rsid w:val="0069551B"/>
    <w:rsid w:val="006957BC"/>
    <w:rsid w:val="00695E26"/>
    <w:rsid w:val="00696060"/>
    <w:rsid w:val="00696374"/>
    <w:rsid w:val="00696472"/>
    <w:rsid w:val="00696570"/>
    <w:rsid w:val="00697010"/>
    <w:rsid w:val="00697516"/>
    <w:rsid w:val="00697910"/>
    <w:rsid w:val="00697B99"/>
    <w:rsid w:val="00697C4D"/>
    <w:rsid w:val="006A06FE"/>
    <w:rsid w:val="006A082A"/>
    <w:rsid w:val="006A2265"/>
    <w:rsid w:val="006A2716"/>
    <w:rsid w:val="006A3632"/>
    <w:rsid w:val="006A37A0"/>
    <w:rsid w:val="006A3C79"/>
    <w:rsid w:val="006A4238"/>
    <w:rsid w:val="006A4D17"/>
    <w:rsid w:val="006A501C"/>
    <w:rsid w:val="006A6023"/>
    <w:rsid w:val="006A65BF"/>
    <w:rsid w:val="006A68A6"/>
    <w:rsid w:val="006A710F"/>
    <w:rsid w:val="006A7F52"/>
    <w:rsid w:val="006B051D"/>
    <w:rsid w:val="006B06C9"/>
    <w:rsid w:val="006B15BC"/>
    <w:rsid w:val="006B2165"/>
    <w:rsid w:val="006B2E8D"/>
    <w:rsid w:val="006B3948"/>
    <w:rsid w:val="006B4425"/>
    <w:rsid w:val="006B5B87"/>
    <w:rsid w:val="006B6B77"/>
    <w:rsid w:val="006B7ADF"/>
    <w:rsid w:val="006B7D07"/>
    <w:rsid w:val="006C07FC"/>
    <w:rsid w:val="006C0886"/>
    <w:rsid w:val="006C0D5C"/>
    <w:rsid w:val="006C1618"/>
    <w:rsid w:val="006C1BB4"/>
    <w:rsid w:val="006C2012"/>
    <w:rsid w:val="006C2ED2"/>
    <w:rsid w:val="006C2F84"/>
    <w:rsid w:val="006C43C2"/>
    <w:rsid w:val="006C54E8"/>
    <w:rsid w:val="006C56BC"/>
    <w:rsid w:val="006C5E0D"/>
    <w:rsid w:val="006C66D9"/>
    <w:rsid w:val="006C6A96"/>
    <w:rsid w:val="006C6C7B"/>
    <w:rsid w:val="006C718A"/>
    <w:rsid w:val="006C746C"/>
    <w:rsid w:val="006C7F96"/>
    <w:rsid w:val="006D0061"/>
    <w:rsid w:val="006D10CF"/>
    <w:rsid w:val="006D18AE"/>
    <w:rsid w:val="006D209B"/>
    <w:rsid w:val="006D21D2"/>
    <w:rsid w:val="006D2BD0"/>
    <w:rsid w:val="006D325E"/>
    <w:rsid w:val="006D3F46"/>
    <w:rsid w:val="006D5252"/>
    <w:rsid w:val="006D527A"/>
    <w:rsid w:val="006D5F70"/>
    <w:rsid w:val="006D61D9"/>
    <w:rsid w:val="006D7A87"/>
    <w:rsid w:val="006E151B"/>
    <w:rsid w:val="006E1BC8"/>
    <w:rsid w:val="006E22C4"/>
    <w:rsid w:val="006E30B9"/>
    <w:rsid w:val="006E3CFB"/>
    <w:rsid w:val="006E466E"/>
    <w:rsid w:val="006E4FFC"/>
    <w:rsid w:val="006E5292"/>
    <w:rsid w:val="006E54FA"/>
    <w:rsid w:val="006E58F0"/>
    <w:rsid w:val="006E6707"/>
    <w:rsid w:val="006F05B8"/>
    <w:rsid w:val="006F069B"/>
    <w:rsid w:val="006F0AF2"/>
    <w:rsid w:val="006F0E31"/>
    <w:rsid w:val="006F12E1"/>
    <w:rsid w:val="006F1D58"/>
    <w:rsid w:val="006F278E"/>
    <w:rsid w:val="006F296C"/>
    <w:rsid w:val="006F2B0C"/>
    <w:rsid w:val="006F31C3"/>
    <w:rsid w:val="006F325A"/>
    <w:rsid w:val="006F33B9"/>
    <w:rsid w:val="006F362B"/>
    <w:rsid w:val="006F3A68"/>
    <w:rsid w:val="006F48F2"/>
    <w:rsid w:val="006F4A2C"/>
    <w:rsid w:val="006F4D4B"/>
    <w:rsid w:val="006F5DAC"/>
    <w:rsid w:val="006F6876"/>
    <w:rsid w:val="0070011B"/>
    <w:rsid w:val="00700396"/>
    <w:rsid w:val="00702F85"/>
    <w:rsid w:val="007030AE"/>
    <w:rsid w:val="0070357E"/>
    <w:rsid w:val="00703D3C"/>
    <w:rsid w:val="007046B6"/>
    <w:rsid w:val="00704CCE"/>
    <w:rsid w:val="007053AC"/>
    <w:rsid w:val="0070588A"/>
    <w:rsid w:val="00705F44"/>
    <w:rsid w:val="00707668"/>
    <w:rsid w:val="00707BA0"/>
    <w:rsid w:val="0071046B"/>
    <w:rsid w:val="00711288"/>
    <w:rsid w:val="00711B15"/>
    <w:rsid w:val="00711C56"/>
    <w:rsid w:val="007120E8"/>
    <w:rsid w:val="0071263D"/>
    <w:rsid w:val="007135B7"/>
    <w:rsid w:val="0071378D"/>
    <w:rsid w:val="0071523C"/>
    <w:rsid w:val="007155CE"/>
    <w:rsid w:val="007159B4"/>
    <w:rsid w:val="00716385"/>
    <w:rsid w:val="00716C89"/>
    <w:rsid w:val="007170AD"/>
    <w:rsid w:val="007171EC"/>
    <w:rsid w:val="00717374"/>
    <w:rsid w:val="00717497"/>
    <w:rsid w:val="007177B9"/>
    <w:rsid w:val="00720CC6"/>
    <w:rsid w:val="00720EAE"/>
    <w:rsid w:val="00721386"/>
    <w:rsid w:val="00721E68"/>
    <w:rsid w:val="00722D6E"/>
    <w:rsid w:val="007251E7"/>
    <w:rsid w:val="00725505"/>
    <w:rsid w:val="007265B2"/>
    <w:rsid w:val="00726C5B"/>
    <w:rsid w:val="00726FEC"/>
    <w:rsid w:val="007273B3"/>
    <w:rsid w:val="00727476"/>
    <w:rsid w:val="00727C00"/>
    <w:rsid w:val="00730187"/>
    <w:rsid w:val="00730D5A"/>
    <w:rsid w:val="00732B88"/>
    <w:rsid w:val="00734050"/>
    <w:rsid w:val="007340FA"/>
    <w:rsid w:val="00734616"/>
    <w:rsid w:val="00735066"/>
    <w:rsid w:val="007355D0"/>
    <w:rsid w:val="00735767"/>
    <w:rsid w:val="00735A7A"/>
    <w:rsid w:val="00736373"/>
    <w:rsid w:val="0073652F"/>
    <w:rsid w:val="00737CAA"/>
    <w:rsid w:val="0074026A"/>
    <w:rsid w:val="007403BC"/>
    <w:rsid w:val="0074149E"/>
    <w:rsid w:val="0074390B"/>
    <w:rsid w:val="00743FF2"/>
    <w:rsid w:val="0074408F"/>
    <w:rsid w:val="007441CE"/>
    <w:rsid w:val="0074534F"/>
    <w:rsid w:val="00745411"/>
    <w:rsid w:val="00745437"/>
    <w:rsid w:val="007454C3"/>
    <w:rsid w:val="00745A91"/>
    <w:rsid w:val="00745A9A"/>
    <w:rsid w:val="00745F05"/>
    <w:rsid w:val="00745FED"/>
    <w:rsid w:val="0074625A"/>
    <w:rsid w:val="007478B0"/>
    <w:rsid w:val="00747BB9"/>
    <w:rsid w:val="00747DD4"/>
    <w:rsid w:val="0075009E"/>
    <w:rsid w:val="00750750"/>
    <w:rsid w:val="00750DC8"/>
    <w:rsid w:val="00751A3F"/>
    <w:rsid w:val="007530D8"/>
    <w:rsid w:val="0075321D"/>
    <w:rsid w:val="00753F4E"/>
    <w:rsid w:val="0075425C"/>
    <w:rsid w:val="0075555E"/>
    <w:rsid w:val="00756208"/>
    <w:rsid w:val="007567C0"/>
    <w:rsid w:val="0075745C"/>
    <w:rsid w:val="00760652"/>
    <w:rsid w:val="00761338"/>
    <w:rsid w:val="00761AEF"/>
    <w:rsid w:val="00761C3B"/>
    <w:rsid w:val="00762E0D"/>
    <w:rsid w:val="007633BC"/>
    <w:rsid w:val="007636E7"/>
    <w:rsid w:val="00765288"/>
    <w:rsid w:val="00767688"/>
    <w:rsid w:val="00767E33"/>
    <w:rsid w:val="0077043F"/>
    <w:rsid w:val="007710F4"/>
    <w:rsid w:val="00771D7B"/>
    <w:rsid w:val="00772258"/>
    <w:rsid w:val="00772AAD"/>
    <w:rsid w:val="00772BF5"/>
    <w:rsid w:val="00772D17"/>
    <w:rsid w:val="00772DB4"/>
    <w:rsid w:val="0077318F"/>
    <w:rsid w:val="00773DFF"/>
    <w:rsid w:val="00774DA1"/>
    <w:rsid w:val="00774F34"/>
    <w:rsid w:val="00775819"/>
    <w:rsid w:val="00775EC1"/>
    <w:rsid w:val="007762DA"/>
    <w:rsid w:val="007773A6"/>
    <w:rsid w:val="00780B86"/>
    <w:rsid w:val="00780CB6"/>
    <w:rsid w:val="00781D35"/>
    <w:rsid w:val="00781FEE"/>
    <w:rsid w:val="00782FD3"/>
    <w:rsid w:val="0078363F"/>
    <w:rsid w:val="007837E2"/>
    <w:rsid w:val="007837F4"/>
    <w:rsid w:val="00784D7C"/>
    <w:rsid w:val="00784E11"/>
    <w:rsid w:val="00785819"/>
    <w:rsid w:val="007863F3"/>
    <w:rsid w:val="00786660"/>
    <w:rsid w:val="007872C4"/>
    <w:rsid w:val="007877F8"/>
    <w:rsid w:val="00787A24"/>
    <w:rsid w:val="00787A83"/>
    <w:rsid w:val="00787D7B"/>
    <w:rsid w:val="00790168"/>
    <w:rsid w:val="00790B34"/>
    <w:rsid w:val="00790C64"/>
    <w:rsid w:val="007911C5"/>
    <w:rsid w:val="00791302"/>
    <w:rsid w:val="00791E3D"/>
    <w:rsid w:val="007923D2"/>
    <w:rsid w:val="007932F7"/>
    <w:rsid w:val="00793833"/>
    <w:rsid w:val="00794895"/>
    <w:rsid w:val="00794B47"/>
    <w:rsid w:val="00794CA8"/>
    <w:rsid w:val="00794F57"/>
    <w:rsid w:val="00795933"/>
    <w:rsid w:val="007964C5"/>
    <w:rsid w:val="00797728"/>
    <w:rsid w:val="007978A6"/>
    <w:rsid w:val="00797C36"/>
    <w:rsid w:val="00797E3B"/>
    <w:rsid w:val="007A0004"/>
    <w:rsid w:val="007A0808"/>
    <w:rsid w:val="007A12D0"/>
    <w:rsid w:val="007A171A"/>
    <w:rsid w:val="007A1902"/>
    <w:rsid w:val="007A4653"/>
    <w:rsid w:val="007A5C00"/>
    <w:rsid w:val="007A5D30"/>
    <w:rsid w:val="007A67B1"/>
    <w:rsid w:val="007A7214"/>
    <w:rsid w:val="007B05D5"/>
    <w:rsid w:val="007B1213"/>
    <w:rsid w:val="007B1425"/>
    <w:rsid w:val="007B1AC4"/>
    <w:rsid w:val="007B27A8"/>
    <w:rsid w:val="007B3091"/>
    <w:rsid w:val="007B3D37"/>
    <w:rsid w:val="007B40C7"/>
    <w:rsid w:val="007B4EAE"/>
    <w:rsid w:val="007B50C2"/>
    <w:rsid w:val="007B51B4"/>
    <w:rsid w:val="007B5751"/>
    <w:rsid w:val="007B73D3"/>
    <w:rsid w:val="007B7EEC"/>
    <w:rsid w:val="007C016E"/>
    <w:rsid w:val="007C0C9F"/>
    <w:rsid w:val="007C1500"/>
    <w:rsid w:val="007C1FB4"/>
    <w:rsid w:val="007C21BC"/>
    <w:rsid w:val="007C2754"/>
    <w:rsid w:val="007C2C9A"/>
    <w:rsid w:val="007C3276"/>
    <w:rsid w:val="007C3A9D"/>
    <w:rsid w:val="007C400F"/>
    <w:rsid w:val="007C4528"/>
    <w:rsid w:val="007C5396"/>
    <w:rsid w:val="007C55D4"/>
    <w:rsid w:val="007C5A55"/>
    <w:rsid w:val="007C5CCB"/>
    <w:rsid w:val="007C6FE1"/>
    <w:rsid w:val="007C75D0"/>
    <w:rsid w:val="007C782B"/>
    <w:rsid w:val="007D0B06"/>
    <w:rsid w:val="007D1598"/>
    <w:rsid w:val="007D19D0"/>
    <w:rsid w:val="007D202F"/>
    <w:rsid w:val="007D2D70"/>
    <w:rsid w:val="007D33FA"/>
    <w:rsid w:val="007D485E"/>
    <w:rsid w:val="007D4B5C"/>
    <w:rsid w:val="007D509B"/>
    <w:rsid w:val="007D55A5"/>
    <w:rsid w:val="007D5963"/>
    <w:rsid w:val="007D5BCF"/>
    <w:rsid w:val="007D67EE"/>
    <w:rsid w:val="007D6CAB"/>
    <w:rsid w:val="007D7FA9"/>
    <w:rsid w:val="007E020C"/>
    <w:rsid w:val="007E0767"/>
    <w:rsid w:val="007E0B42"/>
    <w:rsid w:val="007E0E1A"/>
    <w:rsid w:val="007E195E"/>
    <w:rsid w:val="007E1D75"/>
    <w:rsid w:val="007E29A7"/>
    <w:rsid w:val="007E35A8"/>
    <w:rsid w:val="007E3911"/>
    <w:rsid w:val="007E49E6"/>
    <w:rsid w:val="007E5191"/>
    <w:rsid w:val="007E5207"/>
    <w:rsid w:val="007E546F"/>
    <w:rsid w:val="007E59A4"/>
    <w:rsid w:val="007E6673"/>
    <w:rsid w:val="007E7E75"/>
    <w:rsid w:val="007E7F41"/>
    <w:rsid w:val="007F0960"/>
    <w:rsid w:val="007F3C0C"/>
    <w:rsid w:val="007F4538"/>
    <w:rsid w:val="007F45D6"/>
    <w:rsid w:val="007F4C8E"/>
    <w:rsid w:val="007F70AD"/>
    <w:rsid w:val="007F7EAA"/>
    <w:rsid w:val="00800919"/>
    <w:rsid w:val="00801CD7"/>
    <w:rsid w:val="00802485"/>
    <w:rsid w:val="00803481"/>
    <w:rsid w:val="008043AD"/>
    <w:rsid w:val="00804A31"/>
    <w:rsid w:val="00804DF6"/>
    <w:rsid w:val="008063D1"/>
    <w:rsid w:val="00806E76"/>
    <w:rsid w:val="0080725D"/>
    <w:rsid w:val="008077E5"/>
    <w:rsid w:val="00810272"/>
    <w:rsid w:val="00810BBF"/>
    <w:rsid w:val="00811283"/>
    <w:rsid w:val="0081220D"/>
    <w:rsid w:val="00812A0B"/>
    <w:rsid w:val="00812C90"/>
    <w:rsid w:val="00812FE9"/>
    <w:rsid w:val="008141A2"/>
    <w:rsid w:val="008143EA"/>
    <w:rsid w:val="00814DAB"/>
    <w:rsid w:val="00815B29"/>
    <w:rsid w:val="0081607E"/>
    <w:rsid w:val="0081626A"/>
    <w:rsid w:val="008162A3"/>
    <w:rsid w:val="008166BF"/>
    <w:rsid w:val="00816D10"/>
    <w:rsid w:val="00820B0C"/>
    <w:rsid w:val="00822427"/>
    <w:rsid w:val="00824F25"/>
    <w:rsid w:val="008251E1"/>
    <w:rsid w:val="00825D57"/>
    <w:rsid w:val="00826EA2"/>
    <w:rsid w:val="008274FD"/>
    <w:rsid w:val="00827B35"/>
    <w:rsid w:val="00827E0C"/>
    <w:rsid w:val="00831A90"/>
    <w:rsid w:val="00831E4C"/>
    <w:rsid w:val="0083333D"/>
    <w:rsid w:val="00834295"/>
    <w:rsid w:val="00834E6F"/>
    <w:rsid w:val="0083545C"/>
    <w:rsid w:val="00835F98"/>
    <w:rsid w:val="00837DFA"/>
    <w:rsid w:val="00840A60"/>
    <w:rsid w:val="00842BF9"/>
    <w:rsid w:val="00842E19"/>
    <w:rsid w:val="00843002"/>
    <w:rsid w:val="00843DF1"/>
    <w:rsid w:val="00843E75"/>
    <w:rsid w:val="00845268"/>
    <w:rsid w:val="008453EF"/>
    <w:rsid w:val="008459C5"/>
    <w:rsid w:val="00845BCF"/>
    <w:rsid w:val="00846885"/>
    <w:rsid w:val="00846BE2"/>
    <w:rsid w:val="0084743B"/>
    <w:rsid w:val="008476B6"/>
    <w:rsid w:val="008504BB"/>
    <w:rsid w:val="00850646"/>
    <w:rsid w:val="008507AE"/>
    <w:rsid w:val="008514AB"/>
    <w:rsid w:val="00851607"/>
    <w:rsid w:val="00851730"/>
    <w:rsid w:val="00851A4B"/>
    <w:rsid w:val="00852367"/>
    <w:rsid w:val="008525A0"/>
    <w:rsid w:val="00852DD6"/>
    <w:rsid w:val="00853943"/>
    <w:rsid w:val="00853ABC"/>
    <w:rsid w:val="008542EA"/>
    <w:rsid w:val="008543B0"/>
    <w:rsid w:val="008543D8"/>
    <w:rsid w:val="00854D2B"/>
    <w:rsid w:val="00855F73"/>
    <w:rsid w:val="008560C8"/>
    <w:rsid w:val="008560F7"/>
    <w:rsid w:val="00856969"/>
    <w:rsid w:val="00860D54"/>
    <w:rsid w:val="00860F6C"/>
    <w:rsid w:val="00862111"/>
    <w:rsid w:val="00863398"/>
    <w:rsid w:val="00863963"/>
    <w:rsid w:val="00863B93"/>
    <w:rsid w:val="008648C2"/>
    <w:rsid w:val="00865F7B"/>
    <w:rsid w:val="00865FCF"/>
    <w:rsid w:val="008670FB"/>
    <w:rsid w:val="00867943"/>
    <w:rsid w:val="008709BF"/>
    <w:rsid w:val="00870C8C"/>
    <w:rsid w:val="00870ED6"/>
    <w:rsid w:val="008732A0"/>
    <w:rsid w:val="008736B0"/>
    <w:rsid w:val="00875D92"/>
    <w:rsid w:val="00876030"/>
    <w:rsid w:val="00877931"/>
    <w:rsid w:val="00880D00"/>
    <w:rsid w:val="00881E3D"/>
    <w:rsid w:val="0088257C"/>
    <w:rsid w:val="0088341B"/>
    <w:rsid w:val="00883D01"/>
    <w:rsid w:val="00883DE6"/>
    <w:rsid w:val="00884439"/>
    <w:rsid w:val="00885B52"/>
    <w:rsid w:val="00886438"/>
    <w:rsid w:val="008865FE"/>
    <w:rsid w:val="00886F1F"/>
    <w:rsid w:val="0088754B"/>
    <w:rsid w:val="0089111D"/>
    <w:rsid w:val="00891601"/>
    <w:rsid w:val="008917A1"/>
    <w:rsid w:val="00891D20"/>
    <w:rsid w:val="008922CD"/>
    <w:rsid w:val="00894969"/>
    <w:rsid w:val="00895D03"/>
    <w:rsid w:val="00896310"/>
    <w:rsid w:val="008969A4"/>
    <w:rsid w:val="00896F29"/>
    <w:rsid w:val="00897200"/>
    <w:rsid w:val="00897905"/>
    <w:rsid w:val="008A0079"/>
    <w:rsid w:val="008A0473"/>
    <w:rsid w:val="008A070A"/>
    <w:rsid w:val="008A0E57"/>
    <w:rsid w:val="008A1FDE"/>
    <w:rsid w:val="008A2038"/>
    <w:rsid w:val="008A4647"/>
    <w:rsid w:val="008A520A"/>
    <w:rsid w:val="008A57F5"/>
    <w:rsid w:val="008A5E6A"/>
    <w:rsid w:val="008A67E2"/>
    <w:rsid w:val="008A73D1"/>
    <w:rsid w:val="008A7FF2"/>
    <w:rsid w:val="008B1E6D"/>
    <w:rsid w:val="008B1E7E"/>
    <w:rsid w:val="008B2095"/>
    <w:rsid w:val="008B32B1"/>
    <w:rsid w:val="008B3303"/>
    <w:rsid w:val="008B3B70"/>
    <w:rsid w:val="008B3CF0"/>
    <w:rsid w:val="008B5976"/>
    <w:rsid w:val="008B5B0C"/>
    <w:rsid w:val="008B5B21"/>
    <w:rsid w:val="008B5FA6"/>
    <w:rsid w:val="008B7A9B"/>
    <w:rsid w:val="008C049C"/>
    <w:rsid w:val="008C0E1C"/>
    <w:rsid w:val="008C1EEE"/>
    <w:rsid w:val="008C230F"/>
    <w:rsid w:val="008C2978"/>
    <w:rsid w:val="008C2C7F"/>
    <w:rsid w:val="008C41C5"/>
    <w:rsid w:val="008C460C"/>
    <w:rsid w:val="008C6523"/>
    <w:rsid w:val="008C6DBC"/>
    <w:rsid w:val="008C7422"/>
    <w:rsid w:val="008D01D1"/>
    <w:rsid w:val="008D0B03"/>
    <w:rsid w:val="008D0C95"/>
    <w:rsid w:val="008D1633"/>
    <w:rsid w:val="008D1636"/>
    <w:rsid w:val="008D1757"/>
    <w:rsid w:val="008D18EC"/>
    <w:rsid w:val="008D297F"/>
    <w:rsid w:val="008D31A8"/>
    <w:rsid w:val="008D38FC"/>
    <w:rsid w:val="008D3A3A"/>
    <w:rsid w:val="008D3A71"/>
    <w:rsid w:val="008D3D10"/>
    <w:rsid w:val="008D512D"/>
    <w:rsid w:val="008D5EDD"/>
    <w:rsid w:val="008D61D5"/>
    <w:rsid w:val="008D6931"/>
    <w:rsid w:val="008D6CB0"/>
    <w:rsid w:val="008D720A"/>
    <w:rsid w:val="008E1B1A"/>
    <w:rsid w:val="008E27FD"/>
    <w:rsid w:val="008E3296"/>
    <w:rsid w:val="008E3E09"/>
    <w:rsid w:val="008E4CD9"/>
    <w:rsid w:val="008E5B97"/>
    <w:rsid w:val="008E76F8"/>
    <w:rsid w:val="008E779C"/>
    <w:rsid w:val="008E7AF3"/>
    <w:rsid w:val="008E7F89"/>
    <w:rsid w:val="008F004D"/>
    <w:rsid w:val="008F0620"/>
    <w:rsid w:val="008F0766"/>
    <w:rsid w:val="008F08E2"/>
    <w:rsid w:val="008F0AF0"/>
    <w:rsid w:val="008F0DBA"/>
    <w:rsid w:val="008F0EE2"/>
    <w:rsid w:val="008F2647"/>
    <w:rsid w:val="008F3926"/>
    <w:rsid w:val="008F4145"/>
    <w:rsid w:val="008F4782"/>
    <w:rsid w:val="008F5B81"/>
    <w:rsid w:val="008F6564"/>
    <w:rsid w:val="008F6831"/>
    <w:rsid w:val="008F689B"/>
    <w:rsid w:val="008F6A13"/>
    <w:rsid w:val="008F6A6B"/>
    <w:rsid w:val="008F7003"/>
    <w:rsid w:val="008F718B"/>
    <w:rsid w:val="008F71EE"/>
    <w:rsid w:val="008F7B4C"/>
    <w:rsid w:val="00900E0E"/>
    <w:rsid w:val="00901A10"/>
    <w:rsid w:val="00901DDE"/>
    <w:rsid w:val="009026DF"/>
    <w:rsid w:val="00902C04"/>
    <w:rsid w:val="00902C06"/>
    <w:rsid w:val="00902D41"/>
    <w:rsid w:val="00902E0D"/>
    <w:rsid w:val="00905272"/>
    <w:rsid w:val="00905821"/>
    <w:rsid w:val="00905B04"/>
    <w:rsid w:val="00905CB6"/>
    <w:rsid w:val="00906DA1"/>
    <w:rsid w:val="00906E33"/>
    <w:rsid w:val="00907A4C"/>
    <w:rsid w:val="00910736"/>
    <w:rsid w:val="009110BF"/>
    <w:rsid w:val="0091163B"/>
    <w:rsid w:val="00911B2E"/>
    <w:rsid w:val="00911CA6"/>
    <w:rsid w:val="00912443"/>
    <w:rsid w:val="00912B51"/>
    <w:rsid w:val="00913922"/>
    <w:rsid w:val="00913AE3"/>
    <w:rsid w:val="00913B94"/>
    <w:rsid w:val="0091402F"/>
    <w:rsid w:val="009140E3"/>
    <w:rsid w:val="00917238"/>
    <w:rsid w:val="00917916"/>
    <w:rsid w:val="00920300"/>
    <w:rsid w:val="00920808"/>
    <w:rsid w:val="00920A11"/>
    <w:rsid w:val="00922367"/>
    <w:rsid w:val="0092239D"/>
    <w:rsid w:val="00922D21"/>
    <w:rsid w:val="009232B4"/>
    <w:rsid w:val="00923697"/>
    <w:rsid w:val="00924EB1"/>
    <w:rsid w:val="00925E32"/>
    <w:rsid w:val="0092601F"/>
    <w:rsid w:val="009279BB"/>
    <w:rsid w:val="00927BE5"/>
    <w:rsid w:val="00930225"/>
    <w:rsid w:val="00930724"/>
    <w:rsid w:val="00930AF7"/>
    <w:rsid w:val="00931430"/>
    <w:rsid w:val="0093317E"/>
    <w:rsid w:val="00934D7F"/>
    <w:rsid w:val="00935A7E"/>
    <w:rsid w:val="009369AC"/>
    <w:rsid w:val="00936F79"/>
    <w:rsid w:val="0093716D"/>
    <w:rsid w:val="009378FA"/>
    <w:rsid w:val="009408B5"/>
    <w:rsid w:val="0094124F"/>
    <w:rsid w:val="00942D3B"/>
    <w:rsid w:val="00943915"/>
    <w:rsid w:val="00943EB5"/>
    <w:rsid w:val="0094492F"/>
    <w:rsid w:val="009450C2"/>
    <w:rsid w:val="009458A8"/>
    <w:rsid w:val="0094677A"/>
    <w:rsid w:val="0094698C"/>
    <w:rsid w:val="00946E6D"/>
    <w:rsid w:val="00947B9D"/>
    <w:rsid w:val="00950933"/>
    <w:rsid w:val="00950A6C"/>
    <w:rsid w:val="00950AD9"/>
    <w:rsid w:val="009513BE"/>
    <w:rsid w:val="00951B6F"/>
    <w:rsid w:val="00954525"/>
    <w:rsid w:val="009549EC"/>
    <w:rsid w:val="00955496"/>
    <w:rsid w:val="0095725C"/>
    <w:rsid w:val="0095745B"/>
    <w:rsid w:val="00960401"/>
    <w:rsid w:val="009608CB"/>
    <w:rsid w:val="00960F76"/>
    <w:rsid w:val="00962720"/>
    <w:rsid w:val="009642D9"/>
    <w:rsid w:val="00964598"/>
    <w:rsid w:val="009649F8"/>
    <w:rsid w:val="00964C36"/>
    <w:rsid w:val="00964E87"/>
    <w:rsid w:val="00965256"/>
    <w:rsid w:val="0096556D"/>
    <w:rsid w:val="009656B4"/>
    <w:rsid w:val="00966584"/>
    <w:rsid w:val="00966D0C"/>
    <w:rsid w:val="00966F70"/>
    <w:rsid w:val="009672DD"/>
    <w:rsid w:val="009675A3"/>
    <w:rsid w:val="00970C3B"/>
    <w:rsid w:val="009717E7"/>
    <w:rsid w:val="009722FA"/>
    <w:rsid w:val="00973A21"/>
    <w:rsid w:val="009742DA"/>
    <w:rsid w:val="0097476B"/>
    <w:rsid w:val="009755BD"/>
    <w:rsid w:val="00976615"/>
    <w:rsid w:val="00977037"/>
    <w:rsid w:val="00977586"/>
    <w:rsid w:val="009818E5"/>
    <w:rsid w:val="00981E69"/>
    <w:rsid w:val="00983D0F"/>
    <w:rsid w:val="00984597"/>
    <w:rsid w:val="00985F80"/>
    <w:rsid w:val="00986A63"/>
    <w:rsid w:val="0098778E"/>
    <w:rsid w:val="00990370"/>
    <w:rsid w:val="009911BD"/>
    <w:rsid w:val="00991882"/>
    <w:rsid w:val="00991DD4"/>
    <w:rsid w:val="0099270E"/>
    <w:rsid w:val="0099280D"/>
    <w:rsid w:val="0099364F"/>
    <w:rsid w:val="00994838"/>
    <w:rsid w:val="00995151"/>
    <w:rsid w:val="00995CFB"/>
    <w:rsid w:val="00996392"/>
    <w:rsid w:val="00996E75"/>
    <w:rsid w:val="00996F2F"/>
    <w:rsid w:val="00997C7B"/>
    <w:rsid w:val="009A0D01"/>
    <w:rsid w:val="009A1C8F"/>
    <w:rsid w:val="009A2789"/>
    <w:rsid w:val="009A2C23"/>
    <w:rsid w:val="009A3052"/>
    <w:rsid w:val="009A34F0"/>
    <w:rsid w:val="009A3E62"/>
    <w:rsid w:val="009A3F77"/>
    <w:rsid w:val="009A5055"/>
    <w:rsid w:val="009A5C72"/>
    <w:rsid w:val="009A6078"/>
    <w:rsid w:val="009A6093"/>
    <w:rsid w:val="009A6211"/>
    <w:rsid w:val="009A62BC"/>
    <w:rsid w:val="009A6D09"/>
    <w:rsid w:val="009B0566"/>
    <w:rsid w:val="009B1133"/>
    <w:rsid w:val="009B12FE"/>
    <w:rsid w:val="009B1747"/>
    <w:rsid w:val="009B196D"/>
    <w:rsid w:val="009B2073"/>
    <w:rsid w:val="009B272E"/>
    <w:rsid w:val="009B2735"/>
    <w:rsid w:val="009B2AFC"/>
    <w:rsid w:val="009B2E97"/>
    <w:rsid w:val="009B2EB9"/>
    <w:rsid w:val="009B4504"/>
    <w:rsid w:val="009B4D2B"/>
    <w:rsid w:val="009B5B3E"/>
    <w:rsid w:val="009B61B7"/>
    <w:rsid w:val="009B6F86"/>
    <w:rsid w:val="009B7AB0"/>
    <w:rsid w:val="009C0FB0"/>
    <w:rsid w:val="009C42A4"/>
    <w:rsid w:val="009C4636"/>
    <w:rsid w:val="009C5A57"/>
    <w:rsid w:val="009C5CCD"/>
    <w:rsid w:val="009C754D"/>
    <w:rsid w:val="009D1463"/>
    <w:rsid w:val="009D1869"/>
    <w:rsid w:val="009D1A2E"/>
    <w:rsid w:val="009D1A67"/>
    <w:rsid w:val="009D1AB4"/>
    <w:rsid w:val="009D1B9B"/>
    <w:rsid w:val="009D2F29"/>
    <w:rsid w:val="009D3BF3"/>
    <w:rsid w:val="009D3C4A"/>
    <w:rsid w:val="009D3EC5"/>
    <w:rsid w:val="009D49AA"/>
    <w:rsid w:val="009D5271"/>
    <w:rsid w:val="009D5768"/>
    <w:rsid w:val="009D5DDD"/>
    <w:rsid w:val="009D6254"/>
    <w:rsid w:val="009D77C0"/>
    <w:rsid w:val="009E03C6"/>
    <w:rsid w:val="009E154F"/>
    <w:rsid w:val="009E1B66"/>
    <w:rsid w:val="009E1B7E"/>
    <w:rsid w:val="009E1D17"/>
    <w:rsid w:val="009E1F89"/>
    <w:rsid w:val="009E2B6F"/>
    <w:rsid w:val="009E2EEA"/>
    <w:rsid w:val="009E354D"/>
    <w:rsid w:val="009E5087"/>
    <w:rsid w:val="009E529D"/>
    <w:rsid w:val="009E6706"/>
    <w:rsid w:val="009E6C26"/>
    <w:rsid w:val="009E746C"/>
    <w:rsid w:val="009E7E6A"/>
    <w:rsid w:val="009F033F"/>
    <w:rsid w:val="009F07F2"/>
    <w:rsid w:val="009F0841"/>
    <w:rsid w:val="009F12AB"/>
    <w:rsid w:val="009F1495"/>
    <w:rsid w:val="009F1CE6"/>
    <w:rsid w:val="009F1D5D"/>
    <w:rsid w:val="009F2B75"/>
    <w:rsid w:val="009F30A3"/>
    <w:rsid w:val="009F45A9"/>
    <w:rsid w:val="009F4DC8"/>
    <w:rsid w:val="009F5957"/>
    <w:rsid w:val="009F6416"/>
    <w:rsid w:val="009F679D"/>
    <w:rsid w:val="009F76AF"/>
    <w:rsid w:val="00A0003F"/>
    <w:rsid w:val="00A00227"/>
    <w:rsid w:val="00A00367"/>
    <w:rsid w:val="00A00AB9"/>
    <w:rsid w:val="00A02ADF"/>
    <w:rsid w:val="00A02E71"/>
    <w:rsid w:val="00A030B8"/>
    <w:rsid w:val="00A03862"/>
    <w:rsid w:val="00A07473"/>
    <w:rsid w:val="00A107B8"/>
    <w:rsid w:val="00A10A29"/>
    <w:rsid w:val="00A12B47"/>
    <w:rsid w:val="00A12C85"/>
    <w:rsid w:val="00A12DDC"/>
    <w:rsid w:val="00A15453"/>
    <w:rsid w:val="00A158FD"/>
    <w:rsid w:val="00A164F5"/>
    <w:rsid w:val="00A16ADD"/>
    <w:rsid w:val="00A16B65"/>
    <w:rsid w:val="00A16FFB"/>
    <w:rsid w:val="00A17C07"/>
    <w:rsid w:val="00A17F84"/>
    <w:rsid w:val="00A20033"/>
    <w:rsid w:val="00A214B3"/>
    <w:rsid w:val="00A2341C"/>
    <w:rsid w:val="00A23653"/>
    <w:rsid w:val="00A23CD8"/>
    <w:rsid w:val="00A2442C"/>
    <w:rsid w:val="00A24984"/>
    <w:rsid w:val="00A2522B"/>
    <w:rsid w:val="00A25AFF"/>
    <w:rsid w:val="00A25CC3"/>
    <w:rsid w:val="00A25DBD"/>
    <w:rsid w:val="00A27228"/>
    <w:rsid w:val="00A30625"/>
    <w:rsid w:val="00A3071B"/>
    <w:rsid w:val="00A30783"/>
    <w:rsid w:val="00A3357C"/>
    <w:rsid w:val="00A33CF7"/>
    <w:rsid w:val="00A33F97"/>
    <w:rsid w:val="00A34A59"/>
    <w:rsid w:val="00A36172"/>
    <w:rsid w:val="00A3622A"/>
    <w:rsid w:val="00A365FB"/>
    <w:rsid w:val="00A41225"/>
    <w:rsid w:val="00A4160C"/>
    <w:rsid w:val="00A41611"/>
    <w:rsid w:val="00A41A05"/>
    <w:rsid w:val="00A41E1E"/>
    <w:rsid w:val="00A432A5"/>
    <w:rsid w:val="00A45015"/>
    <w:rsid w:val="00A512A8"/>
    <w:rsid w:val="00A512DD"/>
    <w:rsid w:val="00A5149D"/>
    <w:rsid w:val="00A53EC3"/>
    <w:rsid w:val="00A54717"/>
    <w:rsid w:val="00A5506B"/>
    <w:rsid w:val="00A551AA"/>
    <w:rsid w:val="00A559CE"/>
    <w:rsid w:val="00A56530"/>
    <w:rsid w:val="00A56F7C"/>
    <w:rsid w:val="00A570DC"/>
    <w:rsid w:val="00A57474"/>
    <w:rsid w:val="00A57BCF"/>
    <w:rsid w:val="00A60345"/>
    <w:rsid w:val="00A60479"/>
    <w:rsid w:val="00A61086"/>
    <w:rsid w:val="00A613DB"/>
    <w:rsid w:val="00A6191E"/>
    <w:rsid w:val="00A61A78"/>
    <w:rsid w:val="00A62CF6"/>
    <w:rsid w:val="00A63330"/>
    <w:rsid w:val="00A63A88"/>
    <w:rsid w:val="00A63F53"/>
    <w:rsid w:val="00A64D64"/>
    <w:rsid w:val="00A66177"/>
    <w:rsid w:val="00A674B7"/>
    <w:rsid w:val="00A6759E"/>
    <w:rsid w:val="00A70042"/>
    <w:rsid w:val="00A7036B"/>
    <w:rsid w:val="00A70BE4"/>
    <w:rsid w:val="00A70D4A"/>
    <w:rsid w:val="00A7166E"/>
    <w:rsid w:val="00A73AF5"/>
    <w:rsid w:val="00A74318"/>
    <w:rsid w:val="00A764D6"/>
    <w:rsid w:val="00A766EA"/>
    <w:rsid w:val="00A773E9"/>
    <w:rsid w:val="00A7777F"/>
    <w:rsid w:val="00A77AFD"/>
    <w:rsid w:val="00A811FB"/>
    <w:rsid w:val="00A814AF"/>
    <w:rsid w:val="00A81DF3"/>
    <w:rsid w:val="00A81E8C"/>
    <w:rsid w:val="00A82730"/>
    <w:rsid w:val="00A836A4"/>
    <w:rsid w:val="00A839D4"/>
    <w:rsid w:val="00A84744"/>
    <w:rsid w:val="00A8556B"/>
    <w:rsid w:val="00A85D15"/>
    <w:rsid w:val="00A85FBD"/>
    <w:rsid w:val="00A8613C"/>
    <w:rsid w:val="00A86240"/>
    <w:rsid w:val="00A8640E"/>
    <w:rsid w:val="00A86EB4"/>
    <w:rsid w:val="00A8758B"/>
    <w:rsid w:val="00A90127"/>
    <w:rsid w:val="00A90EC4"/>
    <w:rsid w:val="00A91678"/>
    <w:rsid w:val="00A91B4E"/>
    <w:rsid w:val="00A91C1B"/>
    <w:rsid w:val="00A923A4"/>
    <w:rsid w:val="00A9256B"/>
    <w:rsid w:val="00A92DB9"/>
    <w:rsid w:val="00A93A30"/>
    <w:rsid w:val="00A93FAE"/>
    <w:rsid w:val="00A95C5E"/>
    <w:rsid w:val="00AA06AF"/>
    <w:rsid w:val="00AA195B"/>
    <w:rsid w:val="00AA4BB3"/>
    <w:rsid w:val="00AA7525"/>
    <w:rsid w:val="00AA7A3B"/>
    <w:rsid w:val="00AB02B7"/>
    <w:rsid w:val="00AB101A"/>
    <w:rsid w:val="00AB2636"/>
    <w:rsid w:val="00AB3C3A"/>
    <w:rsid w:val="00AB4E22"/>
    <w:rsid w:val="00AB593D"/>
    <w:rsid w:val="00AB6667"/>
    <w:rsid w:val="00AB6B95"/>
    <w:rsid w:val="00AB6F67"/>
    <w:rsid w:val="00AB7FF7"/>
    <w:rsid w:val="00AC0383"/>
    <w:rsid w:val="00AC067A"/>
    <w:rsid w:val="00AC0ABE"/>
    <w:rsid w:val="00AC33F9"/>
    <w:rsid w:val="00AC4065"/>
    <w:rsid w:val="00AC5894"/>
    <w:rsid w:val="00AC799B"/>
    <w:rsid w:val="00AD073F"/>
    <w:rsid w:val="00AD0FA0"/>
    <w:rsid w:val="00AD20B1"/>
    <w:rsid w:val="00AD28C9"/>
    <w:rsid w:val="00AD39B0"/>
    <w:rsid w:val="00AD3D66"/>
    <w:rsid w:val="00AD4011"/>
    <w:rsid w:val="00AD4287"/>
    <w:rsid w:val="00AD48D1"/>
    <w:rsid w:val="00AD49D6"/>
    <w:rsid w:val="00AD5840"/>
    <w:rsid w:val="00AD5DA0"/>
    <w:rsid w:val="00AD6708"/>
    <w:rsid w:val="00AD6E6F"/>
    <w:rsid w:val="00AD72AA"/>
    <w:rsid w:val="00AD7F84"/>
    <w:rsid w:val="00AE046E"/>
    <w:rsid w:val="00AE049D"/>
    <w:rsid w:val="00AE157B"/>
    <w:rsid w:val="00AE1AF2"/>
    <w:rsid w:val="00AE3D3B"/>
    <w:rsid w:val="00AE45A0"/>
    <w:rsid w:val="00AE4CB7"/>
    <w:rsid w:val="00AE71C3"/>
    <w:rsid w:val="00AF127A"/>
    <w:rsid w:val="00AF1424"/>
    <w:rsid w:val="00AF20D3"/>
    <w:rsid w:val="00AF2C42"/>
    <w:rsid w:val="00AF3215"/>
    <w:rsid w:val="00AF34DA"/>
    <w:rsid w:val="00AF55B4"/>
    <w:rsid w:val="00AF5E2F"/>
    <w:rsid w:val="00AF6E72"/>
    <w:rsid w:val="00AF77AF"/>
    <w:rsid w:val="00B01D93"/>
    <w:rsid w:val="00B03094"/>
    <w:rsid w:val="00B037D5"/>
    <w:rsid w:val="00B04322"/>
    <w:rsid w:val="00B05766"/>
    <w:rsid w:val="00B0586E"/>
    <w:rsid w:val="00B06008"/>
    <w:rsid w:val="00B0640F"/>
    <w:rsid w:val="00B07443"/>
    <w:rsid w:val="00B0778A"/>
    <w:rsid w:val="00B079CD"/>
    <w:rsid w:val="00B117C7"/>
    <w:rsid w:val="00B1239F"/>
    <w:rsid w:val="00B12DB7"/>
    <w:rsid w:val="00B13939"/>
    <w:rsid w:val="00B13B6A"/>
    <w:rsid w:val="00B143FE"/>
    <w:rsid w:val="00B14B78"/>
    <w:rsid w:val="00B14D97"/>
    <w:rsid w:val="00B1582F"/>
    <w:rsid w:val="00B16620"/>
    <w:rsid w:val="00B169E2"/>
    <w:rsid w:val="00B17BC0"/>
    <w:rsid w:val="00B17E3E"/>
    <w:rsid w:val="00B17F92"/>
    <w:rsid w:val="00B21901"/>
    <w:rsid w:val="00B2296B"/>
    <w:rsid w:val="00B22FDB"/>
    <w:rsid w:val="00B2332C"/>
    <w:rsid w:val="00B23B7C"/>
    <w:rsid w:val="00B24C75"/>
    <w:rsid w:val="00B25358"/>
    <w:rsid w:val="00B25767"/>
    <w:rsid w:val="00B25A9D"/>
    <w:rsid w:val="00B265FB"/>
    <w:rsid w:val="00B27591"/>
    <w:rsid w:val="00B27C5D"/>
    <w:rsid w:val="00B27CEA"/>
    <w:rsid w:val="00B27E6E"/>
    <w:rsid w:val="00B30C47"/>
    <w:rsid w:val="00B310B9"/>
    <w:rsid w:val="00B31554"/>
    <w:rsid w:val="00B31DA6"/>
    <w:rsid w:val="00B32BC7"/>
    <w:rsid w:val="00B32DD9"/>
    <w:rsid w:val="00B33E57"/>
    <w:rsid w:val="00B34195"/>
    <w:rsid w:val="00B344F7"/>
    <w:rsid w:val="00B3561F"/>
    <w:rsid w:val="00B35C37"/>
    <w:rsid w:val="00B37E0E"/>
    <w:rsid w:val="00B40971"/>
    <w:rsid w:val="00B42557"/>
    <w:rsid w:val="00B42D30"/>
    <w:rsid w:val="00B43C4B"/>
    <w:rsid w:val="00B44054"/>
    <w:rsid w:val="00B44422"/>
    <w:rsid w:val="00B44B9D"/>
    <w:rsid w:val="00B453B6"/>
    <w:rsid w:val="00B455EF"/>
    <w:rsid w:val="00B46CED"/>
    <w:rsid w:val="00B50488"/>
    <w:rsid w:val="00B5108F"/>
    <w:rsid w:val="00B51259"/>
    <w:rsid w:val="00B51356"/>
    <w:rsid w:val="00B532EE"/>
    <w:rsid w:val="00B5365F"/>
    <w:rsid w:val="00B555BF"/>
    <w:rsid w:val="00B55884"/>
    <w:rsid w:val="00B55B79"/>
    <w:rsid w:val="00B56C94"/>
    <w:rsid w:val="00B57DB0"/>
    <w:rsid w:val="00B60CCE"/>
    <w:rsid w:val="00B60EA7"/>
    <w:rsid w:val="00B61256"/>
    <w:rsid w:val="00B62E52"/>
    <w:rsid w:val="00B62FAB"/>
    <w:rsid w:val="00B64361"/>
    <w:rsid w:val="00B64B3F"/>
    <w:rsid w:val="00B64EB0"/>
    <w:rsid w:val="00B6692E"/>
    <w:rsid w:val="00B66F1D"/>
    <w:rsid w:val="00B71DBD"/>
    <w:rsid w:val="00B72886"/>
    <w:rsid w:val="00B72DBA"/>
    <w:rsid w:val="00B731B9"/>
    <w:rsid w:val="00B7434E"/>
    <w:rsid w:val="00B743CF"/>
    <w:rsid w:val="00B7512F"/>
    <w:rsid w:val="00B75BBA"/>
    <w:rsid w:val="00B7719F"/>
    <w:rsid w:val="00B776AC"/>
    <w:rsid w:val="00B804AD"/>
    <w:rsid w:val="00B806B5"/>
    <w:rsid w:val="00B817D6"/>
    <w:rsid w:val="00B81BD5"/>
    <w:rsid w:val="00B81F79"/>
    <w:rsid w:val="00B82D72"/>
    <w:rsid w:val="00B8427A"/>
    <w:rsid w:val="00B85636"/>
    <w:rsid w:val="00B86C66"/>
    <w:rsid w:val="00B86C69"/>
    <w:rsid w:val="00B87240"/>
    <w:rsid w:val="00B87C28"/>
    <w:rsid w:val="00B87FBA"/>
    <w:rsid w:val="00B91806"/>
    <w:rsid w:val="00B91E9C"/>
    <w:rsid w:val="00B92DB0"/>
    <w:rsid w:val="00B933CD"/>
    <w:rsid w:val="00B9373E"/>
    <w:rsid w:val="00B93BE0"/>
    <w:rsid w:val="00B9438E"/>
    <w:rsid w:val="00B94906"/>
    <w:rsid w:val="00B94A89"/>
    <w:rsid w:val="00B95536"/>
    <w:rsid w:val="00B955E2"/>
    <w:rsid w:val="00B97564"/>
    <w:rsid w:val="00BA0CB6"/>
    <w:rsid w:val="00BA0D8C"/>
    <w:rsid w:val="00BA14BA"/>
    <w:rsid w:val="00BA2D51"/>
    <w:rsid w:val="00BA50D9"/>
    <w:rsid w:val="00BA524F"/>
    <w:rsid w:val="00BA60CC"/>
    <w:rsid w:val="00BA643B"/>
    <w:rsid w:val="00BB0D81"/>
    <w:rsid w:val="00BB13CE"/>
    <w:rsid w:val="00BB17D6"/>
    <w:rsid w:val="00BB1E9A"/>
    <w:rsid w:val="00BB252A"/>
    <w:rsid w:val="00BB27C3"/>
    <w:rsid w:val="00BB351D"/>
    <w:rsid w:val="00BB5093"/>
    <w:rsid w:val="00BB5A7E"/>
    <w:rsid w:val="00BB5CFC"/>
    <w:rsid w:val="00BB68A7"/>
    <w:rsid w:val="00BB6E34"/>
    <w:rsid w:val="00BB7A68"/>
    <w:rsid w:val="00BC08EE"/>
    <w:rsid w:val="00BC0927"/>
    <w:rsid w:val="00BC095C"/>
    <w:rsid w:val="00BC1DDE"/>
    <w:rsid w:val="00BC219B"/>
    <w:rsid w:val="00BC31DD"/>
    <w:rsid w:val="00BC34C1"/>
    <w:rsid w:val="00BC37E8"/>
    <w:rsid w:val="00BC6A7B"/>
    <w:rsid w:val="00BC7F08"/>
    <w:rsid w:val="00BD0C22"/>
    <w:rsid w:val="00BD0F1C"/>
    <w:rsid w:val="00BD1172"/>
    <w:rsid w:val="00BD12E2"/>
    <w:rsid w:val="00BD1681"/>
    <w:rsid w:val="00BD16C6"/>
    <w:rsid w:val="00BD22BF"/>
    <w:rsid w:val="00BD2375"/>
    <w:rsid w:val="00BD2AC5"/>
    <w:rsid w:val="00BD45A0"/>
    <w:rsid w:val="00BD56D5"/>
    <w:rsid w:val="00BD5964"/>
    <w:rsid w:val="00BD606D"/>
    <w:rsid w:val="00BD6AD4"/>
    <w:rsid w:val="00BD6B0E"/>
    <w:rsid w:val="00BE025B"/>
    <w:rsid w:val="00BE0354"/>
    <w:rsid w:val="00BE2497"/>
    <w:rsid w:val="00BE2D12"/>
    <w:rsid w:val="00BE34FE"/>
    <w:rsid w:val="00BE38EF"/>
    <w:rsid w:val="00BE3C21"/>
    <w:rsid w:val="00BE3D74"/>
    <w:rsid w:val="00BE3F8D"/>
    <w:rsid w:val="00BE40E0"/>
    <w:rsid w:val="00BE488B"/>
    <w:rsid w:val="00BE4BDB"/>
    <w:rsid w:val="00BE523F"/>
    <w:rsid w:val="00BE5EA2"/>
    <w:rsid w:val="00BE5FDE"/>
    <w:rsid w:val="00BE6211"/>
    <w:rsid w:val="00BE6505"/>
    <w:rsid w:val="00BE69B3"/>
    <w:rsid w:val="00BE6CF4"/>
    <w:rsid w:val="00BE717A"/>
    <w:rsid w:val="00BE7DD9"/>
    <w:rsid w:val="00BF033A"/>
    <w:rsid w:val="00BF0731"/>
    <w:rsid w:val="00BF07EB"/>
    <w:rsid w:val="00BF0A39"/>
    <w:rsid w:val="00BF19E9"/>
    <w:rsid w:val="00BF1C9F"/>
    <w:rsid w:val="00BF1CE4"/>
    <w:rsid w:val="00BF2588"/>
    <w:rsid w:val="00BF3017"/>
    <w:rsid w:val="00BF31D9"/>
    <w:rsid w:val="00BF32CE"/>
    <w:rsid w:val="00BF3616"/>
    <w:rsid w:val="00BF37D5"/>
    <w:rsid w:val="00BF5796"/>
    <w:rsid w:val="00BF5877"/>
    <w:rsid w:val="00BF615C"/>
    <w:rsid w:val="00BF647D"/>
    <w:rsid w:val="00BF6676"/>
    <w:rsid w:val="00BF6ABB"/>
    <w:rsid w:val="00BF7B7D"/>
    <w:rsid w:val="00C00782"/>
    <w:rsid w:val="00C00F62"/>
    <w:rsid w:val="00C01056"/>
    <w:rsid w:val="00C0153F"/>
    <w:rsid w:val="00C02690"/>
    <w:rsid w:val="00C02A28"/>
    <w:rsid w:val="00C02D00"/>
    <w:rsid w:val="00C04088"/>
    <w:rsid w:val="00C04B6E"/>
    <w:rsid w:val="00C04CC1"/>
    <w:rsid w:val="00C04DDF"/>
    <w:rsid w:val="00C054E0"/>
    <w:rsid w:val="00C06AD4"/>
    <w:rsid w:val="00C078DB"/>
    <w:rsid w:val="00C07E2F"/>
    <w:rsid w:val="00C1012D"/>
    <w:rsid w:val="00C10D41"/>
    <w:rsid w:val="00C116A7"/>
    <w:rsid w:val="00C13B3B"/>
    <w:rsid w:val="00C13FD5"/>
    <w:rsid w:val="00C14066"/>
    <w:rsid w:val="00C140F1"/>
    <w:rsid w:val="00C14FE9"/>
    <w:rsid w:val="00C163E8"/>
    <w:rsid w:val="00C164EC"/>
    <w:rsid w:val="00C17287"/>
    <w:rsid w:val="00C20852"/>
    <w:rsid w:val="00C21076"/>
    <w:rsid w:val="00C22052"/>
    <w:rsid w:val="00C227D0"/>
    <w:rsid w:val="00C24439"/>
    <w:rsid w:val="00C2498B"/>
    <w:rsid w:val="00C254C1"/>
    <w:rsid w:val="00C25EB4"/>
    <w:rsid w:val="00C26773"/>
    <w:rsid w:val="00C26D99"/>
    <w:rsid w:val="00C27174"/>
    <w:rsid w:val="00C27590"/>
    <w:rsid w:val="00C306DA"/>
    <w:rsid w:val="00C30F00"/>
    <w:rsid w:val="00C31FB3"/>
    <w:rsid w:val="00C328D6"/>
    <w:rsid w:val="00C32E72"/>
    <w:rsid w:val="00C33364"/>
    <w:rsid w:val="00C3339C"/>
    <w:rsid w:val="00C33881"/>
    <w:rsid w:val="00C33982"/>
    <w:rsid w:val="00C33A4E"/>
    <w:rsid w:val="00C35539"/>
    <w:rsid w:val="00C3560F"/>
    <w:rsid w:val="00C360CB"/>
    <w:rsid w:val="00C36308"/>
    <w:rsid w:val="00C366DB"/>
    <w:rsid w:val="00C36B02"/>
    <w:rsid w:val="00C37A43"/>
    <w:rsid w:val="00C37DAC"/>
    <w:rsid w:val="00C4051F"/>
    <w:rsid w:val="00C40CB8"/>
    <w:rsid w:val="00C41F5A"/>
    <w:rsid w:val="00C42169"/>
    <w:rsid w:val="00C42354"/>
    <w:rsid w:val="00C42734"/>
    <w:rsid w:val="00C43209"/>
    <w:rsid w:val="00C436E5"/>
    <w:rsid w:val="00C43A88"/>
    <w:rsid w:val="00C463E2"/>
    <w:rsid w:val="00C4718F"/>
    <w:rsid w:val="00C50065"/>
    <w:rsid w:val="00C5154C"/>
    <w:rsid w:val="00C5228D"/>
    <w:rsid w:val="00C52832"/>
    <w:rsid w:val="00C532A5"/>
    <w:rsid w:val="00C53985"/>
    <w:rsid w:val="00C55841"/>
    <w:rsid w:val="00C57196"/>
    <w:rsid w:val="00C57C61"/>
    <w:rsid w:val="00C610E1"/>
    <w:rsid w:val="00C612F9"/>
    <w:rsid w:val="00C614A2"/>
    <w:rsid w:val="00C61A1A"/>
    <w:rsid w:val="00C61C40"/>
    <w:rsid w:val="00C62147"/>
    <w:rsid w:val="00C62CAE"/>
    <w:rsid w:val="00C63138"/>
    <w:rsid w:val="00C638A9"/>
    <w:rsid w:val="00C6427A"/>
    <w:rsid w:val="00C644BD"/>
    <w:rsid w:val="00C64CAF"/>
    <w:rsid w:val="00C65811"/>
    <w:rsid w:val="00C658D6"/>
    <w:rsid w:val="00C65FEF"/>
    <w:rsid w:val="00C66E71"/>
    <w:rsid w:val="00C67A59"/>
    <w:rsid w:val="00C70D5E"/>
    <w:rsid w:val="00C71426"/>
    <w:rsid w:val="00C71909"/>
    <w:rsid w:val="00C71B4D"/>
    <w:rsid w:val="00C71F40"/>
    <w:rsid w:val="00C72468"/>
    <w:rsid w:val="00C72F0B"/>
    <w:rsid w:val="00C732DE"/>
    <w:rsid w:val="00C734A2"/>
    <w:rsid w:val="00C73B3C"/>
    <w:rsid w:val="00C74062"/>
    <w:rsid w:val="00C74366"/>
    <w:rsid w:val="00C769B0"/>
    <w:rsid w:val="00C772D2"/>
    <w:rsid w:val="00C775C2"/>
    <w:rsid w:val="00C77E26"/>
    <w:rsid w:val="00C80810"/>
    <w:rsid w:val="00C82CF2"/>
    <w:rsid w:val="00C83AE7"/>
    <w:rsid w:val="00C83E53"/>
    <w:rsid w:val="00C8449A"/>
    <w:rsid w:val="00C84700"/>
    <w:rsid w:val="00C84947"/>
    <w:rsid w:val="00C84DA3"/>
    <w:rsid w:val="00C84DD4"/>
    <w:rsid w:val="00C86F76"/>
    <w:rsid w:val="00C87493"/>
    <w:rsid w:val="00C903B3"/>
    <w:rsid w:val="00C90D17"/>
    <w:rsid w:val="00C90D90"/>
    <w:rsid w:val="00C91048"/>
    <w:rsid w:val="00C91264"/>
    <w:rsid w:val="00C91747"/>
    <w:rsid w:val="00C91D13"/>
    <w:rsid w:val="00C927B9"/>
    <w:rsid w:val="00C933B5"/>
    <w:rsid w:val="00C954F3"/>
    <w:rsid w:val="00C95993"/>
    <w:rsid w:val="00C97456"/>
    <w:rsid w:val="00C977F6"/>
    <w:rsid w:val="00C97C9D"/>
    <w:rsid w:val="00C97FF6"/>
    <w:rsid w:val="00CA1176"/>
    <w:rsid w:val="00CA12D0"/>
    <w:rsid w:val="00CA1D38"/>
    <w:rsid w:val="00CA2735"/>
    <w:rsid w:val="00CA28DD"/>
    <w:rsid w:val="00CA3A36"/>
    <w:rsid w:val="00CA3C0D"/>
    <w:rsid w:val="00CA4879"/>
    <w:rsid w:val="00CA4DD4"/>
    <w:rsid w:val="00CA50F1"/>
    <w:rsid w:val="00CA5704"/>
    <w:rsid w:val="00CA5B0B"/>
    <w:rsid w:val="00CA5CC4"/>
    <w:rsid w:val="00CA6D74"/>
    <w:rsid w:val="00CA7039"/>
    <w:rsid w:val="00CA7200"/>
    <w:rsid w:val="00CA77B6"/>
    <w:rsid w:val="00CA7C82"/>
    <w:rsid w:val="00CA7F27"/>
    <w:rsid w:val="00CB17FE"/>
    <w:rsid w:val="00CB1AC3"/>
    <w:rsid w:val="00CB1BC8"/>
    <w:rsid w:val="00CB1CA2"/>
    <w:rsid w:val="00CB1D56"/>
    <w:rsid w:val="00CB45E7"/>
    <w:rsid w:val="00CB53BF"/>
    <w:rsid w:val="00CB56E9"/>
    <w:rsid w:val="00CB5C6F"/>
    <w:rsid w:val="00CB6549"/>
    <w:rsid w:val="00CB6DEE"/>
    <w:rsid w:val="00CC015C"/>
    <w:rsid w:val="00CC167F"/>
    <w:rsid w:val="00CC2A99"/>
    <w:rsid w:val="00CC3AA0"/>
    <w:rsid w:val="00CC3E35"/>
    <w:rsid w:val="00CC42B1"/>
    <w:rsid w:val="00CC5773"/>
    <w:rsid w:val="00CC5D29"/>
    <w:rsid w:val="00CC5DB2"/>
    <w:rsid w:val="00CC64DE"/>
    <w:rsid w:val="00CC7C06"/>
    <w:rsid w:val="00CD0071"/>
    <w:rsid w:val="00CD016E"/>
    <w:rsid w:val="00CD50C6"/>
    <w:rsid w:val="00CD59F6"/>
    <w:rsid w:val="00CD5A1A"/>
    <w:rsid w:val="00CD6594"/>
    <w:rsid w:val="00CD72B1"/>
    <w:rsid w:val="00CD7445"/>
    <w:rsid w:val="00CE041A"/>
    <w:rsid w:val="00CE0D71"/>
    <w:rsid w:val="00CE10FF"/>
    <w:rsid w:val="00CE14A3"/>
    <w:rsid w:val="00CE1CE9"/>
    <w:rsid w:val="00CE1F0A"/>
    <w:rsid w:val="00CE1F95"/>
    <w:rsid w:val="00CE2462"/>
    <w:rsid w:val="00CE2F50"/>
    <w:rsid w:val="00CE47B6"/>
    <w:rsid w:val="00CE4F40"/>
    <w:rsid w:val="00CE55CF"/>
    <w:rsid w:val="00CE6203"/>
    <w:rsid w:val="00CE6421"/>
    <w:rsid w:val="00CE6CE8"/>
    <w:rsid w:val="00CF07EC"/>
    <w:rsid w:val="00CF0F27"/>
    <w:rsid w:val="00CF2341"/>
    <w:rsid w:val="00CF3100"/>
    <w:rsid w:val="00CF36FC"/>
    <w:rsid w:val="00CF421B"/>
    <w:rsid w:val="00CF43FD"/>
    <w:rsid w:val="00CF4627"/>
    <w:rsid w:val="00CF473B"/>
    <w:rsid w:val="00CF4932"/>
    <w:rsid w:val="00CF4FF0"/>
    <w:rsid w:val="00CF69F6"/>
    <w:rsid w:val="00CF7854"/>
    <w:rsid w:val="00CF7921"/>
    <w:rsid w:val="00CF79BF"/>
    <w:rsid w:val="00D00CC1"/>
    <w:rsid w:val="00D01F2D"/>
    <w:rsid w:val="00D02250"/>
    <w:rsid w:val="00D02803"/>
    <w:rsid w:val="00D03C5B"/>
    <w:rsid w:val="00D052D9"/>
    <w:rsid w:val="00D06539"/>
    <w:rsid w:val="00D06BF5"/>
    <w:rsid w:val="00D06FEB"/>
    <w:rsid w:val="00D10394"/>
    <w:rsid w:val="00D109B6"/>
    <w:rsid w:val="00D115F5"/>
    <w:rsid w:val="00D1200D"/>
    <w:rsid w:val="00D138F4"/>
    <w:rsid w:val="00D13B6D"/>
    <w:rsid w:val="00D13BC8"/>
    <w:rsid w:val="00D13D69"/>
    <w:rsid w:val="00D14629"/>
    <w:rsid w:val="00D14647"/>
    <w:rsid w:val="00D14A21"/>
    <w:rsid w:val="00D152D0"/>
    <w:rsid w:val="00D15E52"/>
    <w:rsid w:val="00D16BEC"/>
    <w:rsid w:val="00D16DD4"/>
    <w:rsid w:val="00D1727C"/>
    <w:rsid w:val="00D214CD"/>
    <w:rsid w:val="00D215EA"/>
    <w:rsid w:val="00D21D00"/>
    <w:rsid w:val="00D230BF"/>
    <w:rsid w:val="00D237AD"/>
    <w:rsid w:val="00D25E3B"/>
    <w:rsid w:val="00D2617C"/>
    <w:rsid w:val="00D264A8"/>
    <w:rsid w:val="00D26631"/>
    <w:rsid w:val="00D267A5"/>
    <w:rsid w:val="00D26CB7"/>
    <w:rsid w:val="00D274D1"/>
    <w:rsid w:val="00D314E4"/>
    <w:rsid w:val="00D31942"/>
    <w:rsid w:val="00D3198E"/>
    <w:rsid w:val="00D32330"/>
    <w:rsid w:val="00D324E7"/>
    <w:rsid w:val="00D32F01"/>
    <w:rsid w:val="00D33F9A"/>
    <w:rsid w:val="00D34D71"/>
    <w:rsid w:val="00D350F8"/>
    <w:rsid w:val="00D353CA"/>
    <w:rsid w:val="00D36CCA"/>
    <w:rsid w:val="00D36D4A"/>
    <w:rsid w:val="00D41352"/>
    <w:rsid w:val="00D42387"/>
    <w:rsid w:val="00D42444"/>
    <w:rsid w:val="00D4403C"/>
    <w:rsid w:val="00D443C5"/>
    <w:rsid w:val="00D45144"/>
    <w:rsid w:val="00D45A65"/>
    <w:rsid w:val="00D464A4"/>
    <w:rsid w:val="00D465C2"/>
    <w:rsid w:val="00D46955"/>
    <w:rsid w:val="00D46A12"/>
    <w:rsid w:val="00D46E4A"/>
    <w:rsid w:val="00D4771D"/>
    <w:rsid w:val="00D5068B"/>
    <w:rsid w:val="00D514E7"/>
    <w:rsid w:val="00D51D48"/>
    <w:rsid w:val="00D5303E"/>
    <w:rsid w:val="00D53E82"/>
    <w:rsid w:val="00D53EC4"/>
    <w:rsid w:val="00D54388"/>
    <w:rsid w:val="00D54A49"/>
    <w:rsid w:val="00D60576"/>
    <w:rsid w:val="00D61879"/>
    <w:rsid w:val="00D62146"/>
    <w:rsid w:val="00D630DD"/>
    <w:rsid w:val="00D636EB"/>
    <w:rsid w:val="00D651CE"/>
    <w:rsid w:val="00D66DC3"/>
    <w:rsid w:val="00D6706B"/>
    <w:rsid w:val="00D671D1"/>
    <w:rsid w:val="00D70382"/>
    <w:rsid w:val="00D717CE"/>
    <w:rsid w:val="00D72BC0"/>
    <w:rsid w:val="00D73342"/>
    <w:rsid w:val="00D741EB"/>
    <w:rsid w:val="00D74E62"/>
    <w:rsid w:val="00D74FBB"/>
    <w:rsid w:val="00D75AB6"/>
    <w:rsid w:val="00D75D53"/>
    <w:rsid w:val="00D76111"/>
    <w:rsid w:val="00D762B0"/>
    <w:rsid w:val="00D76399"/>
    <w:rsid w:val="00D76FCB"/>
    <w:rsid w:val="00D76FD2"/>
    <w:rsid w:val="00D7723F"/>
    <w:rsid w:val="00D77B2A"/>
    <w:rsid w:val="00D77E42"/>
    <w:rsid w:val="00D82420"/>
    <w:rsid w:val="00D8333C"/>
    <w:rsid w:val="00D8373B"/>
    <w:rsid w:val="00D83E51"/>
    <w:rsid w:val="00D847D6"/>
    <w:rsid w:val="00D861CA"/>
    <w:rsid w:val="00D876FA"/>
    <w:rsid w:val="00D87BA5"/>
    <w:rsid w:val="00D87DD9"/>
    <w:rsid w:val="00D90369"/>
    <w:rsid w:val="00D909A7"/>
    <w:rsid w:val="00D90A87"/>
    <w:rsid w:val="00D91458"/>
    <w:rsid w:val="00D91572"/>
    <w:rsid w:val="00D91F13"/>
    <w:rsid w:val="00D920F1"/>
    <w:rsid w:val="00D92802"/>
    <w:rsid w:val="00D92CF0"/>
    <w:rsid w:val="00D92DEA"/>
    <w:rsid w:val="00D93521"/>
    <w:rsid w:val="00D93BCE"/>
    <w:rsid w:val="00D9442A"/>
    <w:rsid w:val="00D94C68"/>
    <w:rsid w:val="00D94D47"/>
    <w:rsid w:val="00D94F51"/>
    <w:rsid w:val="00D960EF"/>
    <w:rsid w:val="00D96567"/>
    <w:rsid w:val="00D96CF0"/>
    <w:rsid w:val="00DA19ED"/>
    <w:rsid w:val="00DA48A2"/>
    <w:rsid w:val="00DA58DD"/>
    <w:rsid w:val="00DA634A"/>
    <w:rsid w:val="00DA746F"/>
    <w:rsid w:val="00DA75A0"/>
    <w:rsid w:val="00DA795A"/>
    <w:rsid w:val="00DA7C6B"/>
    <w:rsid w:val="00DA7D1A"/>
    <w:rsid w:val="00DA7DB3"/>
    <w:rsid w:val="00DB10FB"/>
    <w:rsid w:val="00DB141C"/>
    <w:rsid w:val="00DB1690"/>
    <w:rsid w:val="00DB17C2"/>
    <w:rsid w:val="00DB1E6C"/>
    <w:rsid w:val="00DB338A"/>
    <w:rsid w:val="00DB3550"/>
    <w:rsid w:val="00DB36B6"/>
    <w:rsid w:val="00DB3FCC"/>
    <w:rsid w:val="00DB4230"/>
    <w:rsid w:val="00DB4414"/>
    <w:rsid w:val="00DB5AE5"/>
    <w:rsid w:val="00DB7C67"/>
    <w:rsid w:val="00DB7D26"/>
    <w:rsid w:val="00DC03C6"/>
    <w:rsid w:val="00DC05DB"/>
    <w:rsid w:val="00DC1342"/>
    <w:rsid w:val="00DC20A4"/>
    <w:rsid w:val="00DC2240"/>
    <w:rsid w:val="00DC2522"/>
    <w:rsid w:val="00DC2F1F"/>
    <w:rsid w:val="00DC3699"/>
    <w:rsid w:val="00DC3A06"/>
    <w:rsid w:val="00DC3E0A"/>
    <w:rsid w:val="00DC3F22"/>
    <w:rsid w:val="00DC45AB"/>
    <w:rsid w:val="00DC6163"/>
    <w:rsid w:val="00DC7E52"/>
    <w:rsid w:val="00DD1397"/>
    <w:rsid w:val="00DD26C4"/>
    <w:rsid w:val="00DD26CC"/>
    <w:rsid w:val="00DD31C8"/>
    <w:rsid w:val="00DD3A9A"/>
    <w:rsid w:val="00DD5414"/>
    <w:rsid w:val="00DD6CC5"/>
    <w:rsid w:val="00DE0967"/>
    <w:rsid w:val="00DE1DF6"/>
    <w:rsid w:val="00DE2037"/>
    <w:rsid w:val="00DE208C"/>
    <w:rsid w:val="00DE2280"/>
    <w:rsid w:val="00DE248B"/>
    <w:rsid w:val="00DE26DD"/>
    <w:rsid w:val="00DE2D8C"/>
    <w:rsid w:val="00DE3419"/>
    <w:rsid w:val="00DE35B1"/>
    <w:rsid w:val="00DE3A11"/>
    <w:rsid w:val="00DE4672"/>
    <w:rsid w:val="00DE6B32"/>
    <w:rsid w:val="00DE710E"/>
    <w:rsid w:val="00DE7373"/>
    <w:rsid w:val="00DE7719"/>
    <w:rsid w:val="00DF21D5"/>
    <w:rsid w:val="00DF25ED"/>
    <w:rsid w:val="00DF2E35"/>
    <w:rsid w:val="00DF2E64"/>
    <w:rsid w:val="00DF367C"/>
    <w:rsid w:val="00DF3836"/>
    <w:rsid w:val="00DF43EC"/>
    <w:rsid w:val="00DF440C"/>
    <w:rsid w:val="00DF5ADA"/>
    <w:rsid w:val="00DF60B2"/>
    <w:rsid w:val="00DF6CA3"/>
    <w:rsid w:val="00DF7603"/>
    <w:rsid w:val="00E00402"/>
    <w:rsid w:val="00E0042C"/>
    <w:rsid w:val="00E01192"/>
    <w:rsid w:val="00E024B8"/>
    <w:rsid w:val="00E025EC"/>
    <w:rsid w:val="00E028ED"/>
    <w:rsid w:val="00E02CA2"/>
    <w:rsid w:val="00E03471"/>
    <w:rsid w:val="00E05CD5"/>
    <w:rsid w:val="00E06791"/>
    <w:rsid w:val="00E074C8"/>
    <w:rsid w:val="00E07F62"/>
    <w:rsid w:val="00E101A0"/>
    <w:rsid w:val="00E10E95"/>
    <w:rsid w:val="00E110D9"/>
    <w:rsid w:val="00E11E77"/>
    <w:rsid w:val="00E1208F"/>
    <w:rsid w:val="00E122DA"/>
    <w:rsid w:val="00E12657"/>
    <w:rsid w:val="00E13273"/>
    <w:rsid w:val="00E1475A"/>
    <w:rsid w:val="00E15310"/>
    <w:rsid w:val="00E15F25"/>
    <w:rsid w:val="00E16519"/>
    <w:rsid w:val="00E171A7"/>
    <w:rsid w:val="00E20320"/>
    <w:rsid w:val="00E204CD"/>
    <w:rsid w:val="00E20AD0"/>
    <w:rsid w:val="00E21536"/>
    <w:rsid w:val="00E22714"/>
    <w:rsid w:val="00E22966"/>
    <w:rsid w:val="00E22E39"/>
    <w:rsid w:val="00E2439F"/>
    <w:rsid w:val="00E24411"/>
    <w:rsid w:val="00E245FE"/>
    <w:rsid w:val="00E2470A"/>
    <w:rsid w:val="00E251BE"/>
    <w:rsid w:val="00E25FD5"/>
    <w:rsid w:val="00E263B0"/>
    <w:rsid w:val="00E26434"/>
    <w:rsid w:val="00E264CE"/>
    <w:rsid w:val="00E268C6"/>
    <w:rsid w:val="00E26EC3"/>
    <w:rsid w:val="00E27058"/>
    <w:rsid w:val="00E273CC"/>
    <w:rsid w:val="00E2758E"/>
    <w:rsid w:val="00E27D74"/>
    <w:rsid w:val="00E305A2"/>
    <w:rsid w:val="00E3075C"/>
    <w:rsid w:val="00E312A1"/>
    <w:rsid w:val="00E32BA2"/>
    <w:rsid w:val="00E33424"/>
    <w:rsid w:val="00E348AC"/>
    <w:rsid w:val="00E3517B"/>
    <w:rsid w:val="00E35748"/>
    <w:rsid w:val="00E358B5"/>
    <w:rsid w:val="00E36F1D"/>
    <w:rsid w:val="00E37561"/>
    <w:rsid w:val="00E400E0"/>
    <w:rsid w:val="00E4024E"/>
    <w:rsid w:val="00E4036E"/>
    <w:rsid w:val="00E40802"/>
    <w:rsid w:val="00E426D5"/>
    <w:rsid w:val="00E42E1F"/>
    <w:rsid w:val="00E4432D"/>
    <w:rsid w:val="00E444E6"/>
    <w:rsid w:val="00E4457C"/>
    <w:rsid w:val="00E45363"/>
    <w:rsid w:val="00E45CE8"/>
    <w:rsid w:val="00E45F3C"/>
    <w:rsid w:val="00E46505"/>
    <w:rsid w:val="00E46D72"/>
    <w:rsid w:val="00E47B70"/>
    <w:rsid w:val="00E51FE4"/>
    <w:rsid w:val="00E52560"/>
    <w:rsid w:val="00E527B4"/>
    <w:rsid w:val="00E52803"/>
    <w:rsid w:val="00E53C3A"/>
    <w:rsid w:val="00E5570E"/>
    <w:rsid w:val="00E55DBF"/>
    <w:rsid w:val="00E56AE6"/>
    <w:rsid w:val="00E57035"/>
    <w:rsid w:val="00E571A2"/>
    <w:rsid w:val="00E577AC"/>
    <w:rsid w:val="00E57F6A"/>
    <w:rsid w:val="00E60ACA"/>
    <w:rsid w:val="00E60C09"/>
    <w:rsid w:val="00E610B4"/>
    <w:rsid w:val="00E610ED"/>
    <w:rsid w:val="00E61577"/>
    <w:rsid w:val="00E615C3"/>
    <w:rsid w:val="00E616EC"/>
    <w:rsid w:val="00E617BC"/>
    <w:rsid w:val="00E61E7C"/>
    <w:rsid w:val="00E6227C"/>
    <w:rsid w:val="00E640CE"/>
    <w:rsid w:val="00E6474A"/>
    <w:rsid w:val="00E6493D"/>
    <w:rsid w:val="00E70686"/>
    <w:rsid w:val="00E71CCA"/>
    <w:rsid w:val="00E72559"/>
    <w:rsid w:val="00E72A0E"/>
    <w:rsid w:val="00E72B9E"/>
    <w:rsid w:val="00E73B99"/>
    <w:rsid w:val="00E74270"/>
    <w:rsid w:val="00E7430E"/>
    <w:rsid w:val="00E744BB"/>
    <w:rsid w:val="00E74F64"/>
    <w:rsid w:val="00E74FAE"/>
    <w:rsid w:val="00E758F7"/>
    <w:rsid w:val="00E75903"/>
    <w:rsid w:val="00E75B33"/>
    <w:rsid w:val="00E771FA"/>
    <w:rsid w:val="00E7749D"/>
    <w:rsid w:val="00E77766"/>
    <w:rsid w:val="00E77E73"/>
    <w:rsid w:val="00E80645"/>
    <w:rsid w:val="00E8074F"/>
    <w:rsid w:val="00E813BA"/>
    <w:rsid w:val="00E81EDB"/>
    <w:rsid w:val="00E82A97"/>
    <w:rsid w:val="00E832CF"/>
    <w:rsid w:val="00E84C56"/>
    <w:rsid w:val="00E85828"/>
    <w:rsid w:val="00E8734D"/>
    <w:rsid w:val="00E87B09"/>
    <w:rsid w:val="00E90A25"/>
    <w:rsid w:val="00E91AD2"/>
    <w:rsid w:val="00E91AEA"/>
    <w:rsid w:val="00E91CD7"/>
    <w:rsid w:val="00E92060"/>
    <w:rsid w:val="00E92C3F"/>
    <w:rsid w:val="00E938FC"/>
    <w:rsid w:val="00E95008"/>
    <w:rsid w:val="00E95147"/>
    <w:rsid w:val="00E953B9"/>
    <w:rsid w:val="00E95944"/>
    <w:rsid w:val="00E95EB7"/>
    <w:rsid w:val="00E961AD"/>
    <w:rsid w:val="00E96D0E"/>
    <w:rsid w:val="00E97145"/>
    <w:rsid w:val="00EA03C2"/>
    <w:rsid w:val="00EA10ED"/>
    <w:rsid w:val="00EA122B"/>
    <w:rsid w:val="00EA2614"/>
    <w:rsid w:val="00EA2A41"/>
    <w:rsid w:val="00EA3816"/>
    <w:rsid w:val="00EA3B80"/>
    <w:rsid w:val="00EA3B92"/>
    <w:rsid w:val="00EA54F0"/>
    <w:rsid w:val="00EA70E3"/>
    <w:rsid w:val="00EA7D0F"/>
    <w:rsid w:val="00EB0F32"/>
    <w:rsid w:val="00EB2630"/>
    <w:rsid w:val="00EB284A"/>
    <w:rsid w:val="00EB3075"/>
    <w:rsid w:val="00EB3B7D"/>
    <w:rsid w:val="00EB3C0D"/>
    <w:rsid w:val="00EB4287"/>
    <w:rsid w:val="00EB5A66"/>
    <w:rsid w:val="00EB5DEB"/>
    <w:rsid w:val="00EB7CD7"/>
    <w:rsid w:val="00EC032C"/>
    <w:rsid w:val="00EC1760"/>
    <w:rsid w:val="00EC25E8"/>
    <w:rsid w:val="00EC294E"/>
    <w:rsid w:val="00EC3D39"/>
    <w:rsid w:val="00EC3F0B"/>
    <w:rsid w:val="00EC450C"/>
    <w:rsid w:val="00EC493D"/>
    <w:rsid w:val="00EC58D6"/>
    <w:rsid w:val="00EC5F79"/>
    <w:rsid w:val="00ED08A3"/>
    <w:rsid w:val="00ED2116"/>
    <w:rsid w:val="00ED23A4"/>
    <w:rsid w:val="00ED3AC4"/>
    <w:rsid w:val="00ED4534"/>
    <w:rsid w:val="00ED4AAF"/>
    <w:rsid w:val="00ED5FC1"/>
    <w:rsid w:val="00ED717B"/>
    <w:rsid w:val="00ED7D94"/>
    <w:rsid w:val="00EE1398"/>
    <w:rsid w:val="00EE161B"/>
    <w:rsid w:val="00EE188D"/>
    <w:rsid w:val="00EE1AF6"/>
    <w:rsid w:val="00EE1B27"/>
    <w:rsid w:val="00EE215D"/>
    <w:rsid w:val="00EE23A5"/>
    <w:rsid w:val="00EE29E6"/>
    <w:rsid w:val="00EE2D05"/>
    <w:rsid w:val="00EE2D2F"/>
    <w:rsid w:val="00EE3465"/>
    <w:rsid w:val="00EE3AAF"/>
    <w:rsid w:val="00EE49B6"/>
    <w:rsid w:val="00EE555B"/>
    <w:rsid w:val="00EE5AED"/>
    <w:rsid w:val="00EF038E"/>
    <w:rsid w:val="00EF065F"/>
    <w:rsid w:val="00EF1382"/>
    <w:rsid w:val="00EF23A5"/>
    <w:rsid w:val="00EF2D6B"/>
    <w:rsid w:val="00EF3704"/>
    <w:rsid w:val="00EF3B79"/>
    <w:rsid w:val="00EF3BB4"/>
    <w:rsid w:val="00EF3FD1"/>
    <w:rsid w:val="00EF5299"/>
    <w:rsid w:val="00EF5ED7"/>
    <w:rsid w:val="00EF74E6"/>
    <w:rsid w:val="00F00277"/>
    <w:rsid w:val="00F01226"/>
    <w:rsid w:val="00F012F9"/>
    <w:rsid w:val="00F0147C"/>
    <w:rsid w:val="00F01871"/>
    <w:rsid w:val="00F020F0"/>
    <w:rsid w:val="00F022DE"/>
    <w:rsid w:val="00F026AF"/>
    <w:rsid w:val="00F02C5B"/>
    <w:rsid w:val="00F02D38"/>
    <w:rsid w:val="00F03042"/>
    <w:rsid w:val="00F0349B"/>
    <w:rsid w:val="00F05895"/>
    <w:rsid w:val="00F064D6"/>
    <w:rsid w:val="00F06779"/>
    <w:rsid w:val="00F069EB"/>
    <w:rsid w:val="00F06EA8"/>
    <w:rsid w:val="00F0756D"/>
    <w:rsid w:val="00F102A3"/>
    <w:rsid w:val="00F11DF9"/>
    <w:rsid w:val="00F13031"/>
    <w:rsid w:val="00F130D0"/>
    <w:rsid w:val="00F1312A"/>
    <w:rsid w:val="00F13A29"/>
    <w:rsid w:val="00F154B2"/>
    <w:rsid w:val="00F15E1E"/>
    <w:rsid w:val="00F17506"/>
    <w:rsid w:val="00F1758C"/>
    <w:rsid w:val="00F204B9"/>
    <w:rsid w:val="00F2089A"/>
    <w:rsid w:val="00F2142B"/>
    <w:rsid w:val="00F21930"/>
    <w:rsid w:val="00F2274B"/>
    <w:rsid w:val="00F227ED"/>
    <w:rsid w:val="00F22E55"/>
    <w:rsid w:val="00F2451B"/>
    <w:rsid w:val="00F24C0C"/>
    <w:rsid w:val="00F261B0"/>
    <w:rsid w:val="00F263CF"/>
    <w:rsid w:val="00F276F4"/>
    <w:rsid w:val="00F302C7"/>
    <w:rsid w:val="00F304A8"/>
    <w:rsid w:val="00F30AC2"/>
    <w:rsid w:val="00F314D0"/>
    <w:rsid w:val="00F329E5"/>
    <w:rsid w:val="00F33E28"/>
    <w:rsid w:val="00F3658B"/>
    <w:rsid w:val="00F368E6"/>
    <w:rsid w:val="00F37A5D"/>
    <w:rsid w:val="00F400D0"/>
    <w:rsid w:val="00F4070D"/>
    <w:rsid w:val="00F4087F"/>
    <w:rsid w:val="00F40D42"/>
    <w:rsid w:val="00F4172E"/>
    <w:rsid w:val="00F41A17"/>
    <w:rsid w:val="00F426A2"/>
    <w:rsid w:val="00F43B1A"/>
    <w:rsid w:val="00F442AF"/>
    <w:rsid w:val="00F4494C"/>
    <w:rsid w:val="00F45902"/>
    <w:rsid w:val="00F4596F"/>
    <w:rsid w:val="00F478A2"/>
    <w:rsid w:val="00F50433"/>
    <w:rsid w:val="00F511DD"/>
    <w:rsid w:val="00F51892"/>
    <w:rsid w:val="00F52550"/>
    <w:rsid w:val="00F52B23"/>
    <w:rsid w:val="00F53141"/>
    <w:rsid w:val="00F538D5"/>
    <w:rsid w:val="00F53965"/>
    <w:rsid w:val="00F53C78"/>
    <w:rsid w:val="00F54154"/>
    <w:rsid w:val="00F5425B"/>
    <w:rsid w:val="00F5532E"/>
    <w:rsid w:val="00F553D8"/>
    <w:rsid w:val="00F55E67"/>
    <w:rsid w:val="00F609CD"/>
    <w:rsid w:val="00F61379"/>
    <w:rsid w:val="00F618A7"/>
    <w:rsid w:val="00F619BC"/>
    <w:rsid w:val="00F62020"/>
    <w:rsid w:val="00F6240F"/>
    <w:rsid w:val="00F62655"/>
    <w:rsid w:val="00F62A65"/>
    <w:rsid w:val="00F62DFB"/>
    <w:rsid w:val="00F6313F"/>
    <w:rsid w:val="00F631F3"/>
    <w:rsid w:val="00F63228"/>
    <w:rsid w:val="00F63E29"/>
    <w:rsid w:val="00F6499F"/>
    <w:rsid w:val="00F64B26"/>
    <w:rsid w:val="00F656E4"/>
    <w:rsid w:val="00F66B8C"/>
    <w:rsid w:val="00F66DC2"/>
    <w:rsid w:val="00F66FB6"/>
    <w:rsid w:val="00F67250"/>
    <w:rsid w:val="00F67DE0"/>
    <w:rsid w:val="00F70656"/>
    <w:rsid w:val="00F70852"/>
    <w:rsid w:val="00F715FA"/>
    <w:rsid w:val="00F727A9"/>
    <w:rsid w:val="00F73FAB"/>
    <w:rsid w:val="00F74525"/>
    <w:rsid w:val="00F74B55"/>
    <w:rsid w:val="00F74CEF"/>
    <w:rsid w:val="00F758BA"/>
    <w:rsid w:val="00F77AB2"/>
    <w:rsid w:val="00F77E4C"/>
    <w:rsid w:val="00F80129"/>
    <w:rsid w:val="00F80A9E"/>
    <w:rsid w:val="00F80E24"/>
    <w:rsid w:val="00F814EE"/>
    <w:rsid w:val="00F84375"/>
    <w:rsid w:val="00F857EB"/>
    <w:rsid w:val="00F85A4E"/>
    <w:rsid w:val="00F86518"/>
    <w:rsid w:val="00F86EFE"/>
    <w:rsid w:val="00F90239"/>
    <w:rsid w:val="00F90893"/>
    <w:rsid w:val="00F90DAC"/>
    <w:rsid w:val="00F91213"/>
    <w:rsid w:val="00F91406"/>
    <w:rsid w:val="00F91BB2"/>
    <w:rsid w:val="00F9271D"/>
    <w:rsid w:val="00F92870"/>
    <w:rsid w:val="00F9409E"/>
    <w:rsid w:val="00F95ACE"/>
    <w:rsid w:val="00F95B52"/>
    <w:rsid w:val="00F95EE3"/>
    <w:rsid w:val="00F97A21"/>
    <w:rsid w:val="00F97D70"/>
    <w:rsid w:val="00FA0A92"/>
    <w:rsid w:val="00FA0B3C"/>
    <w:rsid w:val="00FA0BE4"/>
    <w:rsid w:val="00FA0F36"/>
    <w:rsid w:val="00FA140E"/>
    <w:rsid w:val="00FA2DF2"/>
    <w:rsid w:val="00FA3278"/>
    <w:rsid w:val="00FA3A50"/>
    <w:rsid w:val="00FA6F91"/>
    <w:rsid w:val="00FA74EF"/>
    <w:rsid w:val="00FB05EB"/>
    <w:rsid w:val="00FB0CA0"/>
    <w:rsid w:val="00FB0D0B"/>
    <w:rsid w:val="00FB221A"/>
    <w:rsid w:val="00FB297B"/>
    <w:rsid w:val="00FB2B20"/>
    <w:rsid w:val="00FB30D7"/>
    <w:rsid w:val="00FB376E"/>
    <w:rsid w:val="00FB45AA"/>
    <w:rsid w:val="00FB480A"/>
    <w:rsid w:val="00FB4899"/>
    <w:rsid w:val="00FB5011"/>
    <w:rsid w:val="00FB572F"/>
    <w:rsid w:val="00FB5EA7"/>
    <w:rsid w:val="00FB607B"/>
    <w:rsid w:val="00FB6FCB"/>
    <w:rsid w:val="00FB7070"/>
    <w:rsid w:val="00FC002F"/>
    <w:rsid w:val="00FC0EE4"/>
    <w:rsid w:val="00FC13B8"/>
    <w:rsid w:val="00FC178F"/>
    <w:rsid w:val="00FC1B91"/>
    <w:rsid w:val="00FC2499"/>
    <w:rsid w:val="00FC2E34"/>
    <w:rsid w:val="00FC4255"/>
    <w:rsid w:val="00FC47A5"/>
    <w:rsid w:val="00FC4978"/>
    <w:rsid w:val="00FC4EAB"/>
    <w:rsid w:val="00FC50EA"/>
    <w:rsid w:val="00FC557D"/>
    <w:rsid w:val="00FC5D2C"/>
    <w:rsid w:val="00FC6ADB"/>
    <w:rsid w:val="00FC7888"/>
    <w:rsid w:val="00FC7ED3"/>
    <w:rsid w:val="00FD03F7"/>
    <w:rsid w:val="00FD0575"/>
    <w:rsid w:val="00FD104F"/>
    <w:rsid w:val="00FD1B61"/>
    <w:rsid w:val="00FD2306"/>
    <w:rsid w:val="00FD30AA"/>
    <w:rsid w:val="00FD3CD4"/>
    <w:rsid w:val="00FD4544"/>
    <w:rsid w:val="00FD4E56"/>
    <w:rsid w:val="00FD5575"/>
    <w:rsid w:val="00FD62A7"/>
    <w:rsid w:val="00FD63D8"/>
    <w:rsid w:val="00FD77AC"/>
    <w:rsid w:val="00FD7ADA"/>
    <w:rsid w:val="00FE0068"/>
    <w:rsid w:val="00FE00E8"/>
    <w:rsid w:val="00FE0F55"/>
    <w:rsid w:val="00FE1232"/>
    <w:rsid w:val="00FE2615"/>
    <w:rsid w:val="00FE3C09"/>
    <w:rsid w:val="00FE441E"/>
    <w:rsid w:val="00FE56F1"/>
    <w:rsid w:val="00FE5A7B"/>
    <w:rsid w:val="00FE5D41"/>
    <w:rsid w:val="00FE632F"/>
    <w:rsid w:val="00FE6E74"/>
    <w:rsid w:val="00FE7622"/>
    <w:rsid w:val="00FF064C"/>
    <w:rsid w:val="00FF3922"/>
    <w:rsid w:val="00FF3C83"/>
    <w:rsid w:val="00FF48FD"/>
    <w:rsid w:val="00FF6058"/>
    <w:rsid w:val="00FF6183"/>
    <w:rsid w:val="00FF69E3"/>
    <w:rsid w:val="00FF6E07"/>
    <w:rsid w:val="00FF7018"/>
    <w:rsid w:val="00FF7155"/>
    <w:rsid w:val="00FF79E1"/>
    <w:rsid w:val="00FF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840856"/>
  <w15:chartTrackingRefBased/>
  <w15:docId w15:val="{7D937B61-32D0-4AAC-A6C5-0499BD05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4C1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Heading1">
    <w:name w:val="heading 1"/>
    <w:basedOn w:val="LO-normal"/>
    <w:next w:val="BodyText"/>
    <w:link w:val="Heading1Char"/>
    <w:qFormat/>
    <w:pPr>
      <w:keepNext/>
      <w:keepLines/>
      <w:numPr>
        <w:numId w:val="1"/>
      </w:numPr>
      <w:spacing w:before="480" w:after="120" w:line="100" w:lineRule="atLeast"/>
      <w:contextualSpacing/>
      <w:outlineLvl w:val="0"/>
    </w:pPr>
    <w:rPr>
      <w:b/>
      <w:sz w:val="48"/>
    </w:rPr>
  </w:style>
  <w:style w:type="paragraph" w:styleId="Heading2">
    <w:name w:val="heading 2"/>
    <w:basedOn w:val="LO-normal"/>
    <w:next w:val="BodyText"/>
    <w:link w:val="Heading2Char"/>
    <w:qFormat/>
    <w:pPr>
      <w:keepNext/>
      <w:keepLines/>
      <w:numPr>
        <w:ilvl w:val="1"/>
        <w:numId w:val="1"/>
      </w:numPr>
      <w:spacing w:before="360" w:after="80" w:line="100" w:lineRule="atLeast"/>
      <w:contextualSpacing/>
      <w:outlineLvl w:val="1"/>
    </w:pPr>
    <w:rPr>
      <w:b/>
      <w:sz w:val="36"/>
    </w:rPr>
  </w:style>
  <w:style w:type="paragraph" w:styleId="Heading3">
    <w:name w:val="heading 3"/>
    <w:basedOn w:val="LO-normal"/>
    <w:next w:val="BodyText"/>
    <w:link w:val="Heading3Char"/>
    <w:qFormat/>
    <w:pPr>
      <w:keepNext/>
      <w:keepLines/>
      <w:numPr>
        <w:ilvl w:val="2"/>
        <w:numId w:val="1"/>
      </w:numPr>
      <w:spacing w:before="280" w:after="80" w:line="100" w:lineRule="atLeast"/>
      <w:contextualSpacing/>
      <w:outlineLvl w:val="2"/>
    </w:pPr>
    <w:rPr>
      <w:b/>
      <w:sz w:val="28"/>
    </w:rPr>
  </w:style>
  <w:style w:type="paragraph" w:styleId="Heading4">
    <w:name w:val="heading 4"/>
    <w:basedOn w:val="LO-normal"/>
    <w:next w:val="BodyText"/>
    <w:link w:val="Heading4Char"/>
    <w:qFormat/>
    <w:pPr>
      <w:keepNext/>
      <w:keepLines/>
      <w:numPr>
        <w:ilvl w:val="3"/>
        <w:numId w:val="1"/>
      </w:numPr>
      <w:spacing w:before="240" w:after="40" w:line="100" w:lineRule="atLeast"/>
      <w:contextualSpacing/>
      <w:outlineLvl w:val="3"/>
    </w:pPr>
    <w:rPr>
      <w:b/>
      <w:sz w:val="24"/>
    </w:rPr>
  </w:style>
  <w:style w:type="paragraph" w:styleId="Heading5">
    <w:name w:val="heading 5"/>
    <w:basedOn w:val="LO-normal"/>
    <w:next w:val="BodyText"/>
    <w:link w:val="Heading5Char"/>
    <w:qFormat/>
    <w:pPr>
      <w:keepNext/>
      <w:keepLines/>
      <w:numPr>
        <w:ilvl w:val="4"/>
        <w:numId w:val="1"/>
      </w:numPr>
      <w:spacing w:before="220" w:after="40" w:line="100" w:lineRule="atLeast"/>
      <w:contextualSpacing/>
      <w:outlineLvl w:val="4"/>
    </w:pPr>
    <w:rPr>
      <w:b/>
    </w:rPr>
  </w:style>
  <w:style w:type="paragraph" w:styleId="Heading6">
    <w:name w:val="heading 6"/>
    <w:basedOn w:val="LO-normal"/>
    <w:next w:val="BodyText"/>
    <w:link w:val="Heading6Char"/>
    <w:qFormat/>
    <w:pPr>
      <w:keepNext/>
      <w:keepLines/>
      <w:numPr>
        <w:ilvl w:val="5"/>
        <w:numId w:val="1"/>
      </w:numPr>
      <w:spacing w:before="200" w:after="40" w:line="100" w:lineRule="atLeast"/>
      <w:contextualSpacing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eastAsia="Times New Roman" w:cs="Mangal"/>
      <w:sz w:val="24"/>
      <w:szCs w:val="21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eastAsia="Times New Roman" w:cs="Mangal"/>
      <w:i/>
      <w:iCs/>
      <w:sz w:val="24"/>
      <w:szCs w:val="21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Cambria" w:eastAsia="Times New Roman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eastAsia="Times New Roman" w:hAnsi="Arial" w:cs="Arial"/>
      <w:position w:val="0"/>
      <w:sz w:val="20"/>
      <w:vertAlign w:val="baseline"/>
    </w:rPr>
  </w:style>
  <w:style w:type="character" w:customStyle="1" w:styleId="WW8Num1z1">
    <w:name w:val="WW8Num1z1"/>
    <w:rPr>
      <w:rFonts w:ascii="Wingdings" w:hAnsi="Wingdings" w:cs="Wingdings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3z0">
    <w:name w:val="WW8Num13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4z0">
    <w:name w:val="WW8Num14z0"/>
    <w:rPr>
      <w:rFonts w:ascii="Times New Roman" w:eastAsia="Times New Roman" w:hAnsi="Times New Roman" w:cs="Times New Roman"/>
      <w:i/>
      <w:iCs/>
      <w:sz w:val="20"/>
      <w:szCs w:val="20"/>
    </w:rPr>
  </w:style>
  <w:style w:type="character" w:customStyle="1" w:styleId="WW8Num15z0">
    <w:name w:val="WW8Num15z0"/>
    <w:rPr>
      <w:rFonts w:ascii="Times New Roman" w:eastAsia="Times New Roman" w:hAnsi="Times New Roman" w:cs="Times New Roman"/>
      <w:sz w:val="20"/>
      <w:szCs w:val="20"/>
    </w:rPr>
  </w:style>
  <w:style w:type="character" w:customStyle="1" w:styleId="WW8Num12z1">
    <w:name w:val="WW8Num12z1"/>
    <w:rPr>
      <w:rFonts w:ascii="Wingdings" w:hAnsi="Wingdings" w:cs="Wingdings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6z0">
    <w:name w:val="WW8Num16z0"/>
    <w:rPr>
      <w:rFonts w:ascii="Times New Roman" w:eastAsia="Times New Roman" w:hAnsi="Times New Roman" w:cs="Times New Roman"/>
      <w:sz w:val="20"/>
      <w:szCs w:val="20"/>
    </w:rPr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Times New Roman" w:hAnsi="Times New Roman" w:cs="Times New Roman"/>
      <w:sz w:val="24"/>
      <w:szCs w:val="24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-DefaultParagraphFont1111">
    <w:name w:val="WW-Default Paragraph Font1111"/>
  </w:style>
  <w:style w:type="character" w:customStyle="1" w:styleId="WW-DefaultParagraphFont11111">
    <w:name w:val="WW-Default Paragraph Font11111"/>
  </w:style>
  <w:style w:type="character" w:customStyle="1" w:styleId="WW-DefaultParagraphFont111111">
    <w:name w:val="WW-Default Paragraph Font111111"/>
  </w:style>
  <w:style w:type="character" w:customStyle="1" w:styleId="WW-DefaultParagraphFont1111111">
    <w:name w:val="WW-Default Paragraph Font1111111"/>
  </w:style>
  <w:style w:type="character" w:customStyle="1" w:styleId="WW8Num11z1">
    <w:name w:val="WW8Num11z1"/>
    <w:rPr>
      <w:rFonts w:ascii="Wingdings" w:hAnsi="Wingdings" w:cs="Wingdings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-DefaultParagraphFont11111111">
    <w:name w:val="WW-Default Paragraph Font11111111"/>
  </w:style>
  <w:style w:type="character" w:customStyle="1" w:styleId="WW8Num2z1">
    <w:name w:val="WW8Num2z1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111111111">
    <w:name w:val="WW-Default Paragraph Font111111111"/>
  </w:style>
  <w:style w:type="character" w:customStyle="1" w:styleId="WW8Num3z1">
    <w:name w:val="WW8Num3z1"/>
    <w:rPr>
      <w:rFonts w:ascii="Courier New" w:hAnsi="Courier New" w:cs="Courier New"/>
      <w:sz w:val="20"/>
    </w:rPr>
  </w:style>
  <w:style w:type="character" w:customStyle="1" w:styleId="WW8Num3z2">
    <w:name w:val="WW8Num3z2"/>
    <w:rPr>
      <w:rFonts w:ascii="Wingdings" w:hAnsi="Wingdings" w:cs="Wingdings"/>
      <w:sz w:val="20"/>
    </w:rPr>
  </w:style>
  <w:style w:type="character" w:customStyle="1" w:styleId="WW-DefaultParagraphFont1111111111">
    <w:name w:val="WW-Default Paragraph Font1111111111"/>
  </w:style>
  <w:style w:type="character" w:customStyle="1" w:styleId="WW-DefaultParagraphFont11111111111">
    <w:name w:val="WW-Default Paragraph Font11111111111"/>
  </w:style>
  <w:style w:type="character" w:customStyle="1" w:styleId="WW-DefaultParagraphFont111111111111">
    <w:name w:val="WW-Default Paragraph Font111111111111"/>
  </w:style>
  <w:style w:type="character" w:customStyle="1" w:styleId="ListLabel1">
    <w:name w:val="ListLabel 1"/>
    <w:rPr>
      <w:rFonts w:eastAsia="Arial" w:cs="Arial"/>
      <w:position w:val="0"/>
      <w:sz w:val="20"/>
      <w:vertAlign w:val="baseline"/>
    </w:rPr>
  </w:style>
  <w:style w:type="character" w:styleId="Hyperlink">
    <w:name w:val="Hyperlink"/>
    <w:rPr>
      <w:color w:val="000080"/>
      <w:u w:val="single"/>
    </w:rPr>
  </w:style>
  <w:style w:type="character" w:customStyle="1" w:styleId="Heading7Char">
    <w:name w:val="Heading 7 Char"/>
    <w:rPr>
      <w:rFonts w:ascii="Calibri" w:eastAsia="Times New Roman" w:hAnsi="Calibri" w:cs="Mangal"/>
      <w:color w:val="000000"/>
      <w:kern w:val="1"/>
      <w:sz w:val="24"/>
      <w:szCs w:val="21"/>
      <w:lang w:eastAsia="zh-CN" w:bidi="hi-IN"/>
    </w:rPr>
  </w:style>
  <w:style w:type="character" w:customStyle="1" w:styleId="Heading8Char">
    <w:name w:val="Heading 8 Char"/>
    <w:rPr>
      <w:rFonts w:ascii="Calibri" w:eastAsia="Times New Roman" w:hAnsi="Calibri" w:cs="Mangal"/>
      <w:i/>
      <w:iCs/>
      <w:color w:val="000000"/>
      <w:kern w:val="1"/>
      <w:sz w:val="24"/>
      <w:szCs w:val="21"/>
      <w:lang w:eastAsia="zh-CN" w:bidi="hi-IN"/>
    </w:rPr>
  </w:style>
  <w:style w:type="character" w:customStyle="1" w:styleId="Heading9Char">
    <w:name w:val="Heading 9 Char"/>
    <w:rPr>
      <w:rFonts w:ascii="Cambria" w:eastAsia="Times New Roman" w:hAnsi="Cambria" w:cs="Mangal"/>
      <w:color w:val="000000"/>
      <w:kern w:val="1"/>
      <w:sz w:val="22"/>
      <w:lang w:eastAsia="zh-CN" w:bidi="hi-IN"/>
    </w:rPr>
  </w:style>
  <w:style w:type="character" w:customStyle="1" w:styleId="FootnoteTextChar">
    <w:name w:val="Foot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CommentTextChar">
    <w:name w:val="Comment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HeaderChar">
    <w:name w:val="Header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EndnoteTextChar">
    <w:name w:val="Endnote Text Char"/>
    <w:rPr>
      <w:rFonts w:ascii="Calibri" w:eastAsia="Calibri" w:hAnsi="Calibri" w:cs="Mangal"/>
      <w:color w:val="000000"/>
      <w:kern w:val="1"/>
      <w:szCs w:val="18"/>
      <w:lang w:eastAsia="zh-CN" w:bidi="hi-IN"/>
    </w:rPr>
  </w:style>
  <w:style w:type="character" w:customStyle="1" w:styleId="MacroTextChar">
    <w:name w:val="Macro Text Char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">
    <w:name w:val="Clos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SignatureChar">
    <w:name w:val="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Char">
    <w:name w:val="Body Text Indent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MessageHeaderChar">
    <w:name w:val="Message Header Char"/>
    <w:rPr>
      <w:rFonts w:ascii="Cambria" w:eastAsia="Times New Roman" w:hAnsi="Cambria" w:cs="Mangal"/>
      <w:color w:val="000000"/>
      <w:kern w:val="1"/>
      <w:sz w:val="24"/>
      <w:szCs w:val="21"/>
      <w:shd w:val="clear" w:color="auto" w:fill="CCCCCC"/>
      <w:lang w:eastAsia="zh-CN" w:bidi="hi-IN"/>
    </w:rPr>
  </w:style>
  <w:style w:type="character" w:customStyle="1" w:styleId="SalutationChar">
    <w:name w:val="Salutation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DateChar">
    <w:name w:val="Dat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Char">
    <w:name w:val="Body Text 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Char">
    <w:name w:val="Body Text First Indent Char"/>
    <w:basedOn w:val="BodyTextChar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customStyle="1" w:styleId="BodyTextFirstIndent2Char">
    <w:name w:val="Body Text First Indent 2 Char"/>
    <w:basedOn w:val="BodyTextIndent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NoteHeadingChar">
    <w:name w:val="Note Heading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2Char">
    <w:name w:val="Body Tex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3Char">
    <w:name w:val="Body Tex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BodyTextIndent2Char">
    <w:name w:val="Body Text Indent 2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BodyTextIndent3Char">
    <w:name w:val="Body Text Indent 3 Char"/>
    <w:rPr>
      <w:rFonts w:ascii="Calibri" w:eastAsia="Calibri" w:hAnsi="Calibri" w:cs="Mangal"/>
      <w:color w:val="000000"/>
      <w:kern w:val="1"/>
      <w:sz w:val="16"/>
      <w:szCs w:val="14"/>
      <w:lang w:eastAsia="zh-CN" w:bidi="hi-IN"/>
    </w:rPr>
  </w:style>
  <w:style w:type="character" w:customStyle="1" w:styleId="DocumentMapChar">
    <w:name w:val="Document Map Char"/>
    <w:rPr>
      <w:rFonts w:ascii="Tahoma" w:eastAsia="Calibri" w:hAnsi="Tahoma" w:cs="Mangal"/>
      <w:color w:val="000000"/>
      <w:kern w:val="1"/>
      <w:sz w:val="16"/>
      <w:szCs w:val="14"/>
      <w:lang w:eastAsia="zh-CN" w:bidi="hi-IN"/>
    </w:rPr>
  </w:style>
  <w:style w:type="character" w:customStyle="1" w:styleId="PlainTextChar">
    <w:name w:val="Plain Text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customStyle="1" w:styleId="E-mailSignatureChar">
    <w:name w:val="E-mail Signature Char"/>
    <w:rPr>
      <w:rFonts w:ascii="Calibri" w:eastAsia="Calibri" w:hAnsi="Calibri" w:cs="Mangal"/>
      <w:color w:val="000000"/>
      <w:kern w:val="1"/>
      <w:sz w:val="22"/>
      <w:lang w:eastAsia="zh-CN" w:bidi="hi-IN"/>
    </w:rPr>
  </w:style>
  <w:style w:type="character" w:customStyle="1" w:styleId="z-TopofFormChar">
    <w:name w:val="z-Top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z-BottomofFormChar">
    <w:name w:val="z-Bottom of Form Char"/>
    <w:rPr>
      <w:rFonts w:ascii="Arial" w:eastAsia="Calibri" w:hAnsi="Arial" w:cs="Mangal"/>
      <w:vanish/>
      <w:color w:val="000000"/>
      <w:kern w:val="1"/>
      <w:sz w:val="16"/>
      <w:szCs w:val="14"/>
      <w:lang w:eastAsia="zh-CN" w:bidi="hi-IN"/>
    </w:rPr>
  </w:style>
  <w:style w:type="character" w:customStyle="1" w:styleId="HTMLAddressChar">
    <w:name w:val="HTML Address Char"/>
    <w:rPr>
      <w:rFonts w:ascii="Calibri" w:eastAsia="Calibri" w:hAnsi="Calibri" w:cs="Mangal"/>
      <w:i/>
      <w:iCs/>
      <w:color w:val="000000"/>
      <w:kern w:val="1"/>
      <w:sz w:val="22"/>
      <w:lang w:eastAsia="zh-CN" w:bidi="hi-IN"/>
    </w:rPr>
  </w:style>
  <w:style w:type="character" w:customStyle="1" w:styleId="HTMLPreformattedChar">
    <w:name w:val="HTML Preformatted Char"/>
    <w:rPr>
      <w:rFonts w:ascii="Courier New" w:eastAsia="Calibri" w:hAnsi="Courier New" w:cs="Mangal"/>
      <w:color w:val="000000"/>
      <w:kern w:val="1"/>
      <w:szCs w:val="18"/>
      <w:lang w:eastAsia="zh-CN" w:bidi="hi-IN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LO-normal">
    <w:name w:val="LO-normal"/>
    <w:pPr>
      <w:suppressAutoHyphens/>
      <w:spacing w:after="200" w:line="276" w:lineRule="auto"/>
    </w:pPr>
    <w:rPr>
      <w:rFonts w:ascii="Calibri" w:eastAsia="Calibri" w:hAnsi="Calibri" w:cs="Calibri"/>
      <w:color w:val="000000"/>
      <w:kern w:val="1"/>
      <w:sz w:val="22"/>
      <w:lang w:val="en-US" w:eastAsia="zh-CN" w:bidi="hi-IN"/>
    </w:rPr>
  </w:style>
  <w:style w:type="paragraph" w:styleId="Title">
    <w:name w:val="Title"/>
    <w:basedOn w:val="LO-normal"/>
    <w:next w:val="BodyText"/>
    <w:link w:val="TitleChar"/>
    <w:qFormat/>
    <w:pPr>
      <w:keepNext/>
      <w:keepLines/>
      <w:spacing w:before="480" w:after="120" w:line="100" w:lineRule="atLeast"/>
      <w:contextualSpacing/>
    </w:pPr>
    <w:rPr>
      <w:b/>
      <w:sz w:val="72"/>
    </w:rPr>
  </w:style>
  <w:style w:type="paragraph" w:styleId="Subtitle">
    <w:name w:val="Subtitle"/>
    <w:basedOn w:val="LO-normal"/>
    <w:next w:val="BodyText"/>
    <w:link w:val="SubtitleChar"/>
    <w:qFormat/>
    <w:pPr>
      <w:keepNext/>
      <w:keepLines/>
      <w:spacing w:before="360" w:after="80" w:line="100" w:lineRule="atLeast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Footer">
    <w:name w:val="footer"/>
    <w:basedOn w:val="Normal"/>
    <w:link w:val="FooterChar"/>
    <w:uiPriority w:val="99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Index1">
    <w:name w:val="index 1"/>
    <w:basedOn w:val="Normal"/>
    <w:next w:val="Normal"/>
    <w:pPr>
      <w:ind w:left="220" w:hanging="220"/>
    </w:pPr>
    <w:rPr>
      <w:rFonts w:cs="Mangal"/>
    </w:rPr>
  </w:style>
  <w:style w:type="paragraph" w:styleId="Index2">
    <w:name w:val="index 2"/>
    <w:basedOn w:val="Normal"/>
    <w:next w:val="Normal"/>
    <w:pPr>
      <w:ind w:left="440" w:hanging="220"/>
    </w:pPr>
    <w:rPr>
      <w:rFonts w:cs="Mangal"/>
    </w:rPr>
  </w:style>
  <w:style w:type="paragraph" w:styleId="Index3">
    <w:name w:val="index 3"/>
    <w:basedOn w:val="Normal"/>
    <w:next w:val="Normal"/>
    <w:pPr>
      <w:ind w:left="660" w:hanging="220"/>
    </w:pPr>
    <w:rPr>
      <w:rFonts w:cs="Mangal"/>
    </w:rPr>
  </w:style>
  <w:style w:type="paragraph" w:styleId="Index4">
    <w:name w:val="index 4"/>
    <w:basedOn w:val="Normal"/>
    <w:next w:val="Normal"/>
    <w:pPr>
      <w:ind w:left="880" w:hanging="220"/>
    </w:pPr>
    <w:rPr>
      <w:rFonts w:cs="Mangal"/>
    </w:rPr>
  </w:style>
  <w:style w:type="paragraph" w:styleId="Index5">
    <w:name w:val="index 5"/>
    <w:basedOn w:val="Normal"/>
    <w:next w:val="Normal"/>
    <w:pPr>
      <w:ind w:left="1100" w:hanging="220"/>
    </w:pPr>
    <w:rPr>
      <w:rFonts w:cs="Mangal"/>
    </w:rPr>
  </w:style>
  <w:style w:type="paragraph" w:styleId="Index6">
    <w:name w:val="index 6"/>
    <w:basedOn w:val="Normal"/>
    <w:next w:val="Normal"/>
    <w:pPr>
      <w:ind w:left="1320" w:hanging="220"/>
    </w:pPr>
    <w:rPr>
      <w:rFonts w:cs="Mangal"/>
    </w:rPr>
  </w:style>
  <w:style w:type="paragraph" w:styleId="Index7">
    <w:name w:val="index 7"/>
    <w:basedOn w:val="Normal"/>
    <w:next w:val="Normal"/>
    <w:pPr>
      <w:ind w:left="1540" w:hanging="220"/>
    </w:pPr>
    <w:rPr>
      <w:rFonts w:cs="Mangal"/>
    </w:rPr>
  </w:style>
  <w:style w:type="paragraph" w:styleId="Index8">
    <w:name w:val="index 8"/>
    <w:basedOn w:val="Normal"/>
    <w:next w:val="Normal"/>
    <w:pPr>
      <w:ind w:left="1760" w:hanging="220"/>
    </w:pPr>
    <w:rPr>
      <w:rFonts w:cs="Mangal"/>
    </w:rPr>
  </w:style>
  <w:style w:type="paragraph" w:styleId="Index9">
    <w:name w:val="index 9"/>
    <w:basedOn w:val="Normal"/>
    <w:next w:val="Normal"/>
    <w:pPr>
      <w:ind w:left="1980" w:hanging="220"/>
    </w:pPr>
    <w:rPr>
      <w:rFonts w:cs="Mangal"/>
    </w:rPr>
  </w:style>
  <w:style w:type="paragraph" w:styleId="TOC1">
    <w:name w:val="toc 1"/>
    <w:basedOn w:val="Normal"/>
    <w:next w:val="Normal"/>
    <w:rPr>
      <w:rFonts w:cs="Mangal"/>
    </w:rPr>
  </w:style>
  <w:style w:type="paragraph" w:styleId="TOC2">
    <w:name w:val="toc 2"/>
    <w:basedOn w:val="Normal"/>
    <w:next w:val="Normal"/>
    <w:pPr>
      <w:ind w:left="220"/>
    </w:pPr>
    <w:rPr>
      <w:rFonts w:cs="Mangal"/>
    </w:rPr>
  </w:style>
  <w:style w:type="paragraph" w:styleId="TOC3">
    <w:name w:val="toc 3"/>
    <w:basedOn w:val="Normal"/>
    <w:next w:val="Normal"/>
    <w:pPr>
      <w:ind w:left="440"/>
    </w:pPr>
    <w:rPr>
      <w:rFonts w:cs="Mangal"/>
    </w:rPr>
  </w:style>
  <w:style w:type="paragraph" w:styleId="TOC4">
    <w:name w:val="toc 4"/>
    <w:basedOn w:val="Normal"/>
    <w:next w:val="Normal"/>
    <w:pPr>
      <w:ind w:left="660"/>
    </w:pPr>
    <w:rPr>
      <w:rFonts w:cs="Mangal"/>
    </w:rPr>
  </w:style>
  <w:style w:type="paragraph" w:styleId="TOC5">
    <w:name w:val="toc 5"/>
    <w:basedOn w:val="Normal"/>
    <w:next w:val="Normal"/>
    <w:pPr>
      <w:ind w:left="880"/>
    </w:pPr>
    <w:rPr>
      <w:rFonts w:cs="Mangal"/>
    </w:rPr>
  </w:style>
  <w:style w:type="paragraph" w:styleId="TOC6">
    <w:name w:val="toc 6"/>
    <w:basedOn w:val="Normal"/>
    <w:next w:val="Normal"/>
    <w:pPr>
      <w:ind w:left="1100"/>
    </w:pPr>
    <w:rPr>
      <w:rFonts w:cs="Mangal"/>
    </w:rPr>
  </w:style>
  <w:style w:type="paragraph" w:styleId="TOC7">
    <w:name w:val="toc 7"/>
    <w:basedOn w:val="Normal"/>
    <w:next w:val="Normal"/>
    <w:pPr>
      <w:ind w:left="1320"/>
    </w:pPr>
    <w:rPr>
      <w:rFonts w:cs="Mangal"/>
    </w:rPr>
  </w:style>
  <w:style w:type="paragraph" w:styleId="TOC8">
    <w:name w:val="toc 8"/>
    <w:basedOn w:val="Normal"/>
    <w:next w:val="Normal"/>
    <w:pPr>
      <w:ind w:left="1540"/>
    </w:pPr>
    <w:rPr>
      <w:rFonts w:cs="Mangal"/>
    </w:rPr>
  </w:style>
  <w:style w:type="paragraph" w:styleId="TOC9">
    <w:name w:val="toc 9"/>
    <w:basedOn w:val="Normal"/>
    <w:next w:val="Normal"/>
    <w:pPr>
      <w:ind w:left="1760"/>
    </w:pPr>
    <w:rPr>
      <w:rFonts w:cs="Mangal"/>
    </w:rPr>
  </w:style>
  <w:style w:type="paragraph" w:styleId="NormalIndent">
    <w:name w:val="Normal Indent"/>
    <w:basedOn w:val="Normal"/>
    <w:pPr>
      <w:ind w:left="720"/>
    </w:pPr>
    <w:rPr>
      <w:rFonts w:cs="Mangal"/>
    </w:rPr>
  </w:style>
  <w:style w:type="paragraph" w:styleId="FootnoteText">
    <w:name w:val="footnote text"/>
    <w:basedOn w:val="Normal"/>
    <w:link w:val="FootnoteTextChar1"/>
    <w:rPr>
      <w:rFonts w:cs="Mangal"/>
      <w:sz w:val="20"/>
      <w:szCs w:val="18"/>
    </w:rPr>
  </w:style>
  <w:style w:type="paragraph" w:styleId="CommentText">
    <w:name w:val="annotation text"/>
    <w:basedOn w:val="Normal"/>
    <w:link w:val="CommentTextChar1"/>
    <w:rPr>
      <w:rFonts w:cs="Mangal"/>
      <w:sz w:val="20"/>
      <w:szCs w:val="18"/>
    </w:rPr>
  </w:style>
  <w:style w:type="paragraph" w:styleId="Header">
    <w:name w:val="header"/>
    <w:basedOn w:val="Normal"/>
    <w:link w:val="HeaderChar1"/>
    <w:pPr>
      <w:tabs>
        <w:tab w:val="center" w:pos="4680"/>
        <w:tab w:val="right" w:pos="9360"/>
      </w:tabs>
    </w:pPr>
    <w:rPr>
      <w:rFonts w:cs="Mangal"/>
    </w:rPr>
  </w:style>
  <w:style w:type="paragraph" w:styleId="IndexHeading">
    <w:name w:val="index heading"/>
    <w:basedOn w:val="Normal"/>
    <w:next w:val="Index1"/>
    <w:rPr>
      <w:rFonts w:ascii="Cambria" w:eastAsia="Times New Roman" w:hAnsi="Cambria" w:cs="Mangal"/>
      <w:b/>
      <w:bCs/>
    </w:rPr>
  </w:style>
  <w:style w:type="paragraph" w:styleId="TableofFigures">
    <w:name w:val="table of figures"/>
    <w:basedOn w:val="Normal"/>
    <w:next w:val="Normal"/>
    <w:rPr>
      <w:rFonts w:cs="Mangal"/>
    </w:rPr>
  </w:style>
  <w:style w:type="paragraph" w:styleId="EnvelopeAddress">
    <w:name w:val="envelope address"/>
    <w:basedOn w:val="Normal"/>
    <w:pPr>
      <w:ind w:left="2880"/>
    </w:pPr>
    <w:rPr>
      <w:rFonts w:ascii="Cambria" w:eastAsia="Times New Roman" w:hAnsi="Cambria" w:cs="Mangal"/>
      <w:sz w:val="24"/>
      <w:szCs w:val="21"/>
    </w:rPr>
  </w:style>
  <w:style w:type="paragraph" w:styleId="EnvelopeReturn">
    <w:name w:val="envelope return"/>
    <w:basedOn w:val="Normal"/>
    <w:rPr>
      <w:rFonts w:ascii="Cambria" w:eastAsia="Times New Roman" w:hAnsi="Cambria" w:cs="Mangal"/>
      <w:sz w:val="20"/>
      <w:szCs w:val="18"/>
    </w:rPr>
  </w:style>
  <w:style w:type="paragraph" w:styleId="EndnoteText">
    <w:name w:val="endnote text"/>
    <w:basedOn w:val="Normal"/>
    <w:link w:val="EndnoteTextChar1"/>
    <w:rPr>
      <w:rFonts w:cs="Mangal"/>
      <w:sz w:val="20"/>
      <w:szCs w:val="18"/>
    </w:rPr>
  </w:style>
  <w:style w:type="paragraph" w:styleId="TableofAuthorities">
    <w:name w:val="table of authorities"/>
    <w:basedOn w:val="Normal"/>
    <w:next w:val="Normal"/>
    <w:pPr>
      <w:ind w:left="220" w:hanging="220"/>
    </w:pPr>
    <w:rPr>
      <w:rFonts w:cs="Mangal"/>
    </w:rPr>
  </w:style>
  <w:style w:type="paragraph" w:styleId="MacroText">
    <w:name w:val="macro"/>
    <w:link w:val="MacroTextChar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200" w:line="276" w:lineRule="auto"/>
    </w:pPr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paragraph" w:styleId="TOAHeading">
    <w:name w:val="toa heading"/>
    <w:basedOn w:val="Normal"/>
    <w:next w:val="Normal"/>
    <w:pPr>
      <w:spacing w:before="120"/>
    </w:pPr>
    <w:rPr>
      <w:rFonts w:ascii="Cambria" w:eastAsia="Times New Roman" w:hAnsi="Cambria" w:cs="Mangal"/>
      <w:b/>
      <w:bCs/>
      <w:sz w:val="24"/>
      <w:szCs w:val="21"/>
    </w:rPr>
  </w:style>
  <w:style w:type="paragraph" w:styleId="ListBullet">
    <w:name w:val="List Bullet"/>
    <w:basedOn w:val="Normal"/>
    <w:pPr>
      <w:numPr>
        <w:numId w:val="11"/>
      </w:numPr>
      <w:contextualSpacing/>
    </w:pPr>
    <w:rPr>
      <w:rFonts w:cs="Mangal"/>
    </w:rPr>
  </w:style>
  <w:style w:type="paragraph" w:styleId="ListNumber">
    <w:name w:val="List Number"/>
    <w:basedOn w:val="Normal"/>
    <w:pPr>
      <w:numPr>
        <w:numId w:val="10"/>
      </w:numPr>
      <w:contextualSpacing/>
    </w:pPr>
    <w:rPr>
      <w:rFonts w:cs="Mangal"/>
    </w:rPr>
  </w:style>
  <w:style w:type="paragraph" w:styleId="ListBullet2">
    <w:name w:val="List Bullet 2"/>
    <w:basedOn w:val="Normal"/>
    <w:pPr>
      <w:ind w:left="720" w:hanging="360"/>
      <w:contextualSpacing/>
    </w:pPr>
    <w:rPr>
      <w:rFonts w:cs="Mangal"/>
    </w:rPr>
  </w:style>
  <w:style w:type="paragraph" w:styleId="ListBullet3">
    <w:name w:val="List Bullet 3"/>
    <w:basedOn w:val="Normal"/>
    <w:pPr>
      <w:ind w:left="1080" w:hanging="360"/>
      <w:contextualSpacing/>
    </w:pPr>
    <w:rPr>
      <w:rFonts w:cs="Mangal"/>
    </w:rPr>
  </w:style>
  <w:style w:type="paragraph" w:styleId="ListBullet4">
    <w:name w:val="List Bullet 4"/>
    <w:basedOn w:val="Normal"/>
    <w:pPr>
      <w:ind w:left="1440" w:hanging="360"/>
      <w:contextualSpacing/>
    </w:pPr>
    <w:rPr>
      <w:rFonts w:cs="Mangal"/>
    </w:rPr>
  </w:style>
  <w:style w:type="paragraph" w:styleId="ListBullet5">
    <w:name w:val="List Bullet 5"/>
    <w:basedOn w:val="Normal"/>
    <w:pPr>
      <w:ind w:left="1800" w:hanging="360"/>
      <w:contextualSpacing/>
    </w:pPr>
    <w:rPr>
      <w:rFonts w:cs="Mangal"/>
    </w:rPr>
  </w:style>
  <w:style w:type="paragraph" w:customStyle="1" w:styleId="WW-ListBullet2">
    <w:name w:val="WW-List Bullet 2"/>
    <w:basedOn w:val="Normal"/>
    <w:pPr>
      <w:numPr>
        <w:numId w:val="9"/>
      </w:numPr>
      <w:contextualSpacing/>
    </w:pPr>
    <w:rPr>
      <w:rFonts w:cs="Mangal"/>
    </w:rPr>
  </w:style>
  <w:style w:type="paragraph" w:customStyle="1" w:styleId="WW-ListBullet3">
    <w:name w:val="WW-List Bullet 3"/>
    <w:basedOn w:val="Normal"/>
    <w:pPr>
      <w:numPr>
        <w:numId w:val="8"/>
      </w:numPr>
      <w:contextualSpacing/>
    </w:pPr>
    <w:rPr>
      <w:rFonts w:cs="Mangal"/>
    </w:rPr>
  </w:style>
  <w:style w:type="paragraph" w:customStyle="1" w:styleId="WW-ListBullet4">
    <w:name w:val="WW-List Bullet 4"/>
    <w:basedOn w:val="Normal"/>
    <w:pPr>
      <w:numPr>
        <w:numId w:val="7"/>
      </w:numPr>
      <w:contextualSpacing/>
    </w:pPr>
    <w:rPr>
      <w:rFonts w:cs="Mangal"/>
    </w:rPr>
  </w:style>
  <w:style w:type="paragraph" w:customStyle="1" w:styleId="WW-ListBullet5">
    <w:name w:val="WW-List Bullet 5"/>
    <w:basedOn w:val="Normal"/>
    <w:pPr>
      <w:numPr>
        <w:numId w:val="6"/>
      </w:numPr>
      <w:contextualSpacing/>
    </w:pPr>
    <w:rPr>
      <w:rFonts w:cs="Mangal"/>
    </w:rPr>
  </w:style>
  <w:style w:type="paragraph" w:styleId="ListNumber2">
    <w:name w:val="List Number 2"/>
    <w:basedOn w:val="Normal"/>
    <w:pPr>
      <w:numPr>
        <w:numId w:val="5"/>
      </w:numPr>
      <w:contextualSpacing/>
    </w:pPr>
    <w:rPr>
      <w:rFonts w:cs="Mangal"/>
    </w:rPr>
  </w:style>
  <w:style w:type="paragraph" w:styleId="ListNumber3">
    <w:name w:val="List Number 3"/>
    <w:basedOn w:val="Normal"/>
    <w:pPr>
      <w:numPr>
        <w:numId w:val="4"/>
      </w:numPr>
      <w:contextualSpacing/>
    </w:pPr>
    <w:rPr>
      <w:rFonts w:cs="Mangal"/>
    </w:rPr>
  </w:style>
  <w:style w:type="paragraph" w:styleId="ListNumber4">
    <w:name w:val="List Number 4"/>
    <w:basedOn w:val="Normal"/>
    <w:pPr>
      <w:numPr>
        <w:numId w:val="3"/>
      </w:numPr>
      <w:contextualSpacing/>
    </w:pPr>
    <w:rPr>
      <w:rFonts w:cs="Mangal"/>
    </w:rPr>
  </w:style>
  <w:style w:type="paragraph" w:styleId="ListNumber5">
    <w:name w:val="List Number 5"/>
    <w:basedOn w:val="Normal"/>
    <w:pPr>
      <w:numPr>
        <w:numId w:val="2"/>
      </w:numPr>
      <w:contextualSpacing/>
    </w:pPr>
    <w:rPr>
      <w:rFonts w:cs="Mangal"/>
    </w:rPr>
  </w:style>
  <w:style w:type="paragraph" w:styleId="Closing">
    <w:name w:val="Closing"/>
    <w:basedOn w:val="Normal"/>
    <w:link w:val="ClosingChar1"/>
    <w:pPr>
      <w:ind w:left="4320"/>
    </w:pPr>
    <w:rPr>
      <w:rFonts w:cs="Mangal"/>
    </w:rPr>
  </w:style>
  <w:style w:type="paragraph" w:styleId="Signature">
    <w:name w:val="Signature"/>
    <w:basedOn w:val="Normal"/>
    <w:link w:val="SignatureChar1"/>
    <w:pPr>
      <w:ind w:left="4320"/>
    </w:pPr>
    <w:rPr>
      <w:rFonts w:cs="Mangal"/>
    </w:rPr>
  </w:style>
  <w:style w:type="paragraph" w:styleId="BodyTextIndent">
    <w:name w:val="Body Text Indent"/>
    <w:basedOn w:val="Normal"/>
    <w:link w:val="BodyTextIndentChar1"/>
    <w:pPr>
      <w:spacing w:after="120"/>
      <w:ind w:left="360"/>
    </w:pPr>
    <w:rPr>
      <w:rFonts w:cs="Mangal"/>
    </w:rPr>
  </w:style>
  <w:style w:type="paragraph" w:styleId="ListContinue">
    <w:name w:val="List Continue"/>
    <w:basedOn w:val="Normal"/>
    <w:pPr>
      <w:spacing w:after="120"/>
      <w:ind w:left="360"/>
      <w:contextualSpacing/>
    </w:pPr>
    <w:rPr>
      <w:rFonts w:cs="Mangal"/>
    </w:rPr>
  </w:style>
  <w:style w:type="paragraph" w:styleId="ListContinue2">
    <w:name w:val="List Continue 2"/>
    <w:basedOn w:val="Normal"/>
    <w:pPr>
      <w:spacing w:after="120"/>
      <w:ind w:left="720"/>
      <w:contextualSpacing/>
    </w:pPr>
    <w:rPr>
      <w:rFonts w:cs="Mangal"/>
    </w:rPr>
  </w:style>
  <w:style w:type="paragraph" w:styleId="ListContinue3">
    <w:name w:val="List Continue 3"/>
    <w:basedOn w:val="Normal"/>
    <w:pPr>
      <w:spacing w:after="120"/>
      <w:ind w:left="1080"/>
      <w:contextualSpacing/>
    </w:pPr>
    <w:rPr>
      <w:rFonts w:cs="Mangal"/>
    </w:rPr>
  </w:style>
  <w:style w:type="paragraph" w:styleId="ListContinue4">
    <w:name w:val="List Continue 4"/>
    <w:basedOn w:val="Normal"/>
    <w:pPr>
      <w:spacing w:after="120"/>
      <w:ind w:left="1440"/>
      <w:contextualSpacing/>
    </w:pPr>
    <w:rPr>
      <w:rFonts w:cs="Mangal"/>
    </w:rPr>
  </w:style>
  <w:style w:type="paragraph" w:styleId="ListContinue5">
    <w:name w:val="List Continue 5"/>
    <w:basedOn w:val="Normal"/>
    <w:pPr>
      <w:spacing w:after="120"/>
      <w:ind w:left="1800"/>
      <w:contextualSpacing/>
    </w:pPr>
    <w:rPr>
      <w:rFonts w:cs="Mangal"/>
    </w:rPr>
  </w:style>
  <w:style w:type="paragraph" w:styleId="MessageHeader">
    <w:name w:val="Message Header"/>
    <w:basedOn w:val="Normal"/>
    <w:link w:val="MessageHeaderChar1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080" w:hanging="1080"/>
    </w:pPr>
    <w:rPr>
      <w:rFonts w:ascii="Cambria" w:eastAsia="Times New Roman" w:hAnsi="Cambria" w:cs="Mangal"/>
      <w:sz w:val="24"/>
      <w:szCs w:val="21"/>
    </w:rPr>
  </w:style>
  <w:style w:type="paragraph" w:styleId="Salutation">
    <w:name w:val="Salutation"/>
    <w:basedOn w:val="Normal"/>
    <w:next w:val="Normal"/>
    <w:link w:val="SalutationChar1"/>
    <w:rPr>
      <w:rFonts w:cs="Mangal"/>
    </w:rPr>
  </w:style>
  <w:style w:type="paragraph" w:styleId="Date">
    <w:name w:val="Date"/>
    <w:basedOn w:val="Normal"/>
    <w:next w:val="Normal"/>
    <w:link w:val="DateChar1"/>
    <w:rPr>
      <w:rFonts w:cs="Mangal"/>
    </w:rPr>
  </w:style>
  <w:style w:type="paragraph" w:styleId="BodyTextFirstIndent">
    <w:name w:val="Body Text First Indent"/>
    <w:basedOn w:val="BodyText"/>
    <w:link w:val="BodyTextFirstIndentChar1"/>
    <w:pPr>
      <w:ind w:firstLine="210"/>
    </w:pPr>
    <w:rPr>
      <w:rFonts w:cs="Mangal"/>
    </w:rPr>
  </w:style>
  <w:style w:type="paragraph" w:styleId="BodyTextFirstIndent2">
    <w:name w:val="Body Text First Indent 2"/>
    <w:basedOn w:val="BodyTextIndent"/>
    <w:link w:val="BodyTextFirstIndent2Char1"/>
    <w:pPr>
      <w:ind w:firstLine="210"/>
    </w:pPr>
  </w:style>
  <w:style w:type="paragraph" w:styleId="NoteHeading">
    <w:name w:val="Note Heading"/>
    <w:basedOn w:val="Normal"/>
    <w:next w:val="Normal"/>
    <w:link w:val="NoteHeadingChar1"/>
    <w:rPr>
      <w:rFonts w:cs="Mangal"/>
    </w:rPr>
  </w:style>
  <w:style w:type="paragraph" w:styleId="BodyText2">
    <w:name w:val="Body Text 2"/>
    <w:basedOn w:val="Normal"/>
    <w:link w:val="BodyText2Char1"/>
    <w:pPr>
      <w:spacing w:after="120" w:line="480" w:lineRule="auto"/>
    </w:pPr>
    <w:rPr>
      <w:rFonts w:cs="Mangal"/>
    </w:rPr>
  </w:style>
  <w:style w:type="paragraph" w:styleId="BodyText3">
    <w:name w:val="Body Text 3"/>
    <w:basedOn w:val="Normal"/>
    <w:link w:val="BodyText3Char1"/>
    <w:pPr>
      <w:spacing w:after="120"/>
    </w:pPr>
    <w:rPr>
      <w:rFonts w:cs="Mangal"/>
      <w:sz w:val="16"/>
      <w:szCs w:val="14"/>
    </w:rPr>
  </w:style>
  <w:style w:type="paragraph" w:styleId="BodyTextIndent2">
    <w:name w:val="Body Text Indent 2"/>
    <w:basedOn w:val="Normal"/>
    <w:link w:val="BodyTextIndent2Char1"/>
    <w:pPr>
      <w:spacing w:after="120" w:line="480" w:lineRule="auto"/>
      <w:ind w:left="360"/>
    </w:pPr>
    <w:rPr>
      <w:rFonts w:cs="Mangal"/>
    </w:rPr>
  </w:style>
  <w:style w:type="paragraph" w:styleId="BodyTextIndent3">
    <w:name w:val="Body Text Indent 3"/>
    <w:basedOn w:val="Normal"/>
    <w:link w:val="BodyTextIndent3Char1"/>
    <w:pPr>
      <w:spacing w:after="120"/>
      <w:ind w:left="360"/>
    </w:pPr>
    <w:rPr>
      <w:rFonts w:cs="Mangal"/>
      <w:sz w:val="16"/>
      <w:szCs w:val="14"/>
    </w:rPr>
  </w:style>
  <w:style w:type="paragraph" w:styleId="BlockText">
    <w:name w:val="Block Text"/>
    <w:basedOn w:val="Normal"/>
    <w:pPr>
      <w:spacing w:after="120"/>
      <w:ind w:left="1440" w:right="1440"/>
    </w:pPr>
    <w:rPr>
      <w:rFonts w:cs="Mangal"/>
    </w:rPr>
  </w:style>
  <w:style w:type="paragraph" w:styleId="DocumentMap">
    <w:name w:val="Document Map"/>
    <w:basedOn w:val="Normal"/>
    <w:link w:val="DocumentMapChar1"/>
    <w:rPr>
      <w:rFonts w:ascii="Tahoma" w:hAnsi="Tahoma" w:cs="Mangal"/>
      <w:sz w:val="16"/>
      <w:szCs w:val="14"/>
    </w:rPr>
  </w:style>
  <w:style w:type="paragraph" w:styleId="PlainText">
    <w:name w:val="Plain Text"/>
    <w:basedOn w:val="Normal"/>
    <w:link w:val="PlainTextChar1"/>
    <w:rPr>
      <w:rFonts w:ascii="Courier New" w:hAnsi="Courier New" w:cs="Mangal"/>
      <w:sz w:val="20"/>
      <w:szCs w:val="18"/>
    </w:rPr>
  </w:style>
  <w:style w:type="paragraph" w:styleId="E-mailSignature">
    <w:name w:val="E-mail Signature"/>
    <w:basedOn w:val="Normal"/>
    <w:link w:val="E-mailSignatureChar1"/>
    <w:rPr>
      <w:rFonts w:cs="Mangal"/>
    </w:rPr>
  </w:style>
  <w:style w:type="paragraph" w:styleId="z-TopofForm">
    <w:name w:val="HTML Top of Form"/>
    <w:basedOn w:val="Normal"/>
    <w:next w:val="Normal"/>
    <w:link w:val="z-TopofFormChar1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1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pacing w:after="0"/>
      <w:jc w:val="center"/>
    </w:pPr>
    <w:rPr>
      <w:rFonts w:ascii="Arial" w:hAnsi="Arial" w:cs="Mangal"/>
      <w:vanish/>
      <w:sz w:val="16"/>
      <w:szCs w:val="14"/>
    </w:rPr>
  </w:style>
  <w:style w:type="paragraph" w:styleId="NormalWeb">
    <w:name w:val="Normal (Web)"/>
    <w:basedOn w:val="Normal"/>
    <w:uiPriority w:val="99"/>
    <w:rPr>
      <w:rFonts w:ascii="Times New Roman" w:hAnsi="Times New Roman" w:cs="Mangal"/>
      <w:sz w:val="24"/>
      <w:szCs w:val="21"/>
    </w:rPr>
  </w:style>
  <w:style w:type="paragraph" w:styleId="HTMLAddress">
    <w:name w:val="HTML Address"/>
    <w:basedOn w:val="Normal"/>
    <w:link w:val="HTMLAddressChar1"/>
    <w:rPr>
      <w:rFonts w:cs="Mangal"/>
      <w:i/>
      <w:iCs/>
    </w:rPr>
  </w:style>
  <w:style w:type="paragraph" w:styleId="HTMLPreformatted">
    <w:name w:val="HTML Preformatted"/>
    <w:basedOn w:val="Normal"/>
    <w:link w:val="HTMLPreformattedChar1"/>
    <w:rPr>
      <w:rFonts w:ascii="Courier New" w:hAnsi="Courier New" w:cs="Mangal"/>
      <w:sz w:val="20"/>
      <w:szCs w:val="18"/>
    </w:rPr>
  </w:style>
  <w:style w:type="paragraph" w:styleId="ListParagraph">
    <w:name w:val="List Paragraph"/>
    <w:basedOn w:val="Normal"/>
    <w:uiPriority w:val="34"/>
    <w:qFormat/>
    <w:rsid w:val="004B26F1"/>
    <w:pPr>
      <w:ind w:left="720"/>
    </w:pPr>
    <w:rPr>
      <w:rFonts w:cs="Mangal"/>
    </w:rPr>
  </w:style>
  <w:style w:type="character" w:customStyle="1" w:styleId="FooterChar">
    <w:name w:val="Footer Char"/>
    <w:link w:val="Footer"/>
    <w:uiPriority w:val="99"/>
    <w:rsid w:val="006C718A"/>
    <w:rPr>
      <w:rFonts w:ascii="Calibri" w:eastAsia="Calibri" w:hAnsi="Calibri" w:cs="Calibri"/>
      <w:color w:val="000000"/>
      <w:kern w:val="1"/>
      <w:sz w:val="22"/>
      <w:lang w:eastAsia="zh-CN" w:bidi="hi-IN"/>
    </w:rPr>
  </w:style>
  <w:style w:type="character" w:styleId="UnresolvedMention">
    <w:name w:val="Unresolved Mention"/>
    <w:uiPriority w:val="99"/>
    <w:semiHidden/>
    <w:unhideWhenUsed/>
    <w:rsid w:val="00B776AC"/>
    <w:rPr>
      <w:color w:val="605E5C"/>
      <w:shd w:val="clear" w:color="auto" w:fill="E1DFDD"/>
    </w:rPr>
  </w:style>
  <w:style w:type="character" w:customStyle="1" w:styleId="xgmaildefault">
    <w:name w:val="x_gmail_default"/>
    <w:rsid w:val="00183524"/>
  </w:style>
  <w:style w:type="paragraph" w:customStyle="1" w:styleId="Default">
    <w:name w:val="Default"/>
    <w:rsid w:val="00905B04"/>
    <w:pPr>
      <w:autoSpaceDE w:val="0"/>
      <w:autoSpaceDN w:val="0"/>
      <w:adjustRightInd w:val="0"/>
    </w:pPr>
    <w:rPr>
      <w:rFonts w:ascii="Palatino Linotype" w:hAnsi="Palatino Linotype" w:cs="Palatino Linotype"/>
      <w:color w:val="000000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FC557D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kern w:val="0"/>
      <w:szCs w:val="22"/>
      <w:lang w:eastAsia="en-US" w:bidi="ar-SA"/>
    </w:rPr>
  </w:style>
  <w:style w:type="character" w:customStyle="1" w:styleId="Heading1Char">
    <w:name w:val="Heading 1 Char"/>
    <w:basedOn w:val="DefaultParagraphFont"/>
    <w:link w:val="Heading1"/>
    <w:rsid w:val="00274F48"/>
    <w:rPr>
      <w:rFonts w:ascii="Calibri" w:eastAsia="Calibri" w:hAnsi="Calibri" w:cs="Calibri"/>
      <w:b/>
      <w:color w:val="000000"/>
      <w:kern w:val="1"/>
      <w:sz w:val="48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rsid w:val="00274F48"/>
    <w:rPr>
      <w:rFonts w:ascii="Calibri" w:eastAsia="Calibri" w:hAnsi="Calibri" w:cs="Calibri"/>
      <w:b/>
      <w:color w:val="000000"/>
      <w:kern w:val="1"/>
      <w:sz w:val="36"/>
      <w:lang w:val="en-US" w:eastAsia="zh-CN" w:bidi="hi-IN"/>
    </w:rPr>
  </w:style>
  <w:style w:type="character" w:customStyle="1" w:styleId="Heading3Char">
    <w:name w:val="Heading 3 Char"/>
    <w:basedOn w:val="DefaultParagraphFont"/>
    <w:link w:val="Heading3"/>
    <w:rsid w:val="00274F48"/>
    <w:rPr>
      <w:rFonts w:ascii="Calibri" w:eastAsia="Calibri" w:hAnsi="Calibri" w:cs="Calibri"/>
      <w:b/>
      <w:color w:val="000000"/>
      <w:kern w:val="1"/>
      <w:sz w:val="28"/>
      <w:lang w:val="en-US" w:eastAsia="zh-CN" w:bidi="hi-IN"/>
    </w:rPr>
  </w:style>
  <w:style w:type="character" w:customStyle="1" w:styleId="Heading4Char">
    <w:name w:val="Heading 4 Char"/>
    <w:basedOn w:val="DefaultParagraphFont"/>
    <w:link w:val="Heading4"/>
    <w:rsid w:val="00274F48"/>
    <w:rPr>
      <w:rFonts w:ascii="Calibri" w:eastAsia="Calibri" w:hAnsi="Calibri" w:cs="Calibri"/>
      <w:b/>
      <w:color w:val="000000"/>
      <w:kern w:val="1"/>
      <w:sz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rsid w:val="00274F48"/>
    <w:rPr>
      <w:rFonts w:ascii="Calibri" w:eastAsia="Calibri" w:hAnsi="Calibri" w:cs="Calibri"/>
      <w:b/>
      <w:color w:val="000000"/>
      <w:kern w:val="1"/>
      <w:sz w:val="22"/>
      <w:lang w:val="en-US" w:eastAsia="zh-CN" w:bidi="hi-IN"/>
    </w:rPr>
  </w:style>
  <w:style w:type="character" w:customStyle="1" w:styleId="Heading6Char">
    <w:name w:val="Heading 6 Char"/>
    <w:basedOn w:val="DefaultParagraphFont"/>
    <w:link w:val="Heading6"/>
    <w:rsid w:val="00274F48"/>
    <w:rPr>
      <w:rFonts w:ascii="Calibri" w:eastAsia="Calibri" w:hAnsi="Calibri" w:cs="Calibri"/>
      <w:b/>
      <w:color w:val="000000"/>
      <w:kern w:val="1"/>
      <w:lang w:val="en-US" w:eastAsia="zh-CN" w:bidi="hi-IN"/>
    </w:rPr>
  </w:style>
  <w:style w:type="table" w:styleId="TableGrid">
    <w:name w:val="Table Grid"/>
    <w:basedOn w:val="TableNormal"/>
    <w:uiPriority w:val="39"/>
    <w:rsid w:val="00274F4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4F48"/>
    <w:pPr>
      <w:widowControl w:val="0"/>
      <w:suppressAutoHyphens w:val="0"/>
      <w:autoSpaceDE w:val="0"/>
      <w:autoSpaceDN w:val="0"/>
      <w:spacing w:after="0" w:line="240" w:lineRule="auto"/>
    </w:pPr>
    <w:rPr>
      <w:rFonts w:ascii="Segoe UI" w:eastAsia="Arial MT" w:hAnsi="Segoe UI" w:cs="Segoe UI"/>
      <w:color w:val="auto"/>
      <w:kern w:val="0"/>
      <w:sz w:val="18"/>
      <w:szCs w:val="18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F48"/>
    <w:rPr>
      <w:rFonts w:ascii="Segoe UI" w:eastAsia="Arial MT" w:hAnsi="Segoe UI" w:cs="Segoe UI"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274F48"/>
    <w:rPr>
      <w:rFonts w:ascii="Calibri" w:eastAsia="Calibri" w:hAnsi="Calibri" w:cs="Calibri"/>
      <w:b/>
      <w:color w:val="000000"/>
      <w:kern w:val="1"/>
      <w:sz w:val="72"/>
      <w:lang w:val="en-US" w:eastAsia="zh-CN" w:bidi="hi-IN"/>
    </w:rPr>
  </w:style>
  <w:style w:type="character" w:customStyle="1" w:styleId="SubtitleChar">
    <w:name w:val="Subtitle Char"/>
    <w:basedOn w:val="DefaultParagraphFont"/>
    <w:link w:val="Subtitle"/>
    <w:rsid w:val="00274F48"/>
    <w:rPr>
      <w:rFonts w:ascii="Georgia" w:eastAsia="Georgia" w:hAnsi="Georgia" w:cs="Georgia"/>
      <w:i/>
      <w:color w:val="666666"/>
      <w:kern w:val="1"/>
      <w:sz w:val="48"/>
      <w:lang w:val="en-US" w:eastAsia="zh-CN" w:bidi="hi-IN"/>
    </w:rPr>
  </w:style>
  <w:style w:type="character" w:customStyle="1" w:styleId="FootnoteTextChar1">
    <w:name w:val="Footnote Text Char1"/>
    <w:basedOn w:val="DefaultParagraphFont"/>
    <w:link w:val="Foot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CommentTextChar1">
    <w:name w:val="Comment Text Char1"/>
    <w:basedOn w:val="DefaultParagraphFont"/>
    <w:link w:val="Comment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HeaderChar1">
    <w:name w:val="Header Char1"/>
    <w:basedOn w:val="DefaultParagraphFont"/>
    <w:link w:val="Header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EndnoteTextChar1">
    <w:name w:val="Endnote Text Char1"/>
    <w:basedOn w:val="DefaultParagraphFont"/>
    <w:link w:val="EndnoteText"/>
    <w:rsid w:val="00274F48"/>
    <w:rPr>
      <w:rFonts w:ascii="Calibri" w:eastAsia="Calibri" w:hAnsi="Calibri" w:cs="Mangal"/>
      <w:color w:val="000000"/>
      <w:kern w:val="1"/>
      <w:szCs w:val="18"/>
      <w:lang w:val="en-US" w:eastAsia="zh-CN" w:bidi="hi-IN"/>
    </w:rPr>
  </w:style>
  <w:style w:type="character" w:customStyle="1" w:styleId="MacroTextChar1">
    <w:name w:val="Macro Text Char1"/>
    <w:basedOn w:val="DefaultParagraphFont"/>
    <w:link w:val="Macro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ClosingChar1">
    <w:name w:val="Closing Char1"/>
    <w:basedOn w:val="DefaultParagraphFont"/>
    <w:link w:val="Clos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SignatureChar1">
    <w:name w:val="Signature Char1"/>
    <w:basedOn w:val="DefaultParagraphFont"/>
    <w:link w:val="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Char1">
    <w:name w:val="Body Text Indent Char1"/>
    <w:basedOn w:val="DefaultParagraphFont"/>
    <w:link w:val="BodyTex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MessageHeaderChar1">
    <w:name w:val="Message Header Char1"/>
    <w:basedOn w:val="DefaultParagraphFont"/>
    <w:link w:val="MessageHeader"/>
    <w:rsid w:val="00274F48"/>
    <w:rPr>
      <w:rFonts w:ascii="Cambria" w:hAnsi="Cambria" w:cs="Mangal"/>
      <w:color w:val="000000"/>
      <w:kern w:val="1"/>
      <w:sz w:val="24"/>
      <w:szCs w:val="21"/>
      <w:shd w:val="clear" w:color="auto" w:fill="CCCCCC"/>
      <w:lang w:val="en-US" w:eastAsia="zh-CN" w:bidi="hi-IN"/>
    </w:rPr>
  </w:style>
  <w:style w:type="character" w:customStyle="1" w:styleId="SalutationChar1">
    <w:name w:val="Salutation Char1"/>
    <w:basedOn w:val="DefaultParagraphFont"/>
    <w:link w:val="Salutation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DateChar1">
    <w:name w:val="Date Char1"/>
    <w:basedOn w:val="DefaultParagraphFont"/>
    <w:link w:val="Dat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Char1">
    <w:name w:val="Body Text First Indent Char1"/>
    <w:basedOn w:val="BodyTextChar"/>
    <w:link w:val="BodyTextFirstIndent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FirstIndent2Char1">
    <w:name w:val="Body Text First Indent 2 Char1"/>
    <w:basedOn w:val="BodyTextIndentChar1"/>
    <w:link w:val="BodyTextFirs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NoteHeadingChar1">
    <w:name w:val="Note Heading Char1"/>
    <w:basedOn w:val="DefaultParagraphFont"/>
    <w:link w:val="NoteHeading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2Char1">
    <w:name w:val="Body Text 2 Char1"/>
    <w:basedOn w:val="DefaultParagraphFont"/>
    <w:link w:val="BodyTex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3Char1">
    <w:name w:val="Body Text 3 Char1"/>
    <w:basedOn w:val="DefaultParagraphFont"/>
    <w:link w:val="BodyTex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BodyTextIndent2Char1">
    <w:name w:val="Body Text Indent 2 Char1"/>
    <w:basedOn w:val="DefaultParagraphFont"/>
    <w:link w:val="BodyTextIndent2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BodyTextIndent3Char1">
    <w:name w:val="Body Text Indent 3 Char1"/>
    <w:basedOn w:val="DefaultParagraphFont"/>
    <w:link w:val="BodyTextIndent3"/>
    <w:rsid w:val="00274F48"/>
    <w:rPr>
      <w:rFonts w:ascii="Calibri" w:eastAsia="Calibri" w:hAnsi="Calibri" w:cs="Mangal"/>
      <w:color w:val="000000"/>
      <w:kern w:val="1"/>
      <w:sz w:val="16"/>
      <w:szCs w:val="14"/>
      <w:lang w:val="en-US" w:eastAsia="zh-CN" w:bidi="hi-IN"/>
    </w:rPr>
  </w:style>
  <w:style w:type="character" w:customStyle="1" w:styleId="DocumentMapChar1">
    <w:name w:val="Document Map Char1"/>
    <w:basedOn w:val="DefaultParagraphFont"/>
    <w:link w:val="DocumentMap"/>
    <w:rsid w:val="00274F48"/>
    <w:rPr>
      <w:rFonts w:ascii="Tahoma" w:eastAsia="Calibri" w:hAnsi="Tahoma" w:cs="Mangal"/>
      <w:color w:val="000000"/>
      <w:kern w:val="1"/>
      <w:sz w:val="16"/>
      <w:szCs w:val="14"/>
      <w:lang w:val="en-US" w:eastAsia="zh-CN" w:bidi="hi-IN"/>
    </w:rPr>
  </w:style>
  <w:style w:type="character" w:customStyle="1" w:styleId="PlainTextChar1">
    <w:name w:val="Plain Text Char1"/>
    <w:basedOn w:val="DefaultParagraphFont"/>
    <w:link w:val="PlainText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  <w:style w:type="character" w:customStyle="1" w:styleId="E-mailSignatureChar1">
    <w:name w:val="E-mail Signature Char1"/>
    <w:basedOn w:val="DefaultParagraphFont"/>
    <w:link w:val="E-mailSignature"/>
    <w:rsid w:val="00274F48"/>
    <w:rPr>
      <w:rFonts w:ascii="Calibri" w:eastAsia="Calibri" w:hAnsi="Calibri" w:cs="Mangal"/>
      <w:color w:val="000000"/>
      <w:kern w:val="1"/>
      <w:sz w:val="22"/>
      <w:lang w:val="en-US" w:eastAsia="zh-CN" w:bidi="hi-IN"/>
    </w:rPr>
  </w:style>
  <w:style w:type="character" w:customStyle="1" w:styleId="z-TopofFormChar1">
    <w:name w:val="z-Top of Form Char1"/>
    <w:basedOn w:val="DefaultParagraphFont"/>
    <w:link w:val="z-Top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z-BottomofFormChar1">
    <w:name w:val="z-Bottom of Form Char1"/>
    <w:basedOn w:val="DefaultParagraphFont"/>
    <w:link w:val="z-BottomofForm"/>
    <w:rsid w:val="00274F48"/>
    <w:rPr>
      <w:rFonts w:ascii="Arial" w:eastAsia="Calibri" w:hAnsi="Arial" w:cs="Mangal"/>
      <w:vanish/>
      <w:color w:val="000000"/>
      <w:kern w:val="1"/>
      <w:sz w:val="16"/>
      <w:szCs w:val="14"/>
      <w:lang w:val="en-US" w:eastAsia="zh-CN" w:bidi="hi-IN"/>
    </w:rPr>
  </w:style>
  <w:style w:type="character" w:customStyle="1" w:styleId="HTMLAddressChar1">
    <w:name w:val="HTML Address Char1"/>
    <w:basedOn w:val="DefaultParagraphFont"/>
    <w:link w:val="HTMLAddress"/>
    <w:rsid w:val="00274F48"/>
    <w:rPr>
      <w:rFonts w:ascii="Calibri" w:eastAsia="Calibri" w:hAnsi="Calibri" w:cs="Mangal"/>
      <w:i/>
      <w:iCs/>
      <w:color w:val="000000"/>
      <w:kern w:val="1"/>
      <w:sz w:val="22"/>
      <w:lang w:val="en-US" w:eastAsia="zh-CN" w:bidi="hi-IN"/>
    </w:rPr>
  </w:style>
  <w:style w:type="character" w:customStyle="1" w:styleId="HTMLPreformattedChar1">
    <w:name w:val="HTML Preformatted Char1"/>
    <w:basedOn w:val="DefaultParagraphFont"/>
    <w:link w:val="HTMLPreformatted"/>
    <w:rsid w:val="00274F48"/>
    <w:rPr>
      <w:rFonts w:ascii="Courier New" w:eastAsia="Calibri" w:hAnsi="Courier New" w:cs="Mangal"/>
      <w:color w:val="000000"/>
      <w:kern w:val="1"/>
      <w:szCs w:val="1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16du">
  <w:divs>
    <w:div w:id="72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9422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547">
          <w:marLeft w:val="0"/>
          <w:marRight w:val="0"/>
          <w:marTop w:val="1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5348">
          <w:marLeft w:val="0"/>
          <w:marRight w:val="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9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6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rthapratimray1986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holar.google.co.in/citations?user=ioplfagAAAAJ&amp;hl=en&amp;oi=a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arthaPRa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rcid.org/0000-0003-2306-2792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rthapratimray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5D79C-7691-46E2-970E-BC035E7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30</Pages>
  <Words>10826</Words>
  <Characters>61711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ParthaPRay_CV.doc.docx</vt:lpstr>
    </vt:vector>
  </TitlesOfParts>
  <Company/>
  <LinksUpToDate>false</LinksUpToDate>
  <CharactersWithSpaces>72393</CharactersWithSpaces>
  <SharedDoc>false</SharedDoc>
  <HLinks>
    <vt:vector size="30" baseType="variant">
      <vt:variant>
        <vt:i4>4194318</vt:i4>
      </vt:variant>
      <vt:variant>
        <vt:i4>12</vt:i4>
      </vt:variant>
      <vt:variant>
        <vt:i4>0</vt:i4>
      </vt:variant>
      <vt:variant>
        <vt:i4>5</vt:i4>
      </vt:variant>
      <vt:variant>
        <vt:lpwstr>https://scholar.google.co.in/citations?user=ioplfagAAAAJ&amp;hl=en&amp;oi=ao</vt:lpwstr>
      </vt:variant>
      <vt:variant>
        <vt:lpwstr/>
      </vt:variant>
      <vt:variant>
        <vt:i4>458830</vt:i4>
      </vt:variant>
      <vt:variant>
        <vt:i4>9</vt:i4>
      </vt:variant>
      <vt:variant>
        <vt:i4>0</vt:i4>
      </vt:variant>
      <vt:variant>
        <vt:i4>5</vt:i4>
      </vt:variant>
      <vt:variant>
        <vt:lpwstr>https://github.com/ParthaPRay</vt:lpwstr>
      </vt:variant>
      <vt:variant>
        <vt:lpwstr/>
      </vt:variant>
      <vt:variant>
        <vt:i4>5177410</vt:i4>
      </vt:variant>
      <vt:variant>
        <vt:i4>6</vt:i4>
      </vt:variant>
      <vt:variant>
        <vt:i4>0</vt:i4>
      </vt:variant>
      <vt:variant>
        <vt:i4>5</vt:i4>
      </vt:variant>
      <vt:variant>
        <vt:lpwstr>http://orcid.org/0000-0003-2306-2792</vt:lpwstr>
      </vt:variant>
      <vt:variant>
        <vt:lpwstr/>
      </vt:variant>
      <vt:variant>
        <vt:i4>6553694</vt:i4>
      </vt:variant>
      <vt:variant>
        <vt:i4>3</vt:i4>
      </vt:variant>
      <vt:variant>
        <vt:i4>0</vt:i4>
      </vt:variant>
      <vt:variant>
        <vt:i4>5</vt:i4>
      </vt:variant>
      <vt:variant>
        <vt:lpwstr>mailto:parthapratimray@hotmail.com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mailto:parthapratimray1986@gmail.com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ParthaPRay_CV.doc.docx</dc:title>
  <dc:subject/>
  <dc:creator>Partha</dc:creator>
  <cp:keywords/>
  <dc:description/>
  <cp:lastModifiedBy>Partha Pratim Ray</cp:lastModifiedBy>
  <cp:revision>23</cp:revision>
  <cp:lastPrinted>2024-03-23T09:32:00Z</cp:lastPrinted>
  <dcterms:created xsi:type="dcterms:W3CDTF">2024-05-18T08:06:00Z</dcterms:created>
  <dcterms:modified xsi:type="dcterms:W3CDTF">2024-05-20T13:00:00Z</dcterms:modified>
</cp:coreProperties>
</file>